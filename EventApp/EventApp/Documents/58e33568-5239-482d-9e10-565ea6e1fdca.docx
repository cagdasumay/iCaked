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6BBB" w:rsidRPr="00AB7A48" w:rsidRDefault="00A53809" w:rsidP="00076BBB">
      <w:pPr>
        <w:numPr>
          <w:ilvl w:val="0"/>
          <w:numId w:val="25"/>
        </w:numPr>
        <w:tabs>
          <w:tab w:val="clear" w:pos="720"/>
          <w:tab w:val="num" w:pos="284"/>
        </w:tabs>
        <w:spacing w:line="280" w:lineRule="exact"/>
        <w:ind w:left="284" w:hanging="284"/>
        <w:rPr>
          <w:rFonts w:ascii="Arial" w:hAnsi="Arial" w:cs="Arial"/>
          <w:b/>
          <w:sz w:val="22"/>
          <w:szCs w:val="22"/>
        </w:rPr>
      </w:pPr>
      <w:r w:rsidRPr="00AB7A48">
        <w:rPr>
          <w:rFonts w:ascii="Arial" w:hAnsi="Arial" w:cs="Arial"/>
          <w:b/>
          <w:sz w:val="22"/>
          <w:szCs w:val="22"/>
        </w:rPr>
        <w:t>PROJENİN ENDÜSTRİYEL AR-GE İÇERİĞİ, TEKNOLOJİ DÜZEYİ VE YENİLİKÇİ YÖNÜ (I. BOYUT)</w:t>
      </w:r>
    </w:p>
    <w:p w:rsidR="00076BBB" w:rsidRPr="00AB7A48" w:rsidRDefault="00076BBB" w:rsidP="00076BBB">
      <w:pPr>
        <w:spacing w:line="280" w:lineRule="exact"/>
        <w:rPr>
          <w:rFonts w:ascii="Arial" w:hAnsi="Arial" w:cs="Arial"/>
          <w:sz w:val="22"/>
          <w:szCs w:val="22"/>
        </w:rPr>
      </w:pPr>
    </w:p>
    <w:tbl>
      <w:tblPr>
        <w:tblW w:w="8930" w:type="dxa"/>
        <w:tblLayout w:type="fixed"/>
        <w:tblLook w:val="0000" w:firstRow="0" w:lastRow="0" w:firstColumn="0" w:lastColumn="0" w:noHBand="0" w:noVBand="0"/>
      </w:tblPr>
      <w:tblGrid>
        <w:gridCol w:w="567"/>
        <w:gridCol w:w="7796"/>
        <w:gridCol w:w="567"/>
      </w:tblGrid>
      <w:tr w:rsidR="00AB7A48" w:rsidRPr="00AB7A48">
        <w:trPr>
          <w:trHeight w:val="454"/>
        </w:trPr>
        <w:tc>
          <w:tcPr>
            <w:tcW w:w="8930" w:type="dxa"/>
            <w:gridSpan w:val="3"/>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rsidP="008F7CC9">
            <w:pPr>
              <w:snapToGrid w:val="0"/>
              <w:rPr>
                <w:rFonts w:ascii="Arial" w:hAnsi="Arial" w:cs="Arial"/>
                <w:b/>
              </w:rPr>
            </w:pPr>
            <w:r w:rsidRPr="00AB7A48">
              <w:rPr>
                <w:rFonts w:ascii="Arial" w:hAnsi="Arial" w:cs="Arial"/>
                <w:b/>
                <w:sz w:val="22"/>
                <w:szCs w:val="22"/>
              </w:rPr>
              <w:t>ÇOK İYİ</w:t>
            </w:r>
          </w:p>
        </w:tc>
      </w:tr>
      <w:tr w:rsidR="00AB7A48" w:rsidRPr="00AB7A48">
        <w:trPr>
          <w:trHeight w:val="454"/>
        </w:trPr>
        <w:tc>
          <w:tcPr>
            <w:tcW w:w="567" w:type="dxa"/>
            <w:tcBorders>
              <w:top w:val="single" w:sz="4" w:space="0" w:color="000000"/>
              <w:left w:val="single" w:sz="4" w:space="0" w:color="000000"/>
              <w:bottom w:val="single" w:sz="4" w:space="0" w:color="000000"/>
            </w:tcBorders>
            <w:vAlign w:val="center"/>
          </w:tcPr>
          <w:p w:rsidR="00A53809" w:rsidRPr="00AB7A48" w:rsidRDefault="00A742F0">
            <w:pPr>
              <w:snapToGrid w:val="0"/>
              <w:jc w:val="center"/>
              <w:rPr>
                <w:rFonts w:ascii="Arial" w:hAnsi="Arial" w:cs="Arial"/>
                <w:b/>
              </w:rPr>
            </w:pPr>
            <w:r w:rsidRPr="00AB7A48">
              <w:rPr>
                <w:rFonts w:ascii="Arial" w:hAnsi="Arial" w:cs="Arial"/>
                <w:b/>
                <w:sz w:val="22"/>
                <w:szCs w:val="22"/>
              </w:rPr>
              <w:t>4</w:t>
            </w:r>
          </w:p>
        </w:tc>
        <w:tc>
          <w:tcPr>
            <w:tcW w:w="7796" w:type="dxa"/>
            <w:tcBorders>
              <w:top w:val="single" w:sz="4" w:space="0" w:color="000000"/>
              <w:left w:val="single" w:sz="4" w:space="0" w:color="000000"/>
              <w:bottom w:val="single" w:sz="4" w:space="0" w:color="000000"/>
            </w:tcBorders>
            <w:vAlign w:val="center"/>
          </w:tcPr>
          <w:p w:rsidR="00A53809" w:rsidRPr="00AB7A48" w:rsidRDefault="00A53809" w:rsidP="00756837">
            <w:pPr>
              <w:snapToGrid w:val="0"/>
              <w:jc w:val="both"/>
              <w:rPr>
                <w:rFonts w:ascii="Arial" w:hAnsi="Arial" w:cs="Arial"/>
                <w:sz w:val="22"/>
                <w:szCs w:val="22"/>
                <w:highlight w:val="yellow"/>
              </w:rPr>
            </w:pPr>
            <w:r w:rsidRPr="00AB7A48">
              <w:rPr>
                <w:rFonts w:ascii="Arial" w:hAnsi="Arial" w:cs="Arial"/>
                <w:sz w:val="22"/>
                <w:szCs w:val="22"/>
                <w:highlight w:val="yellow"/>
              </w:rPr>
              <w:t>Günümüz teknoloji düzeyini ileri götüren bir projedir.</w:t>
            </w:r>
          </w:p>
          <w:p w:rsidR="007A6D60" w:rsidRPr="00AB7A48" w:rsidRDefault="007A6D60" w:rsidP="007A6D60">
            <w:pPr>
              <w:snapToGrid w:val="0"/>
              <w:jc w:val="both"/>
              <w:rPr>
                <w:rFonts w:ascii="Arial" w:hAnsi="Arial" w:cs="Arial"/>
                <w:highlight w:val="yellow"/>
              </w:rPr>
            </w:pPr>
            <w:r w:rsidRPr="00AB7A48">
              <w:rPr>
                <w:rFonts w:ascii="Arial" w:hAnsi="Arial" w:cs="Arial"/>
              </w:rPr>
              <w:t>Mevcut ürünler arasında DMA kullanarak 8.000 LED sürme kapasiteli hazır ürünler bulunmaktadır, üretilmiş olan mevcut esnek LED ekranlar için kullanılan kontrol üniteleri de satışa sunulmamış olup ekranlar ile birlikte verilmektedir. Bu kontrol ünitesi de ekrandan bağımsız perakende olarak satılabilerek sadece kart olarak da teknoloji düzeyi ileriye taşınabilecektir. Geliştireceğimiz kontrol ünitesi 8.000 LED ile sınırlı kapasite 100.000 LED’e yükseltilecek. Sabit yapıda ekranlar esnek yapı ile sunulacak. Ekran boyutları büyütülecek.</w:t>
            </w:r>
          </w:p>
        </w:tc>
        <w:bookmarkStart w:id="0" w:name="Check4"/>
        <w:tc>
          <w:tcPr>
            <w:tcW w:w="567" w:type="dxa"/>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4"/>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0"/>
          </w:p>
        </w:tc>
      </w:tr>
      <w:tr w:rsidR="00AB7A48" w:rsidRPr="00AB7A48">
        <w:trPr>
          <w:trHeight w:val="454"/>
        </w:trPr>
        <w:tc>
          <w:tcPr>
            <w:tcW w:w="567" w:type="dxa"/>
            <w:tcBorders>
              <w:left w:val="single" w:sz="4" w:space="0" w:color="000000"/>
              <w:bottom w:val="single" w:sz="4" w:space="0" w:color="000000"/>
            </w:tcBorders>
            <w:vAlign w:val="center"/>
          </w:tcPr>
          <w:p w:rsidR="00A53809" w:rsidRPr="00AB7A48" w:rsidRDefault="00A742F0">
            <w:pPr>
              <w:snapToGrid w:val="0"/>
              <w:jc w:val="center"/>
              <w:rPr>
                <w:rFonts w:ascii="Arial" w:hAnsi="Arial" w:cs="Arial"/>
                <w:b/>
              </w:rPr>
            </w:pPr>
            <w:r w:rsidRPr="00AB7A48">
              <w:rPr>
                <w:rFonts w:ascii="Arial" w:hAnsi="Arial" w:cs="Arial"/>
                <w:b/>
                <w:sz w:val="22"/>
                <w:szCs w:val="22"/>
              </w:rPr>
              <w:t>4</w:t>
            </w:r>
          </w:p>
        </w:tc>
        <w:tc>
          <w:tcPr>
            <w:tcW w:w="7796" w:type="dxa"/>
            <w:tcBorders>
              <w:left w:val="single" w:sz="4" w:space="0" w:color="000000"/>
              <w:bottom w:val="single" w:sz="4" w:space="0" w:color="000000"/>
            </w:tcBorders>
            <w:vAlign w:val="center"/>
          </w:tcPr>
          <w:p w:rsidR="00A53809" w:rsidRPr="00AB7A48" w:rsidRDefault="00A53809" w:rsidP="00756837">
            <w:pPr>
              <w:snapToGrid w:val="0"/>
              <w:jc w:val="both"/>
              <w:rPr>
                <w:rFonts w:ascii="Arial" w:hAnsi="Arial" w:cs="Arial"/>
                <w:sz w:val="22"/>
                <w:szCs w:val="22"/>
                <w:highlight w:val="yellow"/>
              </w:rPr>
            </w:pPr>
            <w:r w:rsidRPr="00AB7A48">
              <w:rPr>
                <w:rFonts w:ascii="Arial" w:hAnsi="Arial" w:cs="Arial"/>
                <w:sz w:val="22"/>
                <w:szCs w:val="22"/>
                <w:highlight w:val="yellow"/>
              </w:rPr>
              <w:t xml:space="preserve">Çalışma </w:t>
            </w:r>
            <w:r w:rsidRPr="00AB7A48">
              <w:rPr>
                <w:rFonts w:ascii="Arial" w:hAnsi="Arial" w:cs="Arial"/>
                <w:b/>
                <w:sz w:val="22"/>
                <w:szCs w:val="22"/>
                <w:highlight w:val="yellow"/>
              </w:rPr>
              <w:t>uluslararası bazda</w:t>
            </w:r>
            <w:r w:rsidRPr="00AB7A48">
              <w:rPr>
                <w:rFonts w:ascii="Arial" w:hAnsi="Arial" w:cs="Arial"/>
                <w:sz w:val="22"/>
                <w:szCs w:val="22"/>
                <w:highlight w:val="yellow"/>
              </w:rPr>
              <w:t xml:space="preserve"> yenilik içermektedir.</w:t>
            </w:r>
          </w:p>
          <w:p w:rsidR="007A6D60" w:rsidRPr="00AB7A48" w:rsidRDefault="007A6D60" w:rsidP="007A6D60">
            <w:pPr>
              <w:snapToGrid w:val="0"/>
              <w:jc w:val="both"/>
              <w:rPr>
                <w:rFonts w:ascii="Arial" w:hAnsi="Arial" w:cs="Arial"/>
                <w:highlight w:val="yellow"/>
              </w:rPr>
            </w:pPr>
            <w:r w:rsidRPr="00AB7A48">
              <w:rPr>
                <w:rFonts w:ascii="Arial" w:hAnsi="Arial" w:cs="Arial"/>
                <w:sz w:val="22"/>
                <w:szCs w:val="22"/>
              </w:rPr>
              <w:t>Bu yukarıda bahsedilen özellikler Türkiye’de yok, geliştirilecek ürünler zaten uluslararası bazdaki yenilikler.</w:t>
            </w:r>
          </w:p>
        </w:tc>
        <w:bookmarkStart w:id="1" w:name="Check5"/>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5"/>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1"/>
          </w:p>
        </w:tc>
      </w:tr>
      <w:tr w:rsidR="00AB7A48" w:rsidRPr="00AB7A48">
        <w:trPr>
          <w:trHeight w:val="454"/>
        </w:trPr>
        <w:tc>
          <w:tcPr>
            <w:tcW w:w="567" w:type="dxa"/>
            <w:tcBorders>
              <w:left w:val="single" w:sz="4" w:space="0" w:color="000000"/>
              <w:bottom w:val="single" w:sz="4" w:space="0" w:color="000000"/>
            </w:tcBorders>
            <w:vAlign w:val="center"/>
          </w:tcPr>
          <w:p w:rsidR="00A53809" w:rsidRPr="00AB7A48" w:rsidRDefault="00EA78C5">
            <w:pPr>
              <w:snapToGrid w:val="0"/>
              <w:jc w:val="center"/>
              <w:rPr>
                <w:rFonts w:ascii="Arial" w:hAnsi="Arial" w:cs="Arial"/>
                <w:b/>
              </w:rPr>
            </w:pPr>
            <w:r w:rsidRPr="00AB7A48">
              <w:rPr>
                <w:rFonts w:ascii="Arial" w:hAnsi="Arial" w:cs="Arial"/>
                <w:b/>
              </w:rPr>
              <w:t>4+</w:t>
            </w:r>
          </w:p>
        </w:tc>
        <w:tc>
          <w:tcPr>
            <w:tcW w:w="7796" w:type="dxa"/>
            <w:tcBorders>
              <w:left w:val="single" w:sz="4" w:space="0" w:color="000000"/>
              <w:bottom w:val="single" w:sz="4" w:space="0" w:color="000000"/>
            </w:tcBorders>
            <w:vAlign w:val="center"/>
          </w:tcPr>
          <w:p w:rsidR="00A53809" w:rsidRPr="00AB7A48" w:rsidRDefault="00A53809" w:rsidP="00756837">
            <w:pPr>
              <w:snapToGrid w:val="0"/>
              <w:jc w:val="both"/>
              <w:rPr>
                <w:rFonts w:ascii="Arial" w:hAnsi="Arial" w:cs="Arial"/>
                <w:sz w:val="22"/>
                <w:szCs w:val="22"/>
              </w:rPr>
            </w:pPr>
            <w:r w:rsidRPr="00AB7A48">
              <w:rPr>
                <w:rFonts w:ascii="Arial" w:hAnsi="Arial" w:cs="Arial"/>
                <w:sz w:val="22"/>
                <w:szCs w:val="22"/>
                <w:highlight w:val="yellow"/>
              </w:rPr>
              <w:t>Proje sonuçları şartname, standart veya teknik regülasyonun geliştirilmesine yol açabilecek niteliktedir.</w:t>
            </w:r>
          </w:p>
          <w:p w:rsidR="007A6D60" w:rsidRPr="00AB7A48" w:rsidRDefault="007A6D60" w:rsidP="00756837">
            <w:pPr>
              <w:snapToGrid w:val="0"/>
              <w:jc w:val="both"/>
              <w:rPr>
                <w:rFonts w:ascii="Arial" w:hAnsi="Arial" w:cs="Arial"/>
              </w:rPr>
            </w:pPr>
            <w:r w:rsidRPr="00AB7A48">
              <w:rPr>
                <w:rFonts w:ascii="Arial" w:hAnsi="Arial" w:cs="Arial"/>
                <w:sz w:val="22"/>
                <w:szCs w:val="22"/>
              </w:rPr>
              <w:t>Piyasada olmayan bir ürün ortaya çıkacak.</w:t>
            </w:r>
            <w:r w:rsidR="00B57534" w:rsidRPr="00AB7A48">
              <w:rPr>
                <w:rFonts w:ascii="Arial" w:hAnsi="Arial" w:cs="Arial"/>
                <w:sz w:val="22"/>
                <w:szCs w:val="22"/>
              </w:rPr>
              <w:t xml:space="preserve"> Esnek LED ekranlar için şartname ve standartlar oluşturulacaktır.</w:t>
            </w:r>
          </w:p>
        </w:tc>
        <w:bookmarkStart w:id="2" w:name="Check6"/>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6"/>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2"/>
          </w:p>
        </w:tc>
      </w:tr>
      <w:tr w:rsidR="00AB7A48" w:rsidRPr="00AB7A48">
        <w:trPr>
          <w:trHeight w:val="454"/>
        </w:trPr>
        <w:tc>
          <w:tcPr>
            <w:tcW w:w="567" w:type="dxa"/>
            <w:tcBorders>
              <w:left w:val="single" w:sz="4" w:space="0" w:color="000000"/>
              <w:bottom w:val="single" w:sz="4" w:space="0" w:color="000000"/>
            </w:tcBorders>
            <w:vAlign w:val="center"/>
          </w:tcPr>
          <w:p w:rsidR="00A53809" w:rsidRPr="00AB7A48" w:rsidRDefault="00A53809">
            <w:pPr>
              <w:snapToGrid w:val="0"/>
              <w:jc w:val="center"/>
              <w:rPr>
                <w:rFonts w:ascii="Arial" w:hAnsi="Arial" w:cs="Arial"/>
                <w:b/>
              </w:rPr>
            </w:pPr>
          </w:p>
        </w:tc>
        <w:tc>
          <w:tcPr>
            <w:tcW w:w="7796" w:type="dxa"/>
            <w:tcBorders>
              <w:left w:val="single" w:sz="4" w:space="0" w:color="000000"/>
              <w:bottom w:val="single" w:sz="4" w:space="0" w:color="000000"/>
            </w:tcBorders>
            <w:vAlign w:val="center"/>
          </w:tcPr>
          <w:p w:rsidR="00A53809" w:rsidRPr="00AB7A48" w:rsidRDefault="00A53809" w:rsidP="00756837">
            <w:pPr>
              <w:snapToGrid w:val="0"/>
              <w:jc w:val="both"/>
              <w:rPr>
                <w:rFonts w:ascii="Arial" w:hAnsi="Arial" w:cs="Arial"/>
              </w:rPr>
            </w:pPr>
            <w:r w:rsidRPr="00AB7A48">
              <w:rPr>
                <w:rFonts w:ascii="Arial" w:hAnsi="Arial" w:cs="Arial"/>
                <w:sz w:val="22"/>
                <w:szCs w:val="22"/>
              </w:rPr>
              <w:t>Farklı teknoloji alanlarında yeni uygulamalara veya araştırma çalışmalarına yol açma potansiyeli vardır.</w:t>
            </w:r>
          </w:p>
        </w:tc>
        <w:bookmarkStart w:id="3" w:name="Check7"/>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7"/>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3"/>
          </w:p>
        </w:tc>
      </w:tr>
      <w:tr w:rsidR="00AB7A48" w:rsidRPr="00AB7A48">
        <w:trPr>
          <w:trHeight w:val="454"/>
        </w:trPr>
        <w:tc>
          <w:tcPr>
            <w:tcW w:w="567" w:type="dxa"/>
            <w:tcBorders>
              <w:left w:val="single" w:sz="4" w:space="0" w:color="000000"/>
              <w:bottom w:val="single" w:sz="4" w:space="0" w:color="000000"/>
            </w:tcBorders>
            <w:vAlign w:val="center"/>
          </w:tcPr>
          <w:p w:rsidR="00A53809" w:rsidRPr="00AB7A48" w:rsidRDefault="00EA78C5">
            <w:pPr>
              <w:snapToGrid w:val="0"/>
              <w:jc w:val="center"/>
              <w:rPr>
                <w:rFonts w:ascii="Arial" w:hAnsi="Arial" w:cs="Arial"/>
                <w:b/>
              </w:rPr>
            </w:pPr>
            <w:r w:rsidRPr="00AB7A48">
              <w:rPr>
                <w:rFonts w:ascii="Arial" w:hAnsi="Arial" w:cs="Arial"/>
                <w:b/>
              </w:rPr>
              <w:t>5</w:t>
            </w:r>
          </w:p>
        </w:tc>
        <w:tc>
          <w:tcPr>
            <w:tcW w:w="7796" w:type="dxa"/>
            <w:tcBorders>
              <w:left w:val="single" w:sz="4" w:space="0" w:color="000000"/>
              <w:bottom w:val="single" w:sz="4" w:space="0" w:color="000000"/>
            </w:tcBorders>
            <w:vAlign w:val="center"/>
          </w:tcPr>
          <w:p w:rsidR="00A53809" w:rsidRPr="00AB7A48" w:rsidRDefault="00883489" w:rsidP="00756837">
            <w:pPr>
              <w:snapToGrid w:val="0"/>
              <w:jc w:val="both"/>
              <w:rPr>
                <w:rFonts w:ascii="Arial" w:hAnsi="Arial" w:cs="Arial"/>
                <w:sz w:val="22"/>
                <w:szCs w:val="22"/>
                <w:highlight w:val="yellow"/>
              </w:rPr>
            </w:pPr>
            <w:r w:rsidRPr="00AB7A48">
              <w:rPr>
                <w:rFonts w:ascii="Arial" w:hAnsi="Arial" w:cs="Arial"/>
                <w:sz w:val="22"/>
                <w:szCs w:val="22"/>
                <w:highlight w:val="yellow"/>
              </w:rPr>
              <w:t xml:space="preserve">Proje çıktısının tasarımı ve geliştirilmesi için gereken teknoloji proje sonunda ülkemize kazandırılarak teknolojik dışa bağımlılık </w:t>
            </w:r>
            <w:r w:rsidR="0057683C" w:rsidRPr="00AB7A48">
              <w:rPr>
                <w:rFonts w:ascii="Arial" w:hAnsi="Arial" w:cs="Arial"/>
                <w:sz w:val="22"/>
                <w:szCs w:val="22"/>
                <w:highlight w:val="yellow"/>
              </w:rPr>
              <w:t>azalmakta veya kalkmaktadır.</w:t>
            </w:r>
          </w:p>
          <w:p w:rsidR="00B57534" w:rsidRPr="00AB7A48" w:rsidRDefault="00B57534" w:rsidP="00756837">
            <w:pPr>
              <w:snapToGrid w:val="0"/>
              <w:jc w:val="both"/>
              <w:rPr>
                <w:rFonts w:ascii="Arial" w:hAnsi="Arial" w:cs="Arial"/>
                <w:highlight w:val="yellow"/>
              </w:rPr>
            </w:pPr>
            <w:r w:rsidRPr="00AB7A48">
              <w:rPr>
                <w:rFonts w:ascii="Arial" w:hAnsi="Arial" w:cs="Arial"/>
                <w:sz w:val="22"/>
                <w:szCs w:val="22"/>
              </w:rPr>
              <w:t>Kullanılan LED ekranların neredeyse tamamı yurtdışından ithal edilmektedir. Geliştirilecek ürün ile mevcutlarına göre daha gelişmiş bir ürün elde edilecek ve hem teknolojik dışa bağımlılık giderilecek hem de yenilikler ile ithalat yerine ihracat yapılması sağlanabilecektir.</w:t>
            </w:r>
          </w:p>
        </w:tc>
        <w:bookmarkStart w:id="4" w:name="Check9"/>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9"/>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4"/>
          </w:p>
        </w:tc>
      </w:tr>
      <w:tr w:rsidR="00AB7A48" w:rsidRPr="00AB7A48">
        <w:trPr>
          <w:trHeight w:val="454"/>
        </w:trPr>
        <w:tc>
          <w:tcPr>
            <w:tcW w:w="567" w:type="dxa"/>
            <w:tcBorders>
              <w:left w:val="single" w:sz="4" w:space="0" w:color="000000"/>
              <w:bottom w:val="single" w:sz="4" w:space="0" w:color="000000"/>
            </w:tcBorders>
            <w:vAlign w:val="center"/>
          </w:tcPr>
          <w:p w:rsidR="00A53809" w:rsidRPr="00AB7A48" w:rsidRDefault="00EA78C5">
            <w:pPr>
              <w:snapToGrid w:val="0"/>
              <w:jc w:val="center"/>
              <w:rPr>
                <w:rFonts w:ascii="Arial" w:hAnsi="Arial" w:cs="Arial"/>
                <w:b/>
              </w:rPr>
            </w:pPr>
            <w:r w:rsidRPr="00AB7A48">
              <w:rPr>
                <w:rFonts w:ascii="Arial" w:hAnsi="Arial" w:cs="Arial"/>
                <w:b/>
              </w:rPr>
              <w:t>4+</w:t>
            </w:r>
            <w:r w:rsidRPr="00AB7A48">
              <w:rPr>
                <w:rFonts w:ascii="Arial" w:hAnsi="Arial" w:cs="Arial"/>
                <w:b/>
              </w:rPr>
              <w:br/>
              <w:t>5+</w:t>
            </w:r>
          </w:p>
        </w:tc>
        <w:tc>
          <w:tcPr>
            <w:tcW w:w="7796" w:type="dxa"/>
            <w:tcBorders>
              <w:left w:val="single" w:sz="4" w:space="0" w:color="000000"/>
              <w:bottom w:val="single" w:sz="4" w:space="0" w:color="000000"/>
            </w:tcBorders>
            <w:vAlign w:val="center"/>
          </w:tcPr>
          <w:p w:rsidR="00A53809" w:rsidRPr="00AB7A48" w:rsidRDefault="00A53809" w:rsidP="00DA4969">
            <w:pPr>
              <w:snapToGrid w:val="0"/>
              <w:jc w:val="both"/>
              <w:rPr>
                <w:rFonts w:ascii="Arial" w:hAnsi="Arial" w:cs="Arial"/>
                <w:sz w:val="22"/>
                <w:szCs w:val="22"/>
                <w:highlight w:val="yellow"/>
              </w:rPr>
            </w:pPr>
            <w:r w:rsidRPr="00AB7A48">
              <w:rPr>
                <w:rFonts w:ascii="Arial" w:hAnsi="Arial" w:cs="Arial"/>
                <w:sz w:val="22"/>
                <w:szCs w:val="22"/>
                <w:highlight w:val="yellow"/>
              </w:rPr>
              <w:t>Kendisinden yeni modellerin türetilebileceği temel bir ürünün (firmanın mevcut ürünlerinden farklı yeni bir ürün platformu) geliştirilmesi projesidir.</w:t>
            </w:r>
          </w:p>
          <w:p w:rsidR="0001485F" w:rsidRPr="00AB7A48" w:rsidRDefault="0001485F" w:rsidP="00DA4969">
            <w:pPr>
              <w:snapToGrid w:val="0"/>
              <w:jc w:val="both"/>
              <w:rPr>
                <w:rFonts w:ascii="Arial" w:hAnsi="Arial" w:cs="Arial"/>
                <w:highlight w:val="yellow"/>
              </w:rPr>
            </w:pPr>
            <w:r w:rsidRPr="00AB7A48">
              <w:rPr>
                <w:rFonts w:ascii="Arial" w:hAnsi="Arial" w:cs="Arial"/>
                <w:sz w:val="22"/>
                <w:szCs w:val="22"/>
              </w:rPr>
              <w:t>Ne bizde ne de başka bir yerde böyle bir ürün bulunmamaktadır. Tasarlanacak elektronik kontrol ünitesi daha farklı projeler için de yol gösterici olabilecek, esnek LED ekran da geliştirilerek farklı platformlara taşınabilir.</w:t>
            </w:r>
          </w:p>
        </w:tc>
        <w:bookmarkStart w:id="5" w:name="Check10"/>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10"/>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5"/>
          </w:p>
        </w:tc>
      </w:tr>
      <w:tr w:rsidR="00AB7A48" w:rsidRPr="00AB7A48">
        <w:trPr>
          <w:trHeight w:val="454"/>
        </w:trPr>
        <w:tc>
          <w:tcPr>
            <w:tcW w:w="567" w:type="dxa"/>
            <w:tcBorders>
              <w:left w:val="single" w:sz="4" w:space="0" w:color="000000"/>
              <w:bottom w:val="single" w:sz="4" w:space="0" w:color="000000"/>
            </w:tcBorders>
            <w:vAlign w:val="center"/>
          </w:tcPr>
          <w:p w:rsidR="00BF7E1D" w:rsidRPr="00AB7A48" w:rsidRDefault="00EA78C5" w:rsidP="004E6BF6">
            <w:pPr>
              <w:snapToGrid w:val="0"/>
              <w:jc w:val="center"/>
              <w:rPr>
                <w:rFonts w:ascii="Arial" w:hAnsi="Arial" w:cs="Arial"/>
                <w:b/>
                <w:sz w:val="22"/>
                <w:szCs w:val="22"/>
              </w:rPr>
            </w:pPr>
            <w:r w:rsidRPr="00AB7A48">
              <w:rPr>
                <w:rFonts w:ascii="Arial" w:hAnsi="Arial" w:cs="Arial"/>
                <w:b/>
                <w:sz w:val="22"/>
                <w:szCs w:val="22"/>
              </w:rPr>
              <w:t>4+</w:t>
            </w:r>
            <w:r w:rsidRPr="00AB7A48">
              <w:rPr>
                <w:rFonts w:ascii="Arial" w:hAnsi="Arial" w:cs="Arial"/>
                <w:b/>
                <w:sz w:val="22"/>
                <w:szCs w:val="22"/>
              </w:rPr>
              <w:br/>
              <w:t>6+</w:t>
            </w:r>
          </w:p>
        </w:tc>
        <w:tc>
          <w:tcPr>
            <w:tcW w:w="7796" w:type="dxa"/>
            <w:tcBorders>
              <w:left w:val="single" w:sz="4" w:space="0" w:color="000000"/>
              <w:bottom w:val="single" w:sz="4" w:space="0" w:color="000000"/>
            </w:tcBorders>
            <w:vAlign w:val="center"/>
          </w:tcPr>
          <w:p w:rsidR="00BF7E1D" w:rsidRPr="00AB7A48" w:rsidRDefault="00BF7E1D" w:rsidP="00476934">
            <w:pPr>
              <w:snapToGrid w:val="0"/>
              <w:jc w:val="both"/>
              <w:rPr>
                <w:rFonts w:ascii="Arial" w:hAnsi="Arial" w:cs="Arial"/>
                <w:sz w:val="22"/>
                <w:szCs w:val="22"/>
                <w:highlight w:val="yellow"/>
              </w:rPr>
            </w:pPr>
            <w:r w:rsidRPr="00AB7A48">
              <w:rPr>
                <w:rFonts w:ascii="Arial" w:hAnsi="Arial" w:cs="Arial"/>
                <w:sz w:val="22"/>
                <w:szCs w:val="22"/>
                <w:highlight w:val="yellow"/>
              </w:rPr>
              <w:t>Çalışma ulusal teknolojik bilgi birikimine katkı sağlamaktadır.</w:t>
            </w:r>
          </w:p>
          <w:p w:rsidR="0001485F" w:rsidRPr="00AB7A48" w:rsidRDefault="0001485F" w:rsidP="00476934">
            <w:pPr>
              <w:snapToGrid w:val="0"/>
              <w:jc w:val="both"/>
              <w:rPr>
                <w:rFonts w:ascii="Arial" w:hAnsi="Arial" w:cs="Arial"/>
                <w:sz w:val="22"/>
                <w:szCs w:val="22"/>
                <w:highlight w:val="yellow"/>
              </w:rPr>
            </w:pPr>
            <w:r w:rsidRPr="00AB7A48">
              <w:rPr>
                <w:rFonts w:ascii="Arial" w:hAnsi="Arial" w:cs="Arial"/>
                <w:sz w:val="22"/>
                <w:szCs w:val="22"/>
              </w:rPr>
              <w:t>Proje süresince geliştirilecek yazılım, donanım ve LED ekranlar ile ve elektronik kontrol ünitesinin perakende satışı ile farklı firmalar tarafından geliştirilecek ürünler ile ulusal teknoloji düzeyine katkı sağlanacaktır. Ayrıca LED ekranlarda yerli üretim imkanı sağlanarak ulusal kazanım elde edilebilecek,</w:t>
            </w:r>
          </w:p>
        </w:tc>
        <w:tc>
          <w:tcPr>
            <w:tcW w:w="567" w:type="dxa"/>
            <w:tcBorders>
              <w:left w:val="single" w:sz="4" w:space="0" w:color="000000"/>
              <w:bottom w:val="single" w:sz="4" w:space="0" w:color="000000"/>
              <w:right w:val="single" w:sz="4" w:space="0" w:color="000000"/>
            </w:tcBorders>
            <w:vAlign w:val="center"/>
          </w:tcPr>
          <w:p w:rsidR="00BF7E1D" w:rsidRPr="00AB7A48" w:rsidRDefault="00BF7E1D" w:rsidP="008F7002">
            <w:pPr>
              <w:snapToGrid w:val="0"/>
              <w:jc w:val="center"/>
              <w:rPr>
                <w:rFonts w:ascii="Arial" w:hAnsi="Arial" w:cs="Arial"/>
                <w:sz w:val="22"/>
                <w:szCs w:val="22"/>
              </w:rPr>
            </w:pPr>
            <w:r w:rsidRPr="00AB7A48">
              <w:rPr>
                <w:rFonts w:ascii="Arial" w:hAnsi="Arial" w:cs="Arial"/>
                <w:sz w:val="22"/>
                <w:szCs w:val="22"/>
              </w:rPr>
              <w:fldChar w:fldCharType="begin">
                <w:ffData>
                  <w:name w:val=""/>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bl>
    <w:p w:rsidR="00A53809" w:rsidRPr="00AB7A48" w:rsidRDefault="00A53809">
      <w:pPr>
        <w:tabs>
          <w:tab w:val="left" w:pos="5760"/>
        </w:tabs>
        <w:rPr>
          <w:rFonts w:ascii="Arial" w:hAnsi="Arial" w:cs="Arial"/>
          <w:b/>
          <w:sz w:val="22"/>
          <w:szCs w:val="22"/>
        </w:rPr>
      </w:pPr>
    </w:p>
    <w:p w:rsidR="00A53809" w:rsidRPr="00AB7A48" w:rsidRDefault="00A53809">
      <w:pPr>
        <w:tabs>
          <w:tab w:val="left" w:pos="5760"/>
        </w:tabs>
        <w:rPr>
          <w:rFonts w:ascii="Arial" w:hAnsi="Arial" w:cs="Arial"/>
          <w:b/>
          <w:sz w:val="22"/>
          <w:szCs w:val="22"/>
        </w:rPr>
      </w:pPr>
    </w:p>
    <w:tbl>
      <w:tblPr>
        <w:tblW w:w="8930" w:type="dxa"/>
        <w:tblLayout w:type="fixed"/>
        <w:tblLook w:val="0000" w:firstRow="0" w:lastRow="0" w:firstColumn="0" w:lastColumn="0" w:noHBand="0" w:noVBand="0"/>
      </w:tblPr>
      <w:tblGrid>
        <w:gridCol w:w="567"/>
        <w:gridCol w:w="7796"/>
        <w:gridCol w:w="567"/>
      </w:tblGrid>
      <w:tr w:rsidR="00AB7A48" w:rsidRPr="00AB7A48">
        <w:trPr>
          <w:trHeight w:val="454"/>
        </w:trPr>
        <w:tc>
          <w:tcPr>
            <w:tcW w:w="8930" w:type="dxa"/>
            <w:gridSpan w:val="3"/>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rsidP="008F7CC9">
            <w:pPr>
              <w:snapToGrid w:val="0"/>
              <w:rPr>
                <w:rFonts w:ascii="Arial" w:hAnsi="Arial" w:cs="Arial"/>
                <w:b/>
              </w:rPr>
            </w:pPr>
            <w:r w:rsidRPr="00AB7A48">
              <w:rPr>
                <w:rFonts w:ascii="Arial" w:hAnsi="Arial" w:cs="Arial"/>
                <w:b/>
                <w:sz w:val="22"/>
                <w:szCs w:val="22"/>
              </w:rPr>
              <w:t>İYİ</w:t>
            </w:r>
          </w:p>
        </w:tc>
      </w:tr>
      <w:tr w:rsidR="00AB7A48" w:rsidRPr="00AB7A48">
        <w:trPr>
          <w:trHeight w:val="454"/>
        </w:trPr>
        <w:tc>
          <w:tcPr>
            <w:tcW w:w="567" w:type="dxa"/>
            <w:tcBorders>
              <w:top w:val="single" w:sz="4" w:space="0" w:color="000000"/>
              <w:left w:val="single" w:sz="4" w:space="0" w:color="000000"/>
              <w:bottom w:val="single" w:sz="4" w:space="0" w:color="000000"/>
            </w:tcBorders>
            <w:vAlign w:val="center"/>
          </w:tcPr>
          <w:p w:rsidR="00A53809" w:rsidRPr="00AB7A48" w:rsidRDefault="00EA78C5">
            <w:pPr>
              <w:snapToGrid w:val="0"/>
              <w:jc w:val="center"/>
              <w:rPr>
                <w:rFonts w:ascii="Arial" w:hAnsi="Arial" w:cs="Arial"/>
                <w:b/>
              </w:rPr>
            </w:pPr>
            <w:r w:rsidRPr="00AB7A48">
              <w:rPr>
                <w:rFonts w:ascii="Arial" w:hAnsi="Arial" w:cs="Arial"/>
                <w:b/>
              </w:rPr>
              <w:t>4</w:t>
            </w:r>
            <w:r w:rsidRPr="00AB7A48">
              <w:rPr>
                <w:rFonts w:ascii="Arial" w:hAnsi="Arial" w:cs="Arial"/>
                <w:b/>
              </w:rPr>
              <w:br/>
              <w:t>5</w:t>
            </w:r>
          </w:p>
        </w:tc>
        <w:tc>
          <w:tcPr>
            <w:tcW w:w="7796" w:type="dxa"/>
            <w:tcBorders>
              <w:top w:val="single" w:sz="4" w:space="0" w:color="000000"/>
              <w:left w:val="single" w:sz="4" w:space="0" w:color="000000"/>
              <w:bottom w:val="single" w:sz="4" w:space="0" w:color="000000"/>
            </w:tcBorders>
            <w:vAlign w:val="center"/>
          </w:tcPr>
          <w:p w:rsidR="00A53809" w:rsidRPr="00AB7A48" w:rsidRDefault="00A53809" w:rsidP="00FB5F95">
            <w:pPr>
              <w:snapToGrid w:val="0"/>
              <w:jc w:val="both"/>
              <w:rPr>
                <w:rFonts w:ascii="Arial" w:hAnsi="Arial" w:cs="Arial"/>
                <w:sz w:val="22"/>
                <w:szCs w:val="22"/>
              </w:rPr>
            </w:pPr>
            <w:r w:rsidRPr="00AB7A48">
              <w:rPr>
                <w:rFonts w:ascii="Arial" w:hAnsi="Arial" w:cs="Arial"/>
                <w:sz w:val="22"/>
                <w:szCs w:val="22"/>
                <w:highlight w:val="green"/>
              </w:rPr>
              <w:t>Çalışma ulusal bazda yenilik içermektedir.</w:t>
            </w:r>
          </w:p>
          <w:p w:rsidR="008512C5" w:rsidRPr="00AB7A48" w:rsidRDefault="008512C5" w:rsidP="00FB5F95">
            <w:pPr>
              <w:snapToGrid w:val="0"/>
              <w:jc w:val="both"/>
              <w:rPr>
                <w:rFonts w:ascii="Arial" w:hAnsi="Arial" w:cs="Arial"/>
              </w:rPr>
            </w:pPr>
            <w:r w:rsidRPr="00AB7A48">
              <w:rPr>
                <w:rFonts w:ascii="Arial" w:hAnsi="Arial" w:cs="Arial"/>
                <w:sz w:val="22"/>
                <w:szCs w:val="22"/>
              </w:rPr>
              <w:t>Yerli ve yabancı piyasada olmayan esnek LED ekran, yüksek kapasiteli kontrol ünitesi, yerli LED ekran üretimi</w:t>
            </w:r>
          </w:p>
        </w:tc>
        <w:bookmarkStart w:id="6" w:name="Check11"/>
        <w:tc>
          <w:tcPr>
            <w:tcW w:w="567" w:type="dxa"/>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11"/>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6"/>
          </w:p>
        </w:tc>
      </w:tr>
      <w:tr w:rsidR="00AB7A48" w:rsidRPr="00AB7A48">
        <w:trPr>
          <w:trHeight w:val="454"/>
        </w:trPr>
        <w:tc>
          <w:tcPr>
            <w:tcW w:w="567" w:type="dxa"/>
            <w:tcBorders>
              <w:left w:val="single" w:sz="4" w:space="0" w:color="000000"/>
              <w:bottom w:val="single" w:sz="4" w:space="0" w:color="auto"/>
            </w:tcBorders>
            <w:vAlign w:val="center"/>
          </w:tcPr>
          <w:p w:rsidR="00A53809" w:rsidRPr="00AB7A48" w:rsidRDefault="00EA78C5">
            <w:pPr>
              <w:snapToGrid w:val="0"/>
              <w:jc w:val="center"/>
              <w:rPr>
                <w:rFonts w:ascii="Arial" w:hAnsi="Arial" w:cs="Arial"/>
                <w:b/>
              </w:rPr>
            </w:pPr>
            <w:r w:rsidRPr="00AB7A48">
              <w:rPr>
                <w:rFonts w:ascii="Arial" w:hAnsi="Arial" w:cs="Arial"/>
                <w:b/>
              </w:rPr>
              <w:t>4+</w:t>
            </w:r>
            <w:r w:rsidRPr="00AB7A48">
              <w:rPr>
                <w:rFonts w:ascii="Arial" w:hAnsi="Arial" w:cs="Arial"/>
                <w:b/>
              </w:rPr>
              <w:br/>
              <w:t>6+</w:t>
            </w:r>
          </w:p>
        </w:tc>
        <w:tc>
          <w:tcPr>
            <w:tcW w:w="7796" w:type="dxa"/>
            <w:tcBorders>
              <w:left w:val="single" w:sz="4" w:space="0" w:color="000000"/>
              <w:bottom w:val="single" w:sz="4" w:space="0" w:color="auto"/>
            </w:tcBorders>
            <w:vAlign w:val="center"/>
          </w:tcPr>
          <w:p w:rsidR="00A53809" w:rsidRPr="00AB7A48" w:rsidRDefault="0057683C" w:rsidP="00756837">
            <w:pPr>
              <w:snapToGrid w:val="0"/>
              <w:jc w:val="both"/>
              <w:rPr>
                <w:rFonts w:ascii="Arial" w:hAnsi="Arial" w:cs="Arial"/>
                <w:sz w:val="22"/>
                <w:szCs w:val="22"/>
              </w:rPr>
            </w:pPr>
            <w:r w:rsidRPr="00AB7A48">
              <w:rPr>
                <w:rFonts w:ascii="Arial" w:hAnsi="Arial" w:cs="Arial"/>
                <w:sz w:val="22"/>
                <w:szCs w:val="22"/>
                <w:highlight w:val="green"/>
              </w:rPr>
              <w:t xml:space="preserve">Projenin yeni </w:t>
            </w:r>
            <w:r w:rsidR="00A53809" w:rsidRPr="00AB7A48">
              <w:rPr>
                <w:rFonts w:ascii="Arial" w:hAnsi="Arial" w:cs="Arial"/>
                <w:sz w:val="22"/>
                <w:szCs w:val="22"/>
                <w:highlight w:val="green"/>
              </w:rPr>
              <w:t>Ar-Ge projeleri başlatma potansiyeli vardır.</w:t>
            </w:r>
          </w:p>
          <w:p w:rsidR="008512C5" w:rsidRPr="00AB7A48" w:rsidRDefault="008512C5" w:rsidP="00756837">
            <w:pPr>
              <w:snapToGrid w:val="0"/>
              <w:jc w:val="both"/>
              <w:rPr>
                <w:rFonts w:ascii="Arial" w:hAnsi="Arial" w:cs="Arial"/>
              </w:rPr>
            </w:pPr>
            <w:r w:rsidRPr="00AB7A48">
              <w:rPr>
                <w:rFonts w:ascii="Arial" w:hAnsi="Arial" w:cs="Arial"/>
                <w:sz w:val="22"/>
                <w:szCs w:val="22"/>
              </w:rPr>
              <w:t>Bu esnek LED ekranların farklı kullanım alanları için geliştirilebilecek ürünler ve perakende olarak satılabilecek gelişmiş elektronik kartlar ile geliştirilecek ar-ge çalışmalarına öncü olabilir.</w:t>
            </w:r>
          </w:p>
        </w:tc>
        <w:bookmarkStart w:id="7" w:name="Check17"/>
        <w:tc>
          <w:tcPr>
            <w:tcW w:w="567" w:type="dxa"/>
            <w:tcBorders>
              <w:left w:val="single" w:sz="4" w:space="0" w:color="000000"/>
              <w:bottom w:val="single" w:sz="4" w:space="0" w:color="auto"/>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17"/>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7"/>
          </w:p>
        </w:tc>
      </w:tr>
      <w:tr w:rsidR="00AB7A48" w:rsidRPr="00AB7A48">
        <w:trPr>
          <w:trHeight w:val="454"/>
        </w:trPr>
        <w:tc>
          <w:tcPr>
            <w:tcW w:w="567" w:type="dxa"/>
            <w:tcBorders>
              <w:top w:val="single" w:sz="4" w:space="0" w:color="auto"/>
              <w:left w:val="single" w:sz="4" w:space="0" w:color="000000"/>
              <w:bottom w:val="single" w:sz="4" w:space="0" w:color="auto"/>
            </w:tcBorders>
            <w:vAlign w:val="center"/>
          </w:tcPr>
          <w:p w:rsidR="00A53809" w:rsidRPr="00AB7A48" w:rsidRDefault="00EA78C5" w:rsidP="003C5A18">
            <w:pPr>
              <w:snapToGrid w:val="0"/>
              <w:jc w:val="center"/>
              <w:rPr>
                <w:rFonts w:ascii="Arial" w:hAnsi="Arial" w:cs="Arial"/>
                <w:b/>
              </w:rPr>
            </w:pPr>
            <w:r w:rsidRPr="00AB7A48">
              <w:rPr>
                <w:rFonts w:ascii="Arial" w:hAnsi="Arial" w:cs="Arial"/>
                <w:b/>
              </w:rPr>
              <w:t>4</w:t>
            </w:r>
          </w:p>
        </w:tc>
        <w:tc>
          <w:tcPr>
            <w:tcW w:w="7796" w:type="dxa"/>
            <w:tcBorders>
              <w:top w:val="single" w:sz="4" w:space="0" w:color="auto"/>
              <w:left w:val="single" w:sz="4" w:space="0" w:color="000000"/>
              <w:bottom w:val="single" w:sz="4" w:space="0" w:color="auto"/>
            </w:tcBorders>
            <w:vAlign w:val="center"/>
          </w:tcPr>
          <w:p w:rsidR="00A53809" w:rsidRPr="00AB7A48" w:rsidRDefault="00A53809" w:rsidP="00C579ED">
            <w:pPr>
              <w:snapToGrid w:val="0"/>
              <w:jc w:val="both"/>
              <w:rPr>
                <w:rFonts w:ascii="Arial" w:hAnsi="Arial" w:cs="Arial"/>
                <w:sz w:val="22"/>
                <w:szCs w:val="22"/>
                <w:highlight w:val="green"/>
              </w:rPr>
            </w:pPr>
            <w:r w:rsidRPr="00AB7A48">
              <w:rPr>
                <w:rFonts w:ascii="Arial" w:hAnsi="Arial" w:cs="Arial"/>
                <w:sz w:val="22"/>
                <w:szCs w:val="22"/>
                <w:highlight w:val="green"/>
              </w:rPr>
              <w:t>Mevcut durumun (teknoloji, yöntem, ürün, süreç, teknik, sistem) iyileştirilmesi amaçlanmaktadır.</w:t>
            </w:r>
          </w:p>
          <w:p w:rsidR="008512C5" w:rsidRPr="00AB7A48" w:rsidRDefault="008512C5" w:rsidP="00C579ED">
            <w:pPr>
              <w:snapToGrid w:val="0"/>
              <w:jc w:val="both"/>
              <w:rPr>
                <w:rFonts w:ascii="Arial" w:hAnsi="Arial" w:cs="Arial"/>
                <w:highlight w:val="green"/>
              </w:rPr>
            </w:pPr>
            <w:r w:rsidRPr="00AB7A48">
              <w:rPr>
                <w:rFonts w:ascii="Arial" w:hAnsi="Arial" w:cs="Arial"/>
                <w:sz w:val="22"/>
                <w:szCs w:val="22"/>
              </w:rPr>
              <w:t>Mevcut teknoloji, LED sürme yöntemi, sabit yapılı LED ekran ürünleri ve elektronik kart ürünleri, üretim ve bakım-onarım süreçleri, tümleşik sistem ve sistem tekniği iyileştirilecek, geliştirilecektir.</w:t>
            </w:r>
          </w:p>
        </w:tc>
        <w:bookmarkStart w:id="8" w:name="Check28"/>
        <w:tc>
          <w:tcPr>
            <w:tcW w:w="567" w:type="dxa"/>
            <w:tcBorders>
              <w:top w:val="single" w:sz="4" w:space="0" w:color="auto"/>
              <w:left w:val="single" w:sz="4" w:space="0" w:color="000000"/>
              <w:bottom w:val="single" w:sz="4" w:space="0" w:color="auto"/>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28"/>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8"/>
          </w:p>
        </w:tc>
      </w:tr>
      <w:tr w:rsidR="00AB7A48" w:rsidRPr="00AB7A48">
        <w:trPr>
          <w:trHeight w:val="454"/>
        </w:trPr>
        <w:tc>
          <w:tcPr>
            <w:tcW w:w="567" w:type="dxa"/>
            <w:tcBorders>
              <w:top w:val="single" w:sz="4" w:space="0" w:color="auto"/>
              <w:left w:val="single" w:sz="4" w:space="0" w:color="auto"/>
              <w:bottom w:val="single" w:sz="4" w:space="0" w:color="auto"/>
            </w:tcBorders>
            <w:vAlign w:val="center"/>
          </w:tcPr>
          <w:p w:rsidR="00A53809" w:rsidRPr="00AB7A48" w:rsidRDefault="00EA78C5" w:rsidP="003C5A18">
            <w:pPr>
              <w:snapToGrid w:val="0"/>
              <w:jc w:val="center"/>
              <w:rPr>
                <w:rFonts w:ascii="Arial" w:hAnsi="Arial" w:cs="Arial"/>
                <w:b/>
              </w:rPr>
            </w:pPr>
            <w:r w:rsidRPr="00AB7A48">
              <w:rPr>
                <w:rFonts w:ascii="Arial" w:hAnsi="Arial" w:cs="Arial"/>
                <w:b/>
              </w:rPr>
              <w:lastRenderedPageBreak/>
              <w:t>4</w:t>
            </w:r>
          </w:p>
        </w:tc>
        <w:tc>
          <w:tcPr>
            <w:tcW w:w="7796" w:type="dxa"/>
            <w:tcBorders>
              <w:top w:val="single" w:sz="4" w:space="0" w:color="auto"/>
              <w:left w:val="single" w:sz="4" w:space="0" w:color="000000"/>
              <w:bottom w:val="single" w:sz="4" w:space="0" w:color="auto"/>
            </w:tcBorders>
            <w:vAlign w:val="center"/>
          </w:tcPr>
          <w:p w:rsidR="00A53809" w:rsidRPr="00AB7A48" w:rsidRDefault="00A53809" w:rsidP="00E51D4C">
            <w:pPr>
              <w:snapToGrid w:val="0"/>
              <w:jc w:val="both"/>
              <w:rPr>
                <w:rFonts w:ascii="Arial" w:hAnsi="Arial" w:cs="Arial"/>
                <w:sz w:val="22"/>
                <w:szCs w:val="22"/>
                <w:highlight w:val="green"/>
              </w:rPr>
            </w:pPr>
            <w:r w:rsidRPr="00AB7A48">
              <w:rPr>
                <w:rFonts w:ascii="Arial" w:hAnsi="Arial" w:cs="Arial"/>
                <w:sz w:val="22"/>
                <w:szCs w:val="22"/>
                <w:highlight w:val="green"/>
              </w:rPr>
              <w:t xml:space="preserve">Proje çıktısı, </w:t>
            </w:r>
            <w:r w:rsidRPr="00AB7A48">
              <w:rPr>
                <w:rFonts w:ascii="Arial" w:hAnsi="Arial" w:cs="Arial"/>
                <w:b/>
                <w:sz w:val="22"/>
                <w:szCs w:val="22"/>
                <w:highlight w:val="green"/>
              </w:rPr>
              <w:t>firma için</w:t>
            </w:r>
            <w:r w:rsidRPr="00AB7A48">
              <w:rPr>
                <w:rFonts w:ascii="Arial" w:hAnsi="Arial" w:cs="Arial"/>
                <w:sz w:val="22"/>
                <w:szCs w:val="22"/>
                <w:highlight w:val="green"/>
              </w:rPr>
              <w:t xml:space="preserve"> yeni bir ürün/süreç niteliği taşımaktadır. </w:t>
            </w:r>
          </w:p>
          <w:p w:rsidR="008512C5" w:rsidRPr="00AB7A48" w:rsidRDefault="008512C5" w:rsidP="00E51D4C">
            <w:pPr>
              <w:snapToGrid w:val="0"/>
              <w:jc w:val="both"/>
              <w:rPr>
                <w:rFonts w:ascii="Arial" w:hAnsi="Arial" w:cs="Arial"/>
                <w:highlight w:val="green"/>
              </w:rPr>
            </w:pPr>
            <w:r w:rsidRPr="00AB7A48">
              <w:rPr>
                <w:rFonts w:ascii="Arial" w:hAnsi="Arial" w:cs="Arial"/>
                <w:sz w:val="22"/>
                <w:szCs w:val="22"/>
              </w:rPr>
              <w:t>Hem firma içi hem de firma dışı yeni bir ürün olacaktır.</w:t>
            </w:r>
          </w:p>
        </w:tc>
        <w:bookmarkStart w:id="9" w:name="Check27"/>
        <w:tc>
          <w:tcPr>
            <w:tcW w:w="567" w:type="dxa"/>
            <w:tcBorders>
              <w:top w:val="single" w:sz="4" w:space="0" w:color="auto"/>
              <w:left w:val="single" w:sz="4" w:space="0" w:color="000000"/>
              <w:bottom w:val="single" w:sz="4" w:space="0" w:color="auto"/>
              <w:right w:val="single" w:sz="4" w:space="0" w:color="auto"/>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27"/>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9"/>
          </w:p>
        </w:tc>
      </w:tr>
      <w:tr w:rsidR="00AB7A48" w:rsidRPr="00AB7A48">
        <w:trPr>
          <w:trHeight w:val="454"/>
        </w:trPr>
        <w:tc>
          <w:tcPr>
            <w:tcW w:w="567" w:type="dxa"/>
            <w:tcBorders>
              <w:top w:val="single" w:sz="4" w:space="0" w:color="auto"/>
              <w:left w:val="single" w:sz="4" w:space="0" w:color="000000"/>
              <w:bottom w:val="single" w:sz="4" w:space="0" w:color="000000"/>
            </w:tcBorders>
            <w:vAlign w:val="center"/>
          </w:tcPr>
          <w:p w:rsidR="00A53809" w:rsidRPr="00AB7A48" w:rsidRDefault="00EA78C5" w:rsidP="003C5A18">
            <w:pPr>
              <w:snapToGrid w:val="0"/>
              <w:jc w:val="center"/>
              <w:rPr>
                <w:rFonts w:ascii="Arial" w:hAnsi="Arial" w:cs="Arial"/>
                <w:b/>
              </w:rPr>
            </w:pPr>
            <w:r w:rsidRPr="00AB7A48">
              <w:rPr>
                <w:rFonts w:ascii="Arial" w:hAnsi="Arial" w:cs="Arial"/>
                <w:b/>
              </w:rPr>
              <w:t>4</w:t>
            </w:r>
          </w:p>
        </w:tc>
        <w:tc>
          <w:tcPr>
            <w:tcW w:w="7796" w:type="dxa"/>
            <w:tcBorders>
              <w:top w:val="single" w:sz="4" w:space="0" w:color="auto"/>
              <w:left w:val="single" w:sz="4" w:space="0" w:color="000000"/>
              <w:bottom w:val="single" w:sz="4" w:space="0" w:color="000000"/>
            </w:tcBorders>
            <w:vAlign w:val="center"/>
          </w:tcPr>
          <w:p w:rsidR="00A53809" w:rsidRPr="00AB7A48" w:rsidRDefault="00A53809" w:rsidP="00EA67D1">
            <w:pPr>
              <w:snapToGrid w:val="0"/>
              <w:jc w:val="both"/>
              <w:rPr>
                <w:rFonts w:ascii="Arial" w:hAnsi="Arial" w:cs="Arial"/>
                <w:sz w:val="22"/>
                <w:szCs w:val="22"/>
              </w:rPr>
            </w:pPr>
            <w:r w:rsidRPr="00AB7A48">
              <w:rPr>
                <w:rFonts w:ascii="Arial" w:hAnsi="Arial" w:cs="Arial"/>
                <w:sz w:val="22"/>
                <w:szCs w:val="22"/>
                <w:highlight w:val="green"/>
              </w:rPr>
              <w:t>Bilinen bir yöntemin, tekniğin veya teknolojinin yeni bir alana, sektöre, ürüne, ya da sürece uygulanmasını içer</w:t>
            </w:r>
            <w:r w:rsidR="0057683C" w:rsidRPr="00AB7A48">
              <w:rPr>
                <w:rFonts w:ascii="Arial" w:hAnsi="Arial" w:cs="Arial"/>
                <w:sz w:val="22"/>
                <w:szCs w:val="22"/>
                <w:highlight w:val="green"/>
              </w:rPr>
              <w:t>mektedir.</w:t>
            </w:r>
          </w:p>
          <w:p w:rsidR="008512C5" w:rsidRPr="00AB7A48" w:rsidRDefault="008512C5" w:rsidP="00EA67D1">
            <w:pPr>
              <w:snapToGrid w:val="0"/>
              <w:jc w:val="both"/>
              <w:rPr>
                <w:rFonts w:ascii="Arial" w:hAnsi="Arial" w:cs="Arial"/>
              </w:rPr>
            </w:pPr>
            <w:r w:rsidRPr="00AB7A48">
              <w:rPr>
                <w:rFonts w:ascii="Arial" w:hAnsi="Arial" w:cs="Arial"/>
                <w:sz w:val="22"/>
                <w:szCs w:val="22"/>
              </w:rPr>
              <w:t>DMA teknolojisinin, şerit LED’lerin, esneklik özelliğinin LED ekran sektörüne uygulanması.</w:t>
            </w:r>
          </w:p>
        </w:tc>
        <w:bookmarkStart w:id="10" w:name="Check26"/>
        <w:tc>
          <w:tcPr>
            <w:tcW w:w="567" w:type="dxa"/>
            <w:tcBorders>
              <w:top w:val="single" w:sz="4" w:space="0" w:color="auto"/>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26"/>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10"/>
          </w:p>
        </w:tc>
      </w:tr>
    </w:tbl>
    <w:p w:rsidR="00A53809" w:rsidRPr="00AB7A48" w:rsidRDefault="00A53809">
      <w:pPr>
        <w:rPr>
          <w:rFonts w:ascii="Arial" w:hAnsi="Arial" w:cs="Arial"/>
          <w:sz w:val="22"/>
          <w:szCs w:val="22"/>
        </w:rPr>
      </w:pPr>
    </w:p>
    <w:p w:rsidR="00A53809" w:rsidRPr="00AB7A48" w:rsidRDefault="00A53809">
      <w:pPr>
        <w:rPr>
          <w:rFonts w:ascii="Arial" w:hAnsi="Arial" w:cs="Arial"/>
          <w:b/>
          <w:sz w:val="22"/>
          <w:szCs w:val="22"/>
        </w:rPr>
      </w:pPr>
      <w:r w:rsidRPr="00AB7A48">
        <w:rPr>
          <w:rFonts w:ascii="Arial" w:hAnsi="Arial" w:cs="Arial"/>
          <w:b/>
          <w:sz w:val="22"/>
          <w:szCs w:val="22"/>
        </w:rPr>
        <w:t xml:space="preserve">  </w:t>
      </w:r>
    </w:p>
    <w:tbl>
      <w:tblPr>
        <w:tblW w:w="8930" w:type="dxa"/>
        <w:tblLayout w:type="fixed"/>
        <w:tblLook w:val="0000" w:firstRow="0" w:lastRow="0" w:firstColumn="0" w:lastColumn="0" w:noHBand="0" w:noVBand="0"/>
      </w:tblPr>
      <w:tblGrid>
        <w:gridCol w:w="567"/>
        <w:gridCol w:w="7796"/>
        <w:gridCol w:w="567"/>
      </w:tblGrid>
      <w:tr w:rsidR="00AB7A48" w:rsidRPr="00AB7A48">
        <w:trPr>
          <w:trHeight w:val="454"/>
        </w:trPr>
        <w:tc>
          <w:tcPr>
            <w:tcW w:w="8930" w:type="dxa"/>
            <w:gridSpan w:val="3"/>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rsidP="008F7CC9">
            <w:pPr>
              <w:snapToGrid w:val="0"/>
              <w:rPr>
                <w:rFonts w:ascii="Arial" w:hAnsi="Arial" w:cs="Arial"/>
                <w:b/>
              </w:rPr>
            </w:pPr>
            <w:r w:rsidRPr="00AB7A48">
              <w:rPr>
                <w:rFonts w:ascii="Arial" w:hAnsi="Arial" w:cs="Arial"/>
                <w:b/>
                <w:sz w:val="22"/>
                <w:szCs w:val="22"/>
              </w:rPr>
              <w:t>İYİ DEĞİL/YETERSİZ</w:t>
            </w:r>
          </w:p>
        </w:tc>
      </w:tr>
      <w:tr w:rsidR="00AB7A48" w:rsidRPr="00AB7A48" w:rsidTr="00AF5182">
        <w:trPr>
          <w:trHeight w:val="617"/>
        </w:trPr>
        <w:tc>
          <w:tcPr>
            <w:tcW w:w="567" w:type="dxa"/>
            <w:tcBorders>
              <w:top w:val="single" w:sz="4" w:space="0" w:color="000000"/>
              <w:left w:val="single" w:sz="4" w:space="0" w:color="000000"/>
              <w:bottom w:val="single" w:sz="4" w:space="0" w:color="000000"/>
            </w:tcBorders>
            <w:vAlign w:val="center"/>
          </w:tcPr>
          <w:p w:rsidR="00A53809" w:rsidRPr="00AB7A48" w:rsidRDefault="00EA78C5">
            <w:pPr>
              <w:snapToGrid w:val="0"/>
              <w:jc w:val="center"/>
              <w:rPr>
                <w:rFonts w:ascii="Arial" w:hAnsi="Arial" w:cs="Arial"/>
                <w:b/>
              </w:rPr>
            </w:pPr>
            <w:r w:rsidRPr="00AB7A48">
              <w:rPr>
                <w:rFonts w:ascii="Arial" w:hAnsi="Arial" w:cs="Arial"/>
                <w:b/>
              </w:rPr>
              <w:t>2</w:t>
            </w:r>
            <w:r w:rsidRPr="00AB7A48">
              <w:rPr>
                <w:rFonts w:ascii="Arial" w:hAnsi="Arial" w:cs="Arial"/>
                <w:b/>
              </w:rPr>
              <w:br/>
              <w:t>9</w:t>
            </w:r>
          </w:p>
        </w:tc>
        <w:tc>
          <w:tcPr>
            <w:tcW w:w="7796" w:type="dxa"/>
            <w:tcBorders>
              <w:top w:val="single" w:sz="4" w:space="0" w:color="000000"/>
              <w:left w:val="single" w:sz="4" w:space="0" w:color="000000"/>
              <w:bottom w:val="single" w:sz="4" w:space="0" w:color="000000"/>
            </w:tcBorders>
            <w:vAlign w:val="center"/>
          </w:tcPr>
          <w:p w:rsidR="00E5019F" w:rsidRPr="00AB7A48" w:rsidRDefault="00BD7274" w:rsidP="00E5019F">
            <w:pPr>
              <w:snapToGrid w:val="0"/>
              <w:jc w:val="both"/>
              <w:rPr>
                <w:rFonts w:ascii="Arial" w:hAnsi="Arial" w:cs="Arial"/>
                <w:sz w:val="22"/>
                <w:szCs w:val="22"/>
              </w:rPr>
            </w:pPr>
            <w:r w:rsidRPr="00AB7A48">
              <w:rPr>
                <w:rFonts w:ascii="Arial" w:hAnsi="Arial" w:cs="Arial"/>
                <w:sz w:val="22"/>
                <w:szCs w:val="22"/>
                <w:highlight w:val="red"/>
              </w:rPr>
              <w:t>Çalışmanın Ar-Ge sistematiği (analitik ve/veya deneysel yönden) yetersizdir.</w:t>
            </w:r>
          </w:p>
          <w:p w:rsidR="00E5019F" w:rsidRPr="00AB7A48" w:rsidRDefault="00E5019F" w:rsidP="00E5019F">
            <w:pPr>
              <w:snapToGrid w:val="0"/>
              <w:jc w:val="both"/>
              <w:rPr>
                <w:rFonts w:ascii="Arial" w:hAnsi="Arial" w:cs="Arial"/>
                <w:sz w:val="22"/>
                <w:szCs w:val="22"/>
              </w:rPr>
            </w:pPr>
            <w:r w:rsidRPr="00AB7A48">
              <w:rPr>
                <w:rFonts w:ascii="Arial" w:hAnsi="Arial" w:cs="Arial"/>
                <w:sz w:val="22"/>
                <w:szCs w:val="22"/>
              </w:rPr>
              <w:t>100.000 piksel ekranla için fazla vakit harcanmaması için zaten mevcut olan bilgi birikimi 10.000 ve 25.000 piksel LED ekranlar üretirken proje konusu üzerine geliştirilecek, bu sayede projenin en zorlayıcı bölümü olan 100.000 piksel ekranlara belirli bir sistematik ile giriş yapılacaktır. Başta proje yönetimi, literatür taraması, benzer sistem incelemeleri, gereksinim belirleme, sonra tasarım, sonra test/analiz/simülasyon en sonunda da sistem geliştirme Ar-Ge sistematiği uygulanacaktır</w:t>
            </w:r>
            <w:r w:rsidR="000A7949" w:rsidRPr="00AB7A48">
              <w:rPr>
                <w:rFonts w:ascii="Arial" w:hAnsi="Arial" w:cs="Arial"/>
                <w:sz w:val="22"/>
                <w:szCs w:val="22"/>
              </w:rPr>
              <w:t xml:space="preserve"> ve tekrar sistem testleri… gerçekleştirilecektir ta ki gereksinimler karşılanana kadar.</w:t>
            </w:r>
          </w:p>
        </w:tc>
        <w:bookmarkStart w:id="11" w:name="Check29"/>
        <w:tc>
          <w:tcPr>
            <w:tcW w:w="567" w:type="dxa"/>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29"/>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11"/>
          </w:p>
        </w:tc>
      </w:tr>
      <w:tr w:rsidR="00AB7A48" w:rsidRPr="00AB7A48" w:rsidTr="00772162">
        <w:trPr>
          <w:trHeight w:val="452"/>
        </w:trPr>
        <w:tc>
          <w:tcPr>
            <w:tcW w:w="567" w:type="dxa"/>
            <w:tcBorders>
              <w:top w:val="single" w:sz="4" w:space="0" w:color="000000"/>
              <w:left w:val="single" w:sz="4" w:space="0" w:color="000000"/>
              <w:bottom w:val="single" w:sz="4" w:space="0" w:color="000000"/>
            </w:tcBorders>
            <w:vAlign w:val="center"/>
          </w:tcPr>
          <w:p w:rsidR="00D73C4F" w:rsidRPr="00AB7A48" w:rsidRDefault="00EA78C5">
            <w:pPr>
              <w:snapToGrid w:val="0"/>
              <w:jc w:val="center"/>
              <w:rPr>
                <w:rFonts w:ascii="Arial" w:hAnsi="Arial" w:cs="Arial"/>
                <w:b/>
                <w:sz w:val="22"/>
                <w:szCs w:val="22"/>
              </w:rPr>
            </w:pPr>
            <w:r w:rsidRPr="00AB7A48">
              <w:rPr>
                <w:rFonts w:ascii="Arial" w:hAnsi="Arial" w:cs="Arial"/>
                <w:b/>
                <w:sz w:val="22"/>
                <w:szCs w:val="22"/>
              </w:rPr>
              <w:t>6</w:t>
            </w:r>
            <w:r w:rsidRPr="00AB7A48">
              <w:rPr>
                <w:rFonts w:ascii="Arial" w:hAnsi="Arial" w:cs="Arial"/>
                <w:b/>
                <w:sz w:val="22"/>
                <w:szCs w:val="22"/>
              </w:rPr>
              <w:br/>
              <w:t>9</w:t>
            </w:r>
          </w:p>
        </w:tc>
        <w:tc>
          <w:tcPr>
            <w:tcW w:w="7796" w:type="dxa"/>
            <w:tcBorders>
              <w:top w:val="single" w:sz="4" w:space="0" w:color="000000"/>
              <w:left w:val="single" w:sz="4" w:space="0" w:color="000000"/>
              <w:bottom w:val="single" w:sz="4" w:space="0" w:color="000000"/>
            </w:tcBorders>
            <w:vAlign w:val="center"/>
          </w:tcPr>
          <w:p w:rsidR="00D73C4F" w:rsidRPr="00AB7A48" w:rsidRDefault="00BD7274" w:rsidP="00E5019F">
            <w:pPr>
              <w:snapToGrid w:val="0"/>
              <w:jc w:val="both"/>
              <w:rPr>
                <w:rFonts w:ascii="Arial" w:hAnsi="Arial" w:cs="Arial"/>
                <w:sz w:val="22"/>
                <w:szCs w:val="22"/>
                <w:highlight w:val="red"/>
              </w:rPr>
            </w:pPr>
            <w:r w:rsidRPr="00AB7A48">
              <w:rPr>
                <w:rFonts w:ascii="Arial" w:hAnsi="Arial" w:cs="Arial"/>
                <w:sz w:val="22"/>
                <w:szCs w:val="22"/>
                <w:highlight w:val="red"/>
              </w:rPr>
              <w:t xml:space="preserve">Projenin hedefi ve proje çıktılarının </w:t>
            </w:r>
            <w:r w:rsidR="0057683C" w:rsidRPr="00AB7A48">
              <w:rPr>
                <w:rFonts w:ascii="Arial" w:hAnsi="Arial" w:cs="Arial"/>
                <w:sz w:val="22"/>
                <w:szCs w:val="22"/>
                <w:highlight w:val="red"/>
              </w:rPr>
              <w:t>başarı ölçütleri</w:t>
            </w:r>
            <w:r w:rsidRPr="00AB7A48">
              <w:rPr>
                <w:rFonts w:ascii="Arial" w:hAnsi="Arial" w:cs="Arial"/>
                <w:sz w:val="22"/>
                <w:szCs w:val="22"/>
                <w:highlight w:val="red"/>
              </w:rPr>
              <w:t xml:space="preserve"> tanımlanmamıştır</w:t>
            </w:r>
            <w:r w:rsidR="00772162" w:rsidRPr="00AB7A48">
              <w:rPr>
                <w:rFonts w:ascii="Arial" w:hAnsi="Arial" w:cs="Arial"/>
                <w:sz w:val="22"/>
                <w:szCs w:val="22"/>
                <w:highlight w:val="red"/>
              </w:rPr>
              <w:t>.</w:t>
            </w:r>
          </w:p>
          <w:p w:rsidR="000A7949" w:rsidRPr="00AB7A48" w:rsidRDefault="000A7949" w:rsidP="00E5019F">
            <w:pPr>
              <w:snapToGrid w:val="0"/>
              <w:jc w:val="both"/>
              <w:rPr>
                <w:rFonts w:ascii="Arial" w:hAnsi="Arial" w:cs="Arial"/>
                <w:sz w:val="22"/>
                <w:szCs w:val="22"/>
                <w:highlight w:val="red"/>
              </w:rPr>
            </w:pPr>
            <w:r w:rsidRPr="00AB7A48">
              <w:rPr>
                <w:rFonts w:ascii="Arial" w:hAnsi="Arial" w:cs="Arial"/>
                <w:sz w:val="22"/>
                <w:szCs w:val="22"/>
              </w:rPr>
              <w:t>Net bir şekilde belirlendi, 100.000 LED, görüntüleme formatları, ekran bölme, görüntüleme frekansı, HDMI/DVI bağlantıları</w:t>
            </w:r>
          </w:p>
        </w:tc>
        <w:tc>
          <w:tcPr>
            <w:tcW w:w="567" w:type="dxa"/>
            <w:tcBorders>
              <w:top w:val="single" w:sz="4" w:space="0" w:color="000000"/>
              <w:left w:val="single" w:sz="4" w:space="0" w:color="000000"/>
              <w:bottom w:val="single" w:sz="4" w:space="0" w:color="000000"/>
              <w:right w:val="single" w:sz="4" w:space="0" w:color="000000"/>
            </w:tcBorders>
            <w:vAlign w:val="center"/>
          </w:tcPr>
          <w:p w:rsidR="00D73C4F" w:rsidRPr="00AB7A48" w:rsidRDefault="00BD7274">
            <w:pPr>
              <w:snapToGrid w:val="0"/>
              <w:jc w:val="center"/>
              <w:rPr>
                <w:rFonts w:ascii="Arial" w:hAnsi="Arial" w:cs="Arial"/>
                <w:sz w:val="22"/>
                <w:szCs w:val="22"/>
              </w:rPr>
            </w:pPr>
            <w:r w:rsidRPr="00AB7A48">
              <w:rPr>
                <w:rFonts w:ascii="Arial" w:hAnsi="Arial" w:cs="Arial"/>
                <w:sz w:val="22"/>
                <w:szCs w:val="22"/>
              </w:rPr>
              <w:fldChar w:fldCharType="begin">
                <w:ffData>
                  <w:name w:val="Check29"/>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trPr>
          <w:trHeight w:val="454"/>
        </w:trPr>
        <w:tc>
          <w:tcPr>
            <w:tcW w:w="567" w:type="dxa"/>
            <w:tcBorders>
              <w:left w:val="single" w:sz="4" w:space="0" w:color="000000"/>
              <w:bottom w:val="single" w:sz="4" w:space="0" w:color="000000"/>
            </w:tcBorders>
            <w:vAlign w:val="center"/>
          </w:tcPr>
          <w:p w:rsidR="00A53809" w:rsidRPr="00AB7A48" w:rsidRDefault="00EA78C5">
            <w:pPr>
              <w:snapToGrid w:val="0"/>
              <w:jc w:val="center"/>
              <w:rPr>
                <w:rFonts w:ascii="Arial" w:hAnsi="Arial" w:cs="Arial"/>
                <w:b/>
              </w:rPr>
            </w:pPr>
            <w:r w:rsidRPr="00AB7A48">
              <w:rPr>
                <w:rFonts w:ascii="Arial" w:hAnsi="Arial" w:cs="Arial"/>
                <w:b/>
              </w:rPr>
              <w:t>8</w:t>
            </w:r>
            <w:r w:rsidRPr="00AB7A48">
              <w:rPr>
                <w:rFonts w:ascii="Arial" w:hAnsi="Arial" w:cs="Arial"/>
                <w:b/>
              </w:rPr>
              <w:br/>
              <w:t>11</w:t>
            </w:r>
          </w:p>
        </w:tc>
        <w:tc>
          <w:tcPr>
            <w:tcW w:w="7796" w:type="dxa"/>
            <w:tcBorders>
              <w:left w:val="single" w:sz="4" w:space="0" w:color="000000"/>
              <w:bottom w:val="single" w:sz="4" w:space="0" w:color="000000"/>
            </w:tcBorders>
            <w:vAlign w:val="center"/>
          </w:tcPr>
          <w:p w:rsidR="00A53809" w:rsidRPr="00AB7A48" w:rsidRDefault="00A53809" w:rsidP="00E5019F">
            <w:pPr>
              <w:snapToGrid w:val="0"/>
              <w:jc w:val="both"/>
              <w:rPr>
                <w:rFonts w:ascii="Arial" w:hAnsi="Arial" w:cs="Arial"/>
                <w:sz w:val="22"/>
                <w:szCs w:val="22"/>
                <w:highlight w:val="red"/>
              </w:rPr>
            </w:pPr>
            <w:r w:rsidRPr="00AB7A48">
              <w:rPr>
                <w:rFonts w:ascii="Arial" w:hAnsi="Arial" w:cs="Arial"/>
                <w:sz w:val="22"/>
                <w:szCs w:val="22"/>
                <w:highlight w:val="red"/>
              </w:rPr>
              <w:t>Proje çıktısının, teknolojik yapılabilme, kullanılabilme veya endüstriyel uygulamaya dönüşme olasılığı</w:t>
            </w:r>
            <w:r w:rsidR="0057683C" w:rsidRPr="00AB7A48">
              <w:rPr>
                <w:rFonts w:ascii="Arial" w:hAnsi="Arial" w:cs="Arial"/>
                <w:sz w:val="22"/>
                <w:szCs w:val="22"/>
                <w:highlight w:val="red"/>
              </w:rPr>
              <w:t xml:space="preserve"> yoktur.</w:t>
            </w:r>
          </w:p>
          <w:p w:rsidR="00FD682B" w:rsidRPr="00AB7A48" w:rsidRDefault="00FD682B" w:rsidP="00E5019F">
            <w:pPr>
              <w:snapToGrid w:val="0"/>
              <w:jc w:val="both"/>
              <w:rPr>
                <w:rFonts w:ascii="Arial" w:hAnsi="Arial" w:cs="Arial"/>
                <w:sz w:val="22"/>
                <w:szCs w:val="22"/>
                <w:highlight w:val="red"/>
              </w:rPr>
            </w:pPr>
            <w:r w:rsidRPr="00AB7A48">
              <w:rPr>
                <w:rFonts w:ascii="Arial" w:hAnsi="Arial" w:cs="Arial"/>
                <w:sz w:val="22"/>
                <w:szCs w:val="22"/>
              </w:rPr>
              <w:t>Nah yoktur, buna bir şey yazmaya gerek yok ama 3Milyar $ Pazar büyüklüğünden bahsedilebilir.</w:t>
            </w:r>
          </w:p>
        </w:tc>
        <w:bookmarkStart w:id="12" w:name="Check30"/>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30"/>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12"/>
          </w:p>
        </w:tc>
      </w:tr>
      <w:tr w:rsidR="00AB7A48" w:rsidRPr="00AB7A48">
        <w:trPr>
          <w:trHeight w:val="454"/>
        </w:trPr>
        <w:tc>
          <w:tcPr>
            <w:tcW w:w="567" w:type="dxa"/>
            <w:tcBorders>
              <w:left w:val="single" w:sz="4" w:space="0" w:color="000000"/>
              <w:bottom w:val="single" w:sz="4" w:space="0" w:color="000000"/>
            </w:tcBorders>
            <w:vAlign w:val="center"/>
          </w:tcPr>
          <w:p w:rsidR="00A53809" w:rsidRPr="00AB7A48" w:rsidRDefault="00EA78C5">
            <w:pPr>
              <w:snapToGrid w:val="0"/>
              <w:jc w:val="center"/>
              <w:rPr>
                <w:rFonts w:ascii="Arial" w:hAnsi="Arial" w:cs="Arial"/>
                <w:b/>
              </w:rPr>
            </w:pPr>
            <w:r w:rsidRPr="00AB7A48">
              <w:rPr>
                <w:rFonts w:ascii="Arial" w:hAnsi="Arial" w:cs="Arial"/>
                <w:b/>
              </w:rPr>
              <w:t>4</w:t>
            </w:r>
          </w:p>
        </w:tc>
        <w:tc>
          <w:tcPr>
            <w:tcW w:w="7796" w:type="dxa"/>
            <w:tcBorders>
              <w:left w:val="single" w:sz="4" w:space="0" w:color="000000"/>
              <w:bottom w:val="single" w:sz="4" w:space="0" w:color="000000"/>
            </w:tcBorders>
            <w:vAlign w:val="center"/>
          </w:tcPr>
          <w:p w:rsidR="00A53809" w:rsidRPr="00AB7A48" w:rsidRDefault="00A53809" w:rsidP="00E5019F">
            <w:pPr>
              <w:snapToGrid w:val="0"/>
              <w:jc w:val="both"/>
              <w:rPr>
                <w:rFonts w:ascii="Arial" w:hAnsi="Arial" w:cs="Arial"/>
                <w:sz w:val="22"/>
                <w:szCs w:val="22"/>
                <w:highlight w:val="red"/>
              </w:rPr>
            </w:pPr>
            <w:r w:rsidRPr="00AB7A48">
              <w:rPr>
                <w:rFonts w:ascii="Arial" w:hAnsi="Arial" w:cs="Arial"/>
                <w:sz w:val="22"/>
                <w:szCs w:val="22"/>
                <w:highlight w:val="red"/>
              </w:rPr>
              <w:t>Proje çıktısının benzerlerine göre karşılaştırmalı farklılığı/avantajı/üstünlüğü yoktur.</w:t>
            </w:r>
          </w:p>
          <w:p w:rsidR="00FD682B" w:rsidRPr="00AB7A48" w:rsidRDefault="00FD682B" w:rsidP="00E5019F">
            <w:pPr>
              <w:snapToGrid w:val="0"/>
              <w:jc w:val="both"/>
              <w:rPr>
                <w:rFonts w:ascii="Arial" w:hAnsi="Arial" w:cs="Arial"/>
                <w:sz w:val="22"/>
                <w:szCs w:val="22"/>
                <w:highlight w:val="red"/>
              </w:rPr>
            </w:pPr>
            <w:r w:rsidRPr="00AB7A48">
              <w:rPr>
                <w:rFonts w:ascii="Arial" w:hAnsi="Arial" w:cs="Arial"/>
                <w:sz w:val="22"/>
                <w:szCs w:val="22"/>
              </w:rPr>
              <w:t>Ekranlar esnek olacak, yeni bir LED sürme metodu kullanılacak, elektronik kontrol ünitesi mevcutlarına göre kapasite bakımından çok daha gelişmiş olacak, kolay üretim-montaj/demontaj-bakım/onarım, her yönüle üstün</w:t>
            </w:r>
            <w:r w:rsidRPr="00AB7A48">
              <w:rPr>
                <w:rFonts w:ascii="Arial" w:hAnsi="Arial" w:cs="Arial"/>
                <w:sz w:val="22"/>
                <w:szCs w:val="22"/>
              </w:rPr>
              <w:sym w:font="Wingdings" w:char="F04A"/>
            </w:r>
          </w:p>
        </w:tc>
        <w:bookmarkStart w:id="13" w:name="Check32"/>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32"/>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13"/>
          </w:p>
        </w:tc>
      </w:tr>
      <w:tr w:rsidR="00AB7A48" w:rsidRPr="00AB7A48">
        <w:trPr>
          <w:trHeight w:val="454"/>
        </w:trPr>
        <w:tc>
          <w:tcPr>
            <w:tcW w:w="567" w:type="dxa"/>
            <w:tcBorders>
              <w:left w:val="single" w:sz="4" w:space="0" w:color="000000"/>
              <w:bottom w:val="single" w:sz="4" w:space="0" w:color="000000"/>
            </w:tcBorders>
            <w:vAlign w:val="center"/>
          </w:tcPr>
          <w:p w:rsidR="00A53809" w:rsidRPr="00AB7A48" w:rsidRDefault="00EA78C5">
            <w:pPr>
              <w:snapToGrid w:val="0"/>
              <w:jc w:val="center"/>
              <w:rPr>
                <w:rFonts w:ascii="Arial" w:hAnsi="Arial" w:cs="Arial"/>
                <w:b/>
              </w:rPr>
            </w:pPr>
            <w:r w:rsidRPr="00AB7A48">
              <w:rPr>
                <w:rFonts w:ascii="Arial" w:hAnsi="Arial" w:cs="Arial"/>
                <w:b/>
              </w:rPr>
              <w:t>13</w:t>
            </w:r>
          </w:p>
        </w:tc>
        <w:tc>
          <w:tcPr>
            <w:tcW w:w="7796" w:type="dxa"/>
            <w:tcBorders>
              <w:left w:val="single" w:sz="4" w:space="0" w:color="000000"/>
              <w:bottom w:val="single" w:sz="4" w:space="0" w:color="000000"/>
            </w:tcBorders>
            <w:vAlign w:val="center"/>
          </w:tcPr>
          <w:p w:rsidR="00A53809" w:rsidRPr="00AB7A48" w:rsidRDefault="00A53809" w:rsidP="00E5019F">
            <w:pPr>
              <w:snapToGrid w:val="0"/>
              <w:jc w:val="both"/>
              <w:rPr>
                <w:rFonts w:ascii="Arial" w:hAnsi="Arial" w:cs="Arial"/>
                <w:sz w:val="22"/>
                <w:szCs w:val="22"/>
                <w:highlight w:val="red"/>
              </w:rPr>
            </w:pPr>
            <w:r w:rsidRPr="00AB7A48">
              <w:rPr>
                <w:rFonts w:ascii="Arial" w:hAnsi="Arial" w:cs="Arial"/>
                <w:sz w:val="22"/>
                <w:szCs w:val="22"/>
                <w:highlight w:val="red"/>
              </w:rPr>
              <w:t>Proje üretime yönelik yatırım ağırlıklıdır</w:t>
            </w:r>
            <w:r w:rsidR="00883489" w:rsidRPr="00AB7A48">
              <w:rPr>
                <w:rFonts w:ascii="Arial" w:hAnsi="Arial" w:cs="Arial"/>
                <w:sz w:val="22"/>
                <w:szCs w:val="22"/>
                <w:highlight w:val="red"/>
              </w:rPr>
              <w:t>.</w:t>
            </w:r>
          </w:p>
          <w:p w:rsidR="00FD682B" w:rsidRPr="00AB7A48" w:rsidRDefault="00FD682B" w:rsidP="00E5019F">
            <w:pPr>
              <w:snapToGrid w:val="0"/>
              <w:jc w:val="both"/>
              <w:rPr>
                <w:rFonts w:ascii="Arial" w:hAnsi="Arial" w:cs="Arial"/>
                <w:sz w:val="22"/>
                <w:szCs w:val="22"/>
                <w:highlight w:val="red"/>
              </w:rPr>
            </w:pPr>
            <w:r w:rsidRPr="00AB7A48">
              <w:rPr>
                <w:rFonts w:ascii="Arial" w:hAnsi="Arial" w:cs="Arial"/>
                <w:sz w:val="22"/>
                <w:szCs w:val="22"/>
              </w:rPr>
              <w:t>Projede kullanılmayacak herhangi bir şey almıyoruz, aldıklarımızın kesinlikle süre üretimde kullanılacak veya ar-ge’de olsa olur olmasa da olur denebilecek herhangi bir şey yoktur. Hatta, denemeler için gerekli olacak LED’lerin bir kısmını, gerekli olursa danışmanlık hizmet alımlarını vb. de öz sermayemizden karşılayacağız.</w:t>
            </w:r>
          </w:p>
        </w:tc>
        <w:bookmarkStart w:id="14" w:name="Check35"/>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35"/>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14"/>
          </w:p>
        </w:tc>
      </w:tr>
      <w:tr w:rsidR="00AB7A48" w:rsidRPr="00AB7A48">
        <w:trPr>
          <w:trHeight w:val="454"/>
        </w:trPr>
        <w:tc>
          <w:tcPr>
            <w:tcW w:w="567" w:type="dxa"/>
            <w:tcBorders>
              <w:left w:val="single" w:sz="4" w:space="0" w:color="000000"/>
              <w:bottom w:val="single" w:sz="4" w:space="0" w:color="000000"/>
            </w:tcBorders>
            <w:vAlign w:val="center"/>
          </w:tcPr>
          <w:p w:rsidR="00A53809" w:rsidRPr="00AB7A48" w:rsidRDefault="00EA78C5">
            <w:pPr>
              <w:snapToGrid w:val="0"/>
              <w:jc w:val="center"/>
              <w:rPr>
                <w:rFonts w:ascii="Arial" w:hAnsi="Arial" w:cs="Arial"/>
                <w:b/>
              </w:rPr>
            </w:pPr>
            <w:r w:rsidRPr="00AB7A48">
              <w:rPr>
                <w:rFonts w:ascii="Arial" w:hAnsi="Arial" w:cs="Arial"/>
                <w:b/>
              </w:rPr>
              <w:t>2</w:t>
            </w:r>
          </w:p>
        </w:tc>
        <w:tc>
          <w:tcPr>
            <w:tcW w:w="7796" w:type="dxa"/>
            <w:tcBorders>
              <w:left w:val="single" w:sz="4" w:space="0" w:color="000000"/>
              <w:bottom w:val="single" w:sz="4" w:space="0" w:color="000000"/>
            </w:tcBorders>
            <w:vAlign w:val="center"/>
          </w:tcPr>
          <w:p w:rsidR="00A53809" w:rsidRPr="00AB7A48" w:rsidRDefault="00BD7274" w:rsidP="00E5019F">
            <w:pPr>
              <w:snapToGrid w:val="0"/>
              <w:jc w:val="both"/>
              <w:rPr>
                <w:rFonts w:ascii="Arial" w:hAnsi="Arial" w:cs="Arial"/>
                <w:sz w:val="22"/>
                <w:szCs w:val="22"/>
                <w:highlight w:val="red"/>
              </w:rPr>
            </w:pPr>
            <w:r w:rsidRPr="00AB7A48">
              <w:rPr>
                <w:rFonts w:ascii="Arial" w:hAnsi="Arial" w:cs="Arial"/>
                <w:sz w:val="22"/>
                <w:szCs w:val="22"/>
                <w:highlight w:val="red"/>
              </w:rPr>
              <w:t>Kuruluşun bilgi birikimi, teknolojik altyapısı, beceri ve deneyimleri esas alındığında, proje firmanın Ar-Ge yeteneğini ve teknolojik bilgi birikimini artıracak nitelikte değildir.</w:t>
            </w:r>
          </w:p>
          <w:p w:rsidR="00175ABC" w:rsidRPr="00AB7A48" w:rsidRDefault="00175ABC" w:rsidP="00E5019F">
            <w:pPr>
              <w:snapToGrid w:val="0"/>
              <w:jc w:val="both"/>
              <w:rPr>
                <w:rFonts w:ascii="Arial" w:hAnsi="Arial" w:cs="Arial"/>
                <w:sz w:val="22"/>
                <w:szCs w:val="22"/>
                <w:highlight w:val="red"/>
              </w:rPr>
            </w:pPr>
            <w:r w:rsidRPr="00AB7A48">
              <w:rPr>
                <w:rFonts w:ascii="Arial" w:hAnsi="Arial" w:cs="Arial"/>
                <w:sz w:val="22"/>
                <w:szCs w:val="22"/>
              </w:rPr>
              <w:t>Deneyimlerden bahset, CV’lere değin, referans projeleri anlat, gerekirse prototip ürünü ve üründe elde edilen becerileri falan anlat ,ar-ge olanağı ve ar-ge yeteneklerine değin, okumuş etmiş adamlarız neticesinde.</w:t>
            </w:r>
          </w:p>
        </w:tc>
        <w:bookmarkStart w:id="15" w:name="Check36"/>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36"/>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15"/>
          </w:p>
        </w:tc>
      </w:tr>
    </w:tbl>
    <w:p w:rsidR="00A53809" w:rsidRPr="00AB7A48" w:rsidRDefault="00A53809">
      <w:pPr>
        <w:rPr>
          <w:rFonts w:ascii="Arial" w:hAnsi="Arial" w:cs="Arial"/>
          <w:b/>
          <w:sz w:val="22"/>
          <w:szCs w:val="22"/>
        </w:rPr>
      </w:pPr>
    </w:p>
    <w:p w:rsidR="00076BBB" w:rsidRPr="00AB7A48" w:rsidRDefault="00A53809" w:rsidP="00D91B17">
      <w:pPr>
        <w:numPr>
          <w:ilvl w:val="1"/>
          <w:numId w:val="20"/>
        </w:numPr>
        <w:tabs>
          <w:tab w:val="clear" w:pos="1440"/>
          <w:tab w:val="num" w:pos="284"/>
        </w:tabs>
        <w:ind w:left="284" w:hanging="284"/>
        <w:rPr>
          <w:rFonts w:ascii="Arial" w:hAnsi="Arial" w:cs="Arial"/>
          <w:b/>
          <w:sz w:val="22"/>
          <w:szCs w:val="22"/>
        </w:rPr>
      </w:pPr>
      <w:r w:rsidRPr="00AB7A48">
        <w:rPr>
          <w:rFonts w:ascii="Arial" w:hAnsi="Arial" w:cs="Arial"/>
          <w:b/>
          <w:sz w:val="22"/>
          <w:szCs w:val="22"/>
        </w:rPr>
        <w:t>PROJE PLANININ VE KURULUŞ ALTYAPISININ PROJE İÇİN UYGUNLUĞU (II. BOYUT)</w:t>
      </w:r>
    </w:p>
    <w:p w:rsidR="00A53809" w:rsidRPr="00AB7A48" w:rsidRDefault="00A53809" w:rsidP="008E05F1">
      <w:pPr>
        <w:spacing w:line="280" w:lineRule="exact"/>
        <w:rPr>
          <w:rFonts w:ascii="Arial" w:hAnsi="Arial" w:cs="Arial"/>
          <w:b/>
          <w:sz w:val="22"/>
          <w:szCs w:val="22"/>
        </w:rPr>
      </w:pPr>
    </w:p>
    <w:tbl>
      <w:tblPr>
        <w:tblW w:w="8911" w:type="dxa"/>
        <w:tblLayout w:type="fixed"/>
        <w:tblLook w:val="0000" w:firstRow="0" w:lastRow="0" w:firstColumn="0" w:lastColumn="0" w:noHBand="0" w:noVBand="0"/>
      </w:tblPr>
      <w:tblGrid>
        <w:gridCol w:w="566"/>
        <w:gridCol w:w="7779"/>
        <w:gridCol w:w="566"/>
      </w:tblGrid>
      <w:tr w:rsidR="00AB7A48" w:rsidRPr="00AB7A48" w:rsidTr="00513B64">
        <w:trPr>
          <w:trHeight w:val="433"/>
        </w:trPr>
        <w:tc>
          <w:tcPr>
            <w:tcW w:w="8911" w:type="dxa"/>
            <w:gridSpan w:val="3"/>
            <w:tcBorders>
              <w:top w:val="single" w:sz="4" w:space="0" w:color="auto"/>
              <w:left w:val="single" w:sz="4" w:space="0" w:color="auto"/>
              <w:bottom w:val="single" w:sz="4" w:space="0" w:color="auto"/>
              <w:right w:val="single" w:sz="4" w:space="0" w:color="auto"/>
            </w:tcBorders>
            <w:vAlign w:val="center"/>
          </w:tcPr>
          <w:p w:rsidR="00A53809" w:rsidRPr="00AB7A48" w:rsidRDefault="00A53809" w:rsidP="002323A5">
            <w:pPr>
              <w:snapToGrid w:val="0"/>
              <w:rPr>
                <w:rFonts w:ascii="Arial" w:hAnsi="Arial" w:cs="Arial"/>
                <w:b/>
              </w:rPr>
            </w:pPr>
            <w:r w:rsidRPr="00AB7A48">
              <w:rPr>
                <w:rFonts w:ascii="Arial" w:hAnsi="Arial" w:cs="Arial"/>
                <w:b/>
                <w:caps/>
                <w:sz w:val="22"/>
                <w:szCs w:val="22"/>
              </w:rPr>
              <w:t>Çok iyi</w:t>
            </w:r>
          </w:p>
        </w:tc>
      </w:tr>
      <w:tr w:rsidR="00AB7A48" w:rsidRPr="00AB7A48" w:rsidTr="00513B64">
        <w:trPr>
          <w:trHeight w:val="433"/>
        </w:trPr>
        <w:tc>
          <w:tcPr>
            <w:tcW w:w="566" w:type="dxa"/>
            <w:tcBorders>
              <w:top w:val="single" w:sz="4" w:space="0" w:color="auto"/>
              <w:left w:val="single" w:sz="4" w:space="0" w:color="000000"/>
              <w:bottom w:val="single" w:sz="4" w:space="0" w:color="000000"/>
            </w:tcBorders>
            <w:vAlign w:val="center"/>
          </w:tcPr>
          <w:p w:rsidR="00A53809" w:rsidRPr="00AB7A48" w:rsidRDefault="00EA78C5" w:rsidP="00EA78C5">
            <w:pPr>
              <w:snapToGrid w:val="0"/>
              <w:jc w:val="center"/>
              <w:rPr>
                <w:rFonts w:ascii="Arial" w:hAnsi="Arial" w:cs="Arial"/>
                <w:b/>
              </w:rPr>
            </w:pPr>
            <w:r w:rsidRPr="00AB7A48">
              <w:rPr>
                <w:rFonts w:ascii="Arial" w:hAnsi="Arial" w:cs="Arial"/>
                <w:b/>
              </w:rPr>
              <w:t>2</w:t>
            </w:r>
            <w:r w:rsidRPr="00AB7A48">
              <w:rPr>
                <w:rFonts w:ascii="Arial" w:hAnsi="Arial" w:cs="Arial"/>
                <w:b/>
              </w:rPr>
              <w:br/>
              <w:t>9</w:t>
            </w:r>
          </w:p>
        </w:tc>
        <w:tc>
          <w:tcPr>
            <w:tcW w:w="7779" w:type="dxa"/>
            <w:tcBorders>
              <w:top w:val="single" w:sz="4" w:space="0" w:color="auto"/>
              <w:left w:val="single" w:sz="4" w:space="0" w:color="000000"/>
              <w:bottom w:val="single" w:sz="4" w:space="0" w:color="000000"/>
            </w:tcBorders>
            <w:vAlign w:val="center"/>
          </w:tcPr>
          <w:p w:rsidR="00A53809" w:rsidRPr="00AB7A48" w:rsidRDefault="00A53809" w:rsidP="005871E9">
            <w:pPr>
              <w:snapToGrid w:val="0"/>
              <w:jc w:val="both"/>
              <w:rPr>
                <w:rFonts w:ascii="Arial" w:hAnsi="Arial" w:cs="Arial"/>
                <w:sz w:val="22"/>
                <w:szCs w:val="22"/>
                <w:highlight w:val="yellow"/>
              </w:rPr>
            </w:pPr>
            <w:r w:rsidRPr="00AB7A48">
              <w:rPr>
                <w:rFonts w:ascii="Arial" w:hAnsi="Arial" w:cs="Arial"/>
                <w:sz w:val="22"/>
                <w:szCs w:val="22"/>
                <w:highlight w:val="yellow"/>
              </w:rPr>
              <w:t>Projede bilgi akışı ve karar alma süreçlerini gösteren kapsamlı bir yönetim planı yapılmıştır.</w:t>
            </w:r>
          </w:p>
          <w:p w:rsidR="0084143E" w:rsidRPr="00AB7A48" w:rsidRDefault="0084143E" w:rsidP="005871E9">
            <w:pPr>
              <w:snapToGrid w:val="0"/>
              <w:jc w:val="both"/>
              <w:rPr>
                <w:rFonts w:ascii="Arial" w:hAnsi="Arial" w:cs="Arial"/>
                <w:highlight w:val="yellow"/>
              </w:rPr>
            </w:pPr>
            <w:r w:rsidRPr="00AB7A48">
              <w:rPr>
                <w:rFonts w:ascii="Arial" w:hAnsi="Arial" w:cs="Arial"/>
                <w:sz w:val="22"/>
                <w:szCs w:val="22"/>
              </w:rPr>
              <w:t>Bu plana başlanmıştır ama asıl yönetim ilk iş paketi olan proje yönetimi, sistem çalışmalaları, gereksinim belirleme ve kalite planı hazırlanması aşamalarında gerçekleştirilecektir.</w:t>
            </w:r>
          </w:p>
        </w:tc>
        <w:bookmarkStart w:id="16" w:name="Check48"/>
        <w:tc>
          <w:tcPr>
            <w:tcW w:w="566" w:type="dxa"/>
            <w:tcBorders>
              <w:top w:val="single" w:sz="4" w:space="0" w:color="auto"/>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b/>
                <w:sz w:val="22"/>
                <w:szCs w:val="22"/>
              </w:rPr>
              <w:fldChar w:fldCharType="begin">
                <w:ffData>
                  <w:name w:val="Check48"/>
                  <w:enabled/>
                  <w:calcOnExit w:val="0"/>
                  <w:checkBox>
                    <w:sizeAuto/>
                    <w:default w:val="0"/>
                  </w:checkBox>
                </w:ffData>
              </w:fldChar>
            </w:r>
            <w:r w:rsidRPr="00AB7A48">
              <w:rPr>
                <w:rFonts w:ascii="Arial" w:hAnsi="Arial" w:cs="Arial"/>
                <w:b/>
                <w:sz w:val="22"/>
                <w:szCs w:val="22"/>
              </w:rPr>
              <w:instrText xml:space="preserve"> FORMCHECKBOX </w:instrText>
            </w:r>
            <w:r w:rsidR="00E832DA" w:rsidRPr="00AB7A48">
              <w:rPr>
                <w:rFonts w:ascii="Arial" w:hAnsi="Arial" w:cs="Arial"/>
                <w:b/>
                <w:sz w:val="22"/>
                <w:szCs w:val="22"/>
              </w:rPr>
            </w:r>
            <w:r w:rsidR="00E832DA" w:rsidRPr="00AB7A48">
              <w:rPr>
                <w:rFonts w:ascii="Arial" w:hAnsi="Arial" w:cs="Arial"/>
                <w:b/>
                <w:sz w:val="22"/>
                <w:szCs w:val="22"/>
              </w:rPr>
              <w:fldChar w:fldCharType="separate"/>
            </w:r>
            <w:r w:rsidRPr="00AB7A48">
              <w:rPr>
                <w:rFonts w:ascii="Arial" w:hAnsi="Arial" w:cs="Arial"/>
                <w:b/>
                <w:sz w:val="22"/>
                <w:szCs w:val="22"/>
              </w:rPr>
              <w:fldChar w:fldCharType="end"/>
            </w:r>
            <w:bookmarkEnd w:id="16"/>
          </w:p>
        </w:tc>
      </w:tr>
      <w:tr w:rsidR="00AB7A48" w:rsidRPr="00AB7A48" w:rsidTr="00513B64">
        <w:trPr>
          <w:trHeight w:val="433"/>
        </w:trPr>
        <w:tc>
          <w:tcPr>
            <w:tcW w:w="566" w:type="dxa"/>
            <w:tcBorders>
              <w:left w:val="single" w:sz="4" w:space="0" w:color="000000"/>
              <w:bottom w:val="single" w:sz="4" w:space="0" w:color="000000"/>
            </w:tcBorders>
            <w:vAlign w:val="center"/>
          </w:tcPr>
          <w:p w:rsidR="00A53809" w:rsidRPr="00AB7A48" w:rsidRDefault="00EA78C5" w:rsidP="00EA78C5">
            <w:pPr>
              <w:snapToGrid w:val="0"/>
              <w:jc w:val="center"/>
              <w:rPr>
                <w:rFonts w:ascii="Arial" w:hAnsi="Arial" w:cs="Arial"/>
                <w:b/>
              </w:rPr>
            </w:pPr>
            <w:r w:rsidRPr="00AB7A48">
              <w:rPr>
                <w:rFonts w:ascii="Arial" w:hAnsi="Arial" w:cs="Arial"/>
                <w:b/>
              </w:rPr>
              <w:t>2</w:t>
            </w:r>
          </w:p>
        </w:tc>
        <w:tc>
          <w:tcPr>
            <w:tcW w:w="7779" w:type="dxa"/>
            <w:tcBorders>
              <w:left w:val="single" w:sz="4" w:space="0" w:color="000000"/>
              <w:bottom w:val="single" w:sz="4" w:space="0" w:color="000000"/>
            </w:tcBorders>
            <w:vAlign w:val="center"/>
          </w:tcPr>
          <w:p w:rsidR="00A53809" w:rsidRPr="00AB7A48" w:rsidRDefault="00A53809" w:rsidP="00A17ACB">
            <w:pPr>
              <w:snapToGrid w:val="0"/>
              <w:jc w:val="both"/>
              <w:rPr>
                <w:rFonts w:ascii="Arial" w:hAnsi="Arial" w:cs="Arial"/>
                <w:sz w:val="22"/>
                <w:szCs w:val="22"/>
                <w:highlight w:val="yellow"/>
              </w:rPr>
            </w:pPr>
            <w:r w:rsidRPr="00AB7A48">
              <w:rPr>
                <w:rFonts w:ascii="Arial" w:hAnsi="Arial" w:cs="Arial"/>
                <w:sz w:val="22"/>
                <w:szCs w:val="22"/>
                <w:highlight w:val="yellow"/>
              </w:rPr>
              <w:t>Kuruluşta, projenin gerektirdiği tüm alanlarda bilgi birikimi vardır.</w:t>
            </w:r>
          </w:p>
          <w:p w:rsidR="0084143E" w:rsidRPr="00AB7A48" w:rsidDel="00D77534" w:rsidRDefault="0084143E" w:rsidP="00A17ACB">
            <w:pPr>
              <w:snapToGrid w:val="0"/>
              <w:jc w:val="both"/>
              <w:rPr>
                <w:rFonts w:ascii="Arial" w:hAnsi="Arial" w:cs="Arial"/>
                <w:highlight w:val="yellow"/>
              </w:rPr>
            </w:pPr>
            <w:r w:rsidRPr="00AB7A48">
              <w:rPr>
                <w:rFonts w:ascii="Arial" w:hAnsi="Arial" w:cs="Arial"/>
                <w:sz w:val="22"/>
                <w:szCs w:val="22"/>
              </w:rPr>
              <w:t>Esnek paneller dışında her alanda bilgi birikimi vardır, proje kapsamında bu bilgi birikiminden faydalanılacaktır ama yeterli olmayacaktır, fazlasıyla gelişme kat etmemiz lazım.</w:t>
            </w:r>
          </w:p>
        </w:tc>
        <w:tc>
          <w:tcPr>
            <w:tcW w:w="566"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b/>
                <w:sz w:val="22"/>
                <w:szCs w:val="22"/>
              </w:rPr>
              <w:fldChar w:fldCharType="begin">
                <w:ffData>
                  <w:name w:val=""/>
                  <w:enabled/>
                  <w:calcOnExit w:val="0"/>
                  <w:checkBox>
                    <w:sizeAuto/>
                    <w:default w:val="0"/>
                  </w:checkBox>
                </w:ffData>
              </w:fldChar>
            </w:r>
            <w:r w:rsidRPr="00AB7A48">
              <w:rPr>
                <w:rFonts w:ascii="Arial" w:hAnsi="Arial" w:cs="Arial"/>
                <w:b/>
                <w:sz w:val="22"/>
                <w:szCs w:val="22"/>
              </w:rPr>
              <w:instrText xml:space="preserve"> FORMCHECKBOX </w:instrText>
            </w:r>
            <w:r w:rsidR="00E832DA" w:rsidRPr="00AB7A48">
              <w:rPr>
                <w:rFonts w:ascii="Arial" w:hAnsi="Arial" w:cs="Arial"/>
                <w:b/>
                <w:sz w:val="22"/>
                <w:szCs w:val="22"/>
              </w:rPr>
            </w:r>
            <w:r w:rsidR="00E832DA" w:rsidRPr="00AB7A48">
              <w:rPr>
                <w:rFonts w:ascii="Arial" w:hAnsi="Arial" w:cs="Arial"/>
                <w:b/>
                <w:sz w:val="22"/>
                <w:szCs w:val="22"/>
              </w:rPr>
              <w:fldChar w:fldCharType="separate"/>
            </w:r>
            <w:r w:rsidRPr="00AB7A48">
              <w:rPr>
                <w:rFonts w:ascii="Arial" w:hAnsi="Arial" w:cs="Arial"/>
                <w:b/>
                <w:sz w:val="22"/>
                <w:szCs w:val="22"/>
              </w:rPr>
              <w:fldChar w:fldCharType="end"/>
            </w:r>
          </w:p>
        </w:tc>
      </w:tr>
      <w:tr w:rsidR="00AB7A48" w:rsidRPr="00AB7A48" w:rsidTr="00513B64">
        <w:trPr>
          <w:trHeight w:val="433"/>
        </w:trPr>
        <w:tc>
          <w:tcPr>
            <w:tcW w:w="566" w:type="dxa"/>
            <w:tcBorders>
              <w:left w:val="single" w:sz="4" w:space="0" w:color="000000"/>
              <w:bottom w:val="single" w:sz="4" w:space="0" w:color="000000"/>
            </w:tcBorders>
            <w:vAlign w:val="center"/>
          </w:tcPr>
          <w:p w:rsidR="00BF7E1D" w:rsidRPr="00AB7A48" w:rsidRDefault="00EA78C5" w:rsidP="00EA78C5">
            <w:pPr>
              <w:snapToGrid w:val="0"/>
              <w:jc w:val="center"/>
              <w:rPr>
                <w:rFonts w:ascii="Arial" w:hAnsi="Arial" w:cs="Arial"/>
                <w:b/>
              </w:rPr>
            </w:pPr>
            <w:r w:rsidRPr="00AB7A48">
              <w:rPr>
                <w:rFonts w:ascii="Arial" w:hAnsi="Arial" w:cs="Arial"/>
                <w:b/>
              </w:rPr>
              <w:t>2</w:t>
            </w:r>
          </w:p>
        </w:tc>
        <w:tc>
          <w:tcPr>
            <w:tcW w:w="7779" w:type="dxa"/>
            <w:tcBorders>
              <w:left w:val="single" w:sz="4" w:space="0" w:color="000000"/>
              <w:bottom w:val="single" w:sz="4" w:space="0" w:color="000000"/>
            </w:tcBorders>
            <w:vAlign w:val="center"/>
          </w:tcPr>
          <w:p w:rsidR="00BF7E1D" w:rsidRPr="00AB7A48" w:rsidRDefault="00CA628A" w:rsidP="0090646D">
            <w:pPr>
              <w:snapToGrid w:val="0"/>
              <w:jc w:val="both"/>
              <w:rPr>
                <w:rFonts w:ascii="Arial" w:hAnsi="Arial" w:cs="Arial"/>
                <w:sz w:val="22"/>
                <w:szCs w:val="22"/>
                <w:highlight w:val="yellow"/>
              </w:rPr>
            </w:pPr>
            <w:r w:rsidRPr="00AB7A48">
              <w:rPr>
                <w:rFonts w:ascii="Arial" w:hAnsi="Arial" w:cs="Arial"/>
                <w:sz w:val="22"/>
                <w:szCs w:val="22"/>
                <w:highlight w:val="yellow"/>
              </w:rPr>
              <w:t xml:space="preserve">Kuruluşta Ar-Ge birimi ve Ar-Ge faaliyetlerine ayrılmış personel ve donanım </w:t>
            </w:r>
            <w:r w:rsidR="0057683C" w:rsidRPr="00AB7A48">
              <w:rPr>
                <w:rFonts w:ascii="Arial" w:hAnsi="Arial" w:cs="Arial"/>
                <w:sz w:val="22"/>
                <w:szCs w:val="22"/>
                <w:highlight w:val="yellow"/>
              </w:rPr>
              <w:t>bulunmaktadır.</w:t>
            </w:r>
          </w:p>
          <w:p w:rsidR="000A096B" w:rsidRPr="00AB7A48" w:rsidDel="00D77534" w:rsidRDefault="000A096B" w:rsidP="000A096B">
            <w:pPr>
              <w:snapToGrid w:val="0"/>
              <w:jc w:val="both"/>
              <w:rPr>
                <w:rFonts w:ascii="Arial" w:hAnsi="Arial" w:cs="Arial"/>
                <w:sz w:val="22"/>
                <w:szCs w:val="22"/>
                <w:highlight w:val="yellow"/>
              </w:rPr>
            </w:pPr>
            <w:r w:rsidRPr="00AB7A48">
              <w:rPr>
                <w:rFonts w:ascii="Arial" w:hAnsi="Arial" w:cs="Arial"/>
                <w:sz w:val="22"/>
                <w:szCs w:val="22"/>
              </w:rPr>
              <w:lastRenderedPageBreak/>
              <w:t>Ar-Ge altyapısı olarak hem alet-teçhizat,</w:t>
            </w:r>
            <w:r w:rsidR="00A67C11" w:rsidRPr="00AB7A48">
              <w:rPr>
                <w:rFonts w:ascii="Arial" w:hAnsi="Arial" w:cs="Arial"/>
                <w:sz w:val="22"/>
                <w:szCs w:val="22"/>
              </w:rPr>
              <w:t xml:space="preserve"> her türlü lisanslı yazılım,</w:t>
            </w:r>
            <w:r w:rsidRPr="00AB7A48">
              <w:rPr>
                <w:rFonts w:ascii="Arial" w:hAnsi="Arial" w:cs="Arial"/>
                <w:sz w:val="22"/>
                <w:szCs w:val="22"/>
              </w:rPr>
              <w:t xml:space="preserve"> hem de Ar-Ge personeli vardır, bizim CV’leri paylaşırız ayrıca proje sürecinde yeni personel de alınacaktır.</w:t>
            </w:r>
          </w:p>
        </w:tc>
        <w:tc>
          <w:tcPr>
            <w:tcW w:w="566" w:type="dxa"/>
            <w:tcBorders>
              <w:left w:val="single" w:sz="4" w:space="0" w:color="000000"/>
              <w:bottom w:val="single" w:sz="4" w:space="0" w:color="000000"/>
              <w:right w:val="single" w:sz="4" w:space="0" w:color="000000"/>
            </w:tcBorders>
            <w:vAlign w:val="center"/>
          </w:tcPr>
          <w:p w:rsidR="00BF7E1D" w:rsidRPr="00AB7A48" w:rsidRDefault="00BF7E1D">
            <w:pPr>
              <w:snapToGrid w:val="0"/>
              <w:jc w:val="center"/>
              <w:rPr>
                <w:rFonts w:ascii="Arial" w:hAnsi="Arial" w:cs="Arial"/>
                <w:b/>
              </w:rPr>
            </w:pPr>
            <w:r w:rsidRPr="00AB7A48">
              <w:rPr>
                <w:rFonts w:ascii="Arial" w:hAnsi="Arial" w:cs="Arial"/>
                <w:sz w:val="22"/>
                <w:szCs w:val="22"/>
              </w:rPr>
              <w:lastRenderedPageBreak/>
              <w:fldChar w:fldCharType="begin">
                <w:ffData>
                  <w:name w:val=""/>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rsidTr="00513B64">
        <w:trPr>
          <w:trHeight w:val="433"/>
        </w:trPr>
        <w:tc>
          <w:tcPr>
            <w:tcW w:w="566" w:type="dxa"/>
            <w:tcBorders>
              <w:left w:val="single" w:sz="4" w:space="0" w:color="000000"/>
              <w:bottom w:val="single" w:sz="4" w:space="0" w:color="000000"/>
            </w:tcBorders>
            <w:vAlign w:val="center"/>
          </w:tcPr>
          <w:p w:rsidR="00BF7E1D" w:rsidRPr="00AB7A48" w:rsidRDefault="00EA78C5" w:rsidP="00EA78C5">
            <w:pPr>
              <w:snapToGrid w:val="0"/>
              <w:jc w:val="center"/>
              <w:rPr>
                <w:rFonts w:ascii="Arial" w:hAnsi="Arial" w:cs="Arial"/>
                <w:b/>
              </w:rPr>
            </w:pPr>
            <w:r w:rsidRPr="00AB7A48">
              <w:rPr>
                <w:rFonts w:ascii="Arial" w:hAnsi="Arial" w:cs="Arial"/>
                <w:b/>
              </w:rPr>
              <w:lastRenderedPageBreak/>
              <w:t>2</w:t>
            </w:r>
          </w:p>
        </w:tc>
        <w:tc>
          <w:tcPr>
            <w:tcW w:w="7779" w:type="dxa"/>
            <w:tcBorders>
              <w:left w:val="single" w:sz="4" w:space="0" w:color="000000"/>
              <w:bottom w:val="single" w:sz="4" w:space="0" w:color="000000"/>
            </w:tcBorders>
            <w:vAlign w:val="center"/>
          </w:tcPr>
          <w:p w:rsidR="00BF7E1D" w:rsidRPr="00AB7A48" w:rsidRDefault="00BF7E1D" w:rsidP="00B065A8">
            <w:pPr>
              <w:jc w:val="both"/>
              <w:rPr>
                <w:rFonts w:ascii="Arial" w:hAnsi="Arial" w:cs="Arial"/>
                <w:sz w:val="22"/>
                <w:szCs w:val="22"/>
                <w:highlight w:val="yellow"/>
              </w:rPr>
            </w:pPr>
            <w:r w:rsidRPr="00AB7A48">
              <w:rPr>
                <w:rFonts w:ascii="Arial" w:hAnsi="Arial" w:cs="Arial"/>
                <w:sz w:val="22"/>
                <w:szCs w:val="22"/>
                <w:highlight w:val="yellow"/>
              </w:rPr>
              <w:t>Kuruluş, Ar-Ge projelerinden elde ettiği bilgi ve deneyimin kalıcılığını sağlayacak yöntem ve mekanizmalara sahiptir.</w:t>
            </w:r>
          </w:p>
          <w:p w:rsidR="000A096B" w:rsidRPr="00AB7A48" w:rsidRDefault="000A096B" w:rsidP="000A096B">
            <w:pPr>
              <w:suppressAutoHyphens w:val="0"/>
              <w:autoSpaceDE w:val="0"/>
              <w:autoSpaceDN w:val="0"/>
              <w:adjustRightInd w:val="0"/>
              <w:rPr>
                <w:rFonts w:ascii="Arial" w:hAnsi="Arial" w:cs="Arial"/>
                <w:highlight w:val="yellow"/>
              </w:rPr>
            </w:pPr>
            <w:r w:rsidRPr="00AB7A48">
              <w:rPr>
                <w:rFonts w:ascii="Arial" w:hAnsi="Arial" w:cs="Arial"/>
                <w:sz w:val="22"/>
                <w:szCs w:val="22"/>
              </w:rPr>
              <w:t>Dropbox kullanıyorduk ancak bir lokal sunucuya geçilecek bu sayede tüm bilgi ve deneym dokümante edilecek.</w:t>
            </w:r>
            <w:r w:rsidR="00A67C11" w:rsidRPr="00AB7A48">
              <w:rPr>
                <w:rFonts w:ascii="Arial" w:hAnsi="Arial" w:cs="Arial"/>
                <w:sz w:val="22"/>
                <w:szCs w:val="22"/>
              </w:rPr>
              <w:t xml:space="preserve"> İş akışı için Trello kullanılıyor.</w:t>
            </w:r>
            <w:r w:rsidRPr="00AB7A48">
              <w:rPr>
                <w:rFonts w:ascii="Arial" w:hAnsi="Arial" w:cs="Arial"/>
                <w:sz w:val="22"/>
                <w:szCs w:val="22"/>
              </w:rPr>
              <w:t xml:space="preserve"> Yürütülen çalışmanın bir araştırma geliştirme projesi olması dolayısıyla projenin en değerli aktif varlıklarının proje esnasında kazanılan bilgi birikimi ve tecrübe olacağı düşünülmektedir. Bu nedenle bilgilerin saklanması, firmamızın birinci önceliklerindendir. Firmamız bünyesinde halihazırda bir dokümantasyon sistemi kullanılmakta, ve konfigürasyon yönetimi kayıt altına alınmaktadır.</w:t>
            </w:r>
          </w:p>
        </w:tc>
        <w:tc>
          <w:tcPr>
            <w:tcW w:w="566" w:type="dxa"/>
            <w:tcBorders>
              <w:left w:val="single" w:sz="4" w:space="0" w:color="000000"/>
              <w:bottom w:val="single" w:sz="4" w:space="0" w:color="000000"/>
              <w:right w:val="single" w:sz="4" w:space="0" w:color="000000"/>
            </w:tcBorders>
            <w:vAlign w:val="center"/>
          </w:tcPr>
          <w:p w:rsidR="00BF7E1D" w:rsidRPr="00AB7A48" w:rsidRDefault="00BF7E1D">
            <w:pPr>
              <w:snapToGrid w:val="0"/>
              <w:jc w:val="center"/>
              <w:rPr>
                <w:rFonts w:ascii="Arial" w:hAnsi="Arial" w:cs="Arial"/>
                <w:b/>
              </w:rPr>
            </w:pPr>
            <w:r w:rsidRPr="00AB7A48">
              <w:rPr>
                <w:rFonts w:ascii="Arial" w:hAnsi="Arial" w:cs="Arial"/>
                <w:sz w:val="22"/>
                <w:szCs w:val="22"/>
              </w:rPr>
              <w:fldChar w:fldCharType="begin">
                <w:ffData>
                  <w:name w:val=""/>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rsidTr="00513B64">
        <w:trPr>
          <w:trHeight w:val="433"/>
        </w:trPr>
        <w:tc>
          <w:tcPr>
            <w:tcW w:w="566" w:type="dxa"/>
            <w:tcBorders>
              <w:left w:val="single" w:sz="4" w:space="0" w:color="000000"/>
              <w:bottom w:val="single" w:sz="4" w:space="0" w:color="000000"/>
            </w:tcBorders>
            <w:vAlign w:val="center"/>
          </w:tcPr>
          <w:p w:rsidR="00BF7E1D" w:rsidRPr="00AB7A48" w:rsidRDefault="00EA78C5" w:rsidP="00EA78C5">
            <w:pPr>
              <w:snapToGrid w:val="0"/>
              <w:jc w:val="center"/>
              <w:rPr>
                <w:rFonts w:ascii="Arial" w:hAnsi="Arial" w:cs="Arial"/>
                <w:b/>
              </w:rPr>
            </w:pPr>
            <w:r w:rsidRPr="00AB7A48">
              <w:rPr>
                <w:rFonts w:ascii="Arial" w:hAnsi="Arial" w:cs="Arial"/>
                <w:b/>
              </w:rPr>
              <w:t>2</w:t>
            </w:r>
          </w:p>
        </w:tc>
        <w:tc>
          <w:tcPr>
            <w:tcW w:w="7779" w:type="dxa"/>
            <w:tcBorders>
              <w:left w:val="single" w:sz="4" w:space="0" w:color="000000"/>
              <w:bottom w:val="single" w:sz="4" w:space="0" w:color="000000"/>
            </w:tcBorders>
            <w:vAlign w:val="center"/>
          </w:tcPr>
          <w:p w:rsidR="00BF7E1D" w:rsidRPr="00AB7A48" w:rsidRDefault="00BF7E1D" w:rsidP="009F0A26">
            <w:pPr>
              <w:jc w:val="both"/>
              <w:rPr>
                <w:rFonts w:ascii="Arial" w:hAnsi="Arial" w:cs="Arial"/>
                <w:sz w:val="22"/>
                <w:szCs w:val="22"/>
                <w:highlight w:val="yellow"/>
              </w:rPr>
            </w:pPr>
            <w:r w:rsidRPr="00AB7A48">
              <w:rPr>
                <w:rFonts w:ascii="Arial" w:hAnsi="Arial" w:cs="Arial"/>
                <w:sz w:val="22"/>
                <w:szCs w:val="22"/>
                <w:highlight w:val="yellow"/>
              </w:rPr>
              <w:t>Kuruluşun, Ar-Ge sürecinde gözden geçirme ve iyileştirme sistemi vardır. Verilerin (zaman, kaynak, maliyet, hedefler v.b) izlenmesi, değerlendirilmesi ve sürecin geliştirilmesine yönelik adımlar bir sistematik içerisinde gerçekleştirilmektedir.</w:t>
            </w:r>
          </w:p>
          <w:p w:rsidR="00175CCE" w:rsidRPr="00AB7A48" w:rsidRDefault="00175CCE" w:rsidP="009F0A26">
            <w:pPr>
              <w:jc w:val="both"/>
              <w:rPr>
                <w:rFonts w:ascii="Arial" w:hAnsi="Arial" w:cs="Arial"/>
                <w:highlight w:val="yellow"/>
              </w:rPr>
            </w:pPr>
            <w:r w:rsidRPr="00AB7A48">
              <w:rPr>
                <w:rFonts w:ascii="Arial" w:hAnsi="Arial" w:cs="Arial"/>
                <w:sz w:val="22"/>
                <w:szCs w:val="22"/>
              </w:rPr>
              <w:t>Yukarıdaki bilgilerden de faydalan, Ar-Ge süreci belirleme ve yönetme tecrübelerimizden bahset.</w:t>
            </w:r>
          </w:p>
        </w:tc>
        <w:tc>
          <w:tcPr>
            <w:tcW w:w="566" w:type="dxa"/>
            <w:tcBorders>
              <w:left w:val="single" w:sz="4" w:space="0" w:color="000000"/>
              <w:bottom w:val="single" w:sz="4" w:space="0" w:color="000000"/>
              <w:right w:val="single" w:sz="4" w:space="0" w:color="000000"/>
            </w:tcBorders>
            <w:vAlign w:val="center"/>
          </w:tcPr>
          <w:p w:rsidR="00BF7E1D" w:rsidRPr="00AB7A48" w:rsidRDefault="00BF7E1D">
            <w:pPr>
              <w:snapToGrid w:val="0"/>
              <w:jc w:val="center"/>
              <w:rPr>
                <w:rFonts w:ascii="Arial" w:hAnsi="Arial" w:cs="Arial"/>
                <w:b/>
              </w:rPr>
            </w:pPr>
            <w:r w:rsidRPr="00AB7A48">
              <w:rPr>
                <w:rFonts w:ascii="Arial" w:hAnsi="Arial" w:cs="Arial"/>
                <w:sz w:val="22"/>
                <w:szCs w:val="22"/>
              </w:rPr>
              <w:fldChar w:fldCharType="begin">
                <w:ffData>
                  <w:name w:val=""/>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rsidTr="00513B64">
        <w:trPr>
          <w:trHeight w:val="433"/>
        </w:trPr>
        <w:tc>
          <w:tcPr>
            <w:tcW w:w="566" w:type="dxa"/>
            <w:tcBorders>
              <w:left w:val="single" w:sz="4" w:space="0" w:color="000000"/>
              <w:bottom w:val="single" w:sz="4" w:space="0" w:color="000000"/>
            </w:tcBorders>
            <w:vAlign w:val="center"/>
          </w:tcPr>
          <w:p w:rsidR="00BF7E1D" w:rsidRPr="00AB7A48" w:rsidRDefault="00EA78C5" w:rsidP="00EA78C5">
            <w:pPr>
              <w:snapToGrid w:val="0"/>
              <w:jc w:val="center"/>
              <w:rPr>
                <w:rFonts w:ascii="Arial" w:hAnsi="Arial" w:cs="Arial"/>
                <w:b/>
              </w:rPr>
            </w:pPr>
            <w:r w:rsidRPr="00AB7A48">
              <w:rPr>
                <w:rFonts w:ascii="Arial" w:hAnsi="Arial" w:cs="Arial"/>
                <w:b/>
              </w:rPr>
              <w:t>2</w:t>
            </w:r>
          </w:p>
        </w:tc>
        <w:tc>
          <w:tcPr>
            <w:tcW w:w="7779" w:type="dxa"/>
            <w:tcBorders>
              <w:left w:val="single" w:sz="4" w:space="0" w:color="000000"/>
              <w:bottom w:val="single" w:sz="4" w:space="0" w:color="000000"/>
            </w:tcBorders>
            <w:vAlign w:val="center"/>
          </w:tcPr>
          <w:p w:rsidR="00BF7E1D" w:rsidRPr="00AB7A48" w:rsidRDefault="00BF7E1D" w:rsidP="00A17ACB">
            <w:pPr>
              <w:snapToGrid w:val="0"/>
              <w:jc w:val="both"/>
              <w:rPr>
                <w:rFonts w:ascii="Arial" w:hAnsi="Arial" w:cs="Arial"/>
                <w:sz w:val="22"/>
                <w:szCs w:val="22"/>
                <w:highlight w:val="yellow"/>
              </w:rPr>
            </w:pPr>
            <w:r w:rsidRPr="00AB7A48">
              <w:rPr>
                <w:rFonts w:ascii="Arial" w:hAnsi="Arial" w:cs="Arial"/>
                <w:sz w:val="22"/>
                <w:szCs w:val="22"/>
                <w:highlight w:val="yellow"/>
              </w:rPr>
              <w:t>Proje ekibinde bilimsel yetkinlikte araştırmacılar vardır.</w:t>
            </w:r>
          </w:p>
          <w:p w:rsidR="00175CCE" w:rsidRPr="00AB7A48" w:rsidRDefault="00175CCE" w:rsidP="00A17ACB">
            <w:pPr>
              <w:snapToGrid w:val="0"/>
              <w:jc w:val="both"/>
              <w:rPr>
                <w:rFonts w:ascii="Arial" w:hAnsi="Arial" w:cs="Arial"/>
                <w:highlight w:val="yellow"/>
              </w:rPr>
            </w:pPr>
            <w:r w:rsidRPr="00AB7A48">
              <w:rPr>
                <w:rFonts w:ascii="Arial" w:hAnsi="Arial" w:cs="Arial"/>
                <w:sz w:val="22"/>
                <w:szCs w:val="22"/>
              </w:rPr>
              <w:t>2 doktora öğrencisi, 2 yüksek lisans ve 2 lisans mezunu var. Bilkent, ODTÜ ve Gazi üniversiteleri ile de yakın ilişkilerimiz var. Bilimsel alanda gayet yeterli olduğumuzdan bahset.</w:t>
            </w:r>
          </w:p>
        </w:tc>
        <w:tc>
          <w:tcPr>
            <w:tcW w:w="566" w:type="dxa"/>
            <w:tcBorders>
              <w:left w:val="single" w:sz="4" w:space="0" w:color="000000"/>
              <w:bottom w:val="single" w:sz="4" w:space="0" w:color="000000"/>
              <w:right w:val="single" w:sz="4" w:space="0" w:color="000000"/>
            </w:tcBorders>
            <w:vAlign w:val="center"/>
          </w:tcPr>
          <w:p w:rsidR="00BF7E1D" w:rsidRPr="00AB7A48" w:rsidRDefault="00BF7E1D">
            <w:pPr>
              <w:snapToGrid w:val="0"/>
              <w:jc w:val="center"/>
              <w:rPr>
                <w:rFonts w:ascii="Arial" w:hAnsi="Arial" w:cs="Arial"/>
                <w:b/>
              </w:rPr>
            </w:pPr>
            <w:r w:rsidRPr="00AB7A48">
              <w:rPr>
                <w:rFonts w:ascii="Arial" w:hAnsi="Arial" w:cs="Arial"/>
                <w:sz w:val="22"/>
                <w:szCs w:val="22"/>
              </w:rPr>
              <w:fldChar w:fldCharType="begin">
                <w:ffData>
                  <w:name w:val=""/>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rsidTr="00513B64">
        <w:trPr>
          <w:trHeight w:val="433"/>
        </w:trPr>
        <w:tc>
          <w:tcPr>
            <w:tcW w:w="566" w:type="dxa"/>
            <w:tcBorders>
              <w:left w:val="single" w:sz="4" w:space="0" w:color="000000"/>
              <w:bottom w:val="single" w:sz="4" w:space="0" w:color="000000"/>
            </w:tcBorders>
            <w:vAlign w:val="center"/>
          </w:tcPr>
          <w:p w:rsidR="00BF7E1D" w:rsidRPr="00AB7A48" w:rsidRDefault="00EA78C5" w:rsidP="00EA78C5">
            <w:pPr>
              <w:snapToGrid w:val="0"/>
              <w:jc w:val="center"/>
              <w:rPr>
                <w:rFonts w:ascii="Arial" w:hAnsi="Arial" w:cs="Arial"/>
                <w:b/>
              </w:rPr>
            </w:pPr>
            <w:r w:rsidRPr="00AB7A48">
              <w:rPr>
                <w:rFonts w:ascii="Arial" w:hAnsi="Arial" w:cs="Arial"/>
                <w:b/>
              </w:rPr>
              <w:t>2</w:t>
            </w:r>
            <w:r w:rsidRPr="00AB7A48">
              <w:rPr>
                <w:rFonts w:ascii="Arial" w:hAnsi="Arial" w:cs="Arial"/>
                <w:b/>
              </w:rPr>
              <w:br/>
              <w:t>4</w:t>
            </w:r>
          </w:p>
        </w:tc>
        <w:tc>
          <w:tcPr>
            <w:tcW w:w="7779" w:type="dxa"/>
            <w:tcBorders>
              <w:left w:val="single" w:sz="4" w:space="0" w:color="000000"/>
              <w:bottom w:val="single" w:sz="4" w:space="0" w:color="000000"/>
            </w:tcBorders>
            <w:vAlign w:val="center"/>
          </w:tcPr>
          <w:p w:rsidR="00BF7E1D" w:rsidRPr="00AB7A48" w:rsidRDefault="00BF7E1D" w:rsidP="00392A5B">
            <w:pPr>
              <w:snapToGrid w:val="0"/>
              <w:jc w:val="both"/>
              <w:rPr>
                <w:rFonts w:ascii="Arial" w:hAnsi="Arial" w:cs="Arial"/>
                <w:sz w:val="22"/>
                <w:szCs w:val="22"/>
                <w:highlight w:val="yellow"/>
              </w:rPr>
            </w:pPr>
            <w:r w:rsidRPr="00AB7A48">
              <w:rPr>
                <w:rFonts w:ascii="Arial" w:hAnsi="Arial" w:cs="Arial"/>
                <w:sz w:val="22"/>
                <w:szCs w:val="22"/>
                <w:highlight w:val="yellow"/>
              </w:rPr>
              <w:t>Kuruluşa Ar-Ge projeleri yapabilme altyapısı ve sürekliliği kazandıracak bir projedir.</w:t>
            </w:r>
          </w:p>
          <w:p w:rsidR="007B7917" w:rsidRPr="00AB7A48" w:rsidRDefault="007B7917" w:rsidP="00392A5B">
            <w:pPr>
              <w:snapToGrid w:val="0"/>
              <w:jc w:val="both"/>
              <w:rPr>
                <w:rFonts w:ascii="Arial" w:hAnsi="Arial" w:cs="Arial"/>
                <w:sz w:val="22"/>
                <w:szCs w:val="22"/>
                <w:highlight w:val="yellow"/>
              </w:rPr>
            </w:pPr>
            <w:r w:rsidRPr="00AB7A48">
              <w:rPr>
                <w:rFonts w:ascii="Arial" w:hAnsi="Arial" w:cs="Arial"/>
                <w:sz w:val="22"/>
                <w:szCs w:val="22"/>
              </w:rPr>
              <w:t>Alet-teçhizat, hem aselsanda falan yani diğer işlerde edinilen Ar-Ge tecrübesi hem de lisans-yüksek lisans-doktora sürecinde gerçekleştirilen projeler, edinilen bilgi ve tecrübe.</w:t>
            </w:r>
          </w:p>
        </w:tc>
        <w:tc>
          <w:tcPr>
            <w:tcW w:w="566" w:type="dxa"/>
            <w:tcBorders>
              <w:left w:val="single" w:sz="4" w:space="0" w:color="000000"/>
              <w:bottom w:val="single" w:sz="4" w:space="0" w:color="000000"/>
              <w:right w:val="single" w:sz="4" w:space="0" w:color="000000"/>
            </w:tcBorders>
            <w:vAlign w:val="center"/>
          </w:tcPr>
          <w:p w:rsidR="00BF7E1D" w:rsidRPr="00AB7A48" w:rsidRDefault="00BF7E1D">
            <w:pPr>
              <w:snapToGrid w:val="0"/>
              <w:jc w:val="center"/>
              <w:rPr>
                <w:rFonts w:ascii="Arial" w:hAnsi="Arial" w:cs="Arial"/>
                <w:b/>
              </w:rPr>
            </w:pPr>
            <w:r w:rsidRPr="00AB7A48">
              <w:rPr>
                <w:rFonts w:ascii="Arial" w:hAnsi="Arial" w:cs="Arial"/>
                <w:sz w:val="22"/>
                <w:szCs w:val="22"/>
              </w:rPr>
              <w:fldChar w:fldCharType="begin">
                <w:ffData>
                  <w:name w:val=""/>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rsidTr="00513B64">
        <w:trPr>
          <w:trHeight w:val="433"/>
        </w:trPr>
        <w:tc>
          <w:tcPr>
            <w:tcW w:w="566" w:type="dxa"/>
            <w:tcBorders>
              <w:left w:val="single" w:sz="4" w:space="0" w:color="000000"/>
              <w:bottom w:val="single" w:sz="4" w:space="0" w:color="000000"/>
            </w:tcBorders>
            <w:vAlign w:val="center"/>
          </w:tcPr>
          <w:p w:rsidR="00BF7E1D" w:rsidRPr="00AB7A48" w:rsidRDefault="00034B11" w:rsidP="00EA78C5">
            <w:pPr>
              <w:snapToGrid w:val="0"/>
              <w:jc w:val="center"/>
              <w:rPr>
                <w:rFonts w:ascii="Arial" w:hAnsi="Arial" w:cs="Arial"/>
                <w:b/>
              </w:rPr>
            </w:pPr>
            <w:r w:rsidRPr="00AB7A48">
              <w:rPr>
                <w:rFonts w:ascii="Arial" w:hAnsi="Arial" w:cs="Arial"/>
                <w:b/>
              </w:rPr>
              <w:t xml:space="preserve"> </w:t>
            </w:r>
            <w:r w:rsidR="00EA78C5" w:rsidRPr="00AB7A48">
              <w:rPr>
                <w:rFonts w:ascii="Arial" w:hAnsi="Arial" w:cs="Arial"/>
                <w:b/>
              </w:rPr>
              <w:t>11</w:t>
            </w:r>
          </w:p>
        </w:tc>
        <w:tc>
          <w:tcPr>
            <w:tcW w:w="7779" w:type="dxa"/>
            <w:tcBorders>
              <w:left w:val="single" w:sz="4" w:space="0" w:color="000000"/>
              <w:bottom w:val="single" w:sz="4" w:space="0" w:color="000000"/>
            </w:tcBorders>
            <w:vAlign w:val="center"/>
          </w:tcPr>
          <w:p w:rsidR="00BF7E1D" w:rsidRPr="00AB7A48" w:rsidRDefault="00BF7E1D" w:rsidP="00746B46">
            <w:pPr>
              <w:snapToGrid w:val="0"/>
              <w:jc w:val="both"/>
              <w:rPr>
                <w:rFonts w:ascii="Arial" w:hAnsi="Arial" w:cs="Arial"/>
                <w:sz w:val="22"/>
                <w:szCs w:val="22"/>
                <w:highlight w:val="yellow"/>
              </w:rPr>
            </w:pPr>
            <w:r w:rsidRPr="00AB7A48">
              <w:rPr>
                <w:rFonts w:ascii="Arial" w:hAnsi="Arial" w:cs="Arial"/>
                <w:sz w:val="22"/>
                <w:szCs w:val="22"/>
                <w:highlight w:val="yellow"/>
              </w:rPr>
              <w:t>Firma projedeki risk unsurlarını ve olası aksaklıkları yönetecek önlemleri planlamıştır.</w:t>
            </w:r>
          </w:p>
          <w:p w:rsidR="007B7917" w:rsidRPr="00AB7A48" w:rsidRDefault="007B7917" w:rsidP="00746B46">
            <w:pPr>
              <w:snapToGrid w:val="0"/>
              <w:jc w:val="both"/>
              <w:rPr>
                <w:rFonts w:ascii="Arial" w:hAnsi="Arial" w:cs="Arial"/>
                <w:highlight w:val="yellow"/>
              </w:rPr>
            </w:pPr>
            <w:r w:rsidRPr="00AB7A48">
              <w:rPr>
                <w:rFonts w:ascii="Arial" w:hAnsi="Arial" w:cs="Arial"/>
                <w:sz w:val="22"/>
                <w:szCs w:val="22"/>
              </w:rPr>
              <w:t>Risk ve bu riskleri yönetim için belirlediğimiz önlemlerden bahset.</w:t>
            </w:r>
          </w:p>
        </w:tc>
        <w:tc>
          <w:tcPr>
            <w:tcW w:w="566" w:type="dxa"/>
            <w:tcBorders>
              <w:left w:val="single" w:sz="4" w:space="0" w:color="000000"/>
              <w:bottom w:val="single" w:sz="4" w:space="0" w:color="000000"/>
              <w:right w:val="single" w:sz="4" w:space="0" w:color="000000"/>
            </w:tcBorders>
            <w:vAlign w:val="center"/>
          </w:tcPr>
          <w:p w:rsidR="00BF7E1D" w:rsidRPr="00AB7A48" w:rsidRDefault="00BF7E1D" w:rsidP="00F577B3">
            <w:pPr>
              <w:snapToGrid w:val="0"/>
              <w:jc w:val="center"/>
              <w:rPr>
                <w:rFonts w:ascii="Arial" w:hAnsi="Arial" w:cs="Arial"/>
                <w:b/>
              </w:rPr>
            </w:pPr>
            <w:r w:rsidRPr="00AB7A48">
              <w:rPr>
                <w:rFonts w:ascii="Arial" w:hAnsi="Arial" w:cs="Arial"/>
                <w:sz w:val="22"/>
                <w:szCs w:val="22"/>
              </w:rPr>
              <w:fldChar w:fldCharType="begin">
                <w:ffData>
                  <w:name w:val="Check73"/>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bl>
    <w:p w:rsidR="00A53809" w:rsidRPr="00AB7A48" w:rsidRDefault="00A53809">
      <w:pPr>
        <w:rPr>
          <w:rFonts w:ascii="Arial" w:hAnsi="Arial" w:cs="Arial"/>
          <w:sz w:val="22"/>
          <w:szCs w:val="22"/>
        </w:rPr>
      </w:pPr>
    </w:p>
    <w:p w:rsidR="00A53809" w:rsidRPr="00AB7A48" w:rsidRDefault="00A53809">
      <w:pPr>
        <w:rPr>
          <w:rFonts w:ascii="Arial" w:hAnsi="Arial" w:cs="Arial"/>
          <w:sz w:val="22"/>
          <w:szCs w:val="22"/>
        </w:rPr>
      </w:pPr>
    </w:p>
    <w:p w:rsidR="00A53809" w:rsidRPr="00AB7A48" w:rsidRDefault="00A53809">
      <w:pPr>
        <w:rPr>
          <w:rFonts w:ascii="Arial" w:hAnsi="Arial" w:cs="Arial"/>
          <w:sz w:val="22"/>
          <w:szCs w:val="22"/>
        </w:rPr>
      </w:pPr>
    </w:p>
    <w:tbl>
      <w:tblPr>
        <w:tblW w:w="8911" w:type="dxa"/>
        <w:tblLayout w:type="fixed"/>
        <w:tblLook w:val="0000" w:firstRow="0" w:lastRow="0" w:firstColumn="0" w:lastColumn="0" w:noHBand="0" w:noVBand="0"/>
      </w:tblPr>
      <w:tblGrid>
        <w:gridCol w:w="566"/>
        <w:gridCol w:w="7779"/>
        <w:gridCol w:w="566"/>
      </w:tblGrid>
      <w:tr w:rsidR="00AB7A48" w:rsidRPr="00AB7A48" w:rsidTr="00513B64">
        <w:trPr>
          <w:trHeight w:val="423"/>
        </w:trPr>
        <w:tc>
          <w:tcPr>
            <w:tcW w:w="8911" w:type="dxa"/>
            <w:gridSpan w:val="3"/>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rsidP="00724CF8">
            <w:pPr>
              <w:snapToGrid w:val="0"/>
              <w:rPr>
                <w:rFonts w:ascii="Arial" w:hAnsi="Arial" w:cs="Arial"/>
                <w:b/>
              </w:rPr>
            </w:pPr>
            <w:r w:rsidRPr="00AB7A48">
              <w:rPr>
                <w:rFonts w:ascii="Arial" w:hAnsi="Arial" w:cs="Arial"/>
                <w:b/>
                <w:sz w:val="22"/>
                <w:szCs w:val="22"/>
              </w:rPr>
              <w:t>İYİ</w:t>
            </w:r>
          </w:p>
        </w:tc>
      </w:tr>
      <w:tr w:rsidR="00AB7A48" w:rsidRPr="00AB7A48" w:rsidTr="00513B64">
        <w:trPr>
          <w:trHeight w:val="423"/>
        </w:trPr>
        <w:tc>
          <w:tcPr>
            <w:tcW w:w="566" w:type="dxa"/>
            <w:tcBorders>
              <w:top w:val="single" w:sz="4" w:space="0" w:color="000000"/>
              <w:left w:val="single" w:sz="4" w:space="0" w:color="000000"/>
              <w:bottom w:val="single" w:sz="4" w:space="0" w:color="000000"/>
            </w:tcBorders>
            <w:vAlign w:val="center"/>
          </w:tcPr>
          <w:p w:rsidR="00A53809" w:rsidRPr="00AB7A48" w:rsidRDefault="001554B2" w:rsidP="0024177D">
            <w:pPr>
              <w:snapToGrid w:val="0"/>
              <w:ind w:left="57"/>
              <w:jc w:val="center"/>
              <w:rPr>
                <w:rFonts w:ascii="Arial" w:hAnsi="Arial" w:cs="Arial"/>
                <w:b/>
              </w:rPr>
            </w:pPr>
            <w:r w:rsidRPr="00AB7A48">
              <w:rPr>
                <w:rFonts w:ascii="Arial" w:hAnsi="Arial" w:cs="Arial"/>
                <w:b/>
              </w:rPr>
              <w:t>2</w:t>
            </w:r>
          </w:p>
        </w:tc>
        <w:tc>
          <w:tcPr>
            <w:tcW w:w="7779" w:type="dxa"/>
            <w:tcBorders>
              <w:top w:val="single" w:sz="4" w:space="0" w:color="000000"/>
              <w:left w:val="single" w:sz="4" w:space="0" w:color="000000"/>
              <w:bottom w:val="single" w:sz="4" w:space="0" w:color="000000"/>
            </w:tcBorders>
            <w:vAlign w:val="center"/>
          </w:tcPr>
          <w:p w:rsidR="00A53809" w:rsidRPr="00AB7A48" w:rsidRDefault="00A53809" w:rsidP="00A17ACB">
            <w:pPr>
              <w:snapToGrid w:val="0"/>
              <w:jc w:val="both"/>
              <w:rPr>
                <w:rFonts w:ascii="Arial" w:hAnsi="Arial" w:cs="Arial"/>
                <w:sz w:val="22"/>
                <w:szCs w:val="22"/>
              </w:rPr>
            </w:pPr>
            <w:r w:rsidRPr="00AB7A48">
              <w:rPr>
                <w:rFonts w:ascii="Arial" w:hAnsi="Arial" w:cs="Arial"/>
                <w:sz w:val="22"/>
                <w:szCs w:val="22"/>
                <w:highlight w:val="green"/>
              </w:rPr>
              <w:t>Kuruluşun yeni ürün/süreç geliştirme ve tasarım yeteneği vardır.</w:t>
            </w:r>
          </w:p>
          <w:p w:rsidR="005A31BE" w:rsidRPr="00AB7A48" w:rsidRDefault="005A31BE" w:rsidP="00A17ACB">
            <w:pPr>
              <w:snapToGrid w:val="0"/>
              <w:jc w:val="both"/>
              <w:rPr>
                <w:rFonts w:ascii="Arial" w:hAnsi="Arial" w:cs="Arial"/>
              </w:rPr>
            </w:pPr>
            <w:r w:rsidRPr="00AB7A48">
              <w:rPr>
                <w:rFonts w:ascii="Arial" w:hAnsi="Arial" w:cs="Arial"/>
                <w:sz w:val="22"/>
                <w:szCs w:val="22"/>
              </w:rPr>
              <w:t>Vardır, referanslarımızdan, ar-ge olanaklarımızdan ve yetkin çalışanlarımızdan bahsedelim. Proje kapsamında yeni elemanlar da alınacak, bunlara gerekli takviyeler çok ihtiyaç duyulursa hali hazırdaki çalışanlardan da alınabilecek.</w:t>
            </w:r>
          </w:p>
        </w:tc>
        <w:tc>
          <w:tcPr>
            <w:tcW w:w="566" w:type="dxa"/>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51"/>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rsidTr="00513B64">
        <w:trPr>
          <w:trHeight w:val="423"/>
        </w:trPr>
        <w:tc>
          <w:tcPr>
            <w:tcW w:w="566" w:type="dxa"/>
            <w:tcBorders>
              <w:top w:val="single" w:sz="4" w:space="0" w:color="000000"/>
              <w:left w:val="single" w:sz="4" w:space="0" w:color="000000"/>
              <w:bottom w:val="single" w:sz="4" w:space="0" w:color="000000"/>
            </w:tcBorders>
            <w:vAlign w:val="center"/>
          </w:tcPr>
          <w:p w:rsidR="00A53809" w:rsidRPr="00AB7A48" w:rsidRDefault="001554B2" w:rsidP="0024177D">
            <w:pPr>
              <w:snapToGrid w:val="0"/>
              <w:ind w:left="57"/>
              <w:jc w:val="center"/>
              <w:rPr>
                <w:rFonts w:ascii="Arial" w:hAnsi="Arial" w:cs="Arial"/>
                <w:b/>
              </w:rPr>
            </w:pPr>
            <w:r w:rsidRPr="00AB7A48">
              <w:rPr>
                <w:rFonts w:ascii="Arial" w:hAnsi="Arial" w:cs="Arial"/>
                <w:b/>
              </w:rPr>
              <w:t>2</w:t>
            </w:r>
          </w:p>
        </w:tc>
        <w:tc>
          <w:tcPr>
            <w:tcW w:w="7779" w:type="dxa"/>
            <w:tcBorders>
              <w:top w:val="single" w:sz="4" w:space="0" w:color="000000"/>
              <w:left w:val="single" w:sz="4" w:space="0" w:color="000000"/>
              <w:bottom w:val="single" w:sz="4" w:space="0" w:color="000000"/>
            </w:tcBorders>
            <w:vAlign w:val="center"/>
          </w:tcPr>
          <w:p w:rsidR="00A53809" w:rsidRPr="00AB7A48" w:rsidRDefault="00A53809" w:rsidP="00A17ACB">
            <w:pPr>
              <w:snapToGrid w:val="0"/>
              <w:jc w:val="both"/>
              <w:rPr>
                <w:rFonts w:ascii="Arial" w:hAnsi="Arial" w:cs="Arial"/>
                <w:sz w:val="22"/>
                <w:szCs w:val="22"/>
                <w:highlight w:val="green"/>
              </w:rPr>
            </w:pPr>
            <w:r w:rsidRPr="00AB7A48">
              <w:rPr>
                <w:rFonts w:ascii="Arial" w:hAnsi="Arial" w:cs="Arial"/>
                <w:sz w:val="22"/>
                <w:szCs w:val="22"/>
                <w:highlight w:val="green"/>
              </w:rPr>
              <w:t xml:space="preserve">Proje çalışanlarının uzmanlık ve yetkinlikleri proje ile uyumlu ve yeterlidir. </w:t>
            </w:r>
          </w:p>
          <w:p w:rsidR="005A31BE" w:rsidRPr="00AB7A48" w:rsidRDefault="00A67C11" w:rsidP="00A17ACB">
            <w:pPr>
              <w:snapToGrid w:val="0"/>
              <w:jc w:val="both"/>
              <w:rPr>
                <w:rFonts w:ascii="Arial" w:hAnsi="Arial" w:cs="Arial"/>
                <w:highlight w:val="green"/>
              </w:rPr>
            </w:pPr>
            <w:r w:rsidRPr="00AB7A48">
              <w:rPr>
                <w:rFonts w:ascii="Arial" w:hAnsi="Arial" w:cs="Arial"/>
                <w:sz w:val="22"/>
                <w:szCs w:val="22"/>
              </w:rPr>
              <w:t>Yazılımda kendimizi geliştirmiş devre tasarımından anlayan ve her iki alanda da fazlaca referansları olan EEE personeli var.</w:t>
            </w:r>
          </w:p>
        </w:tc>
        <w:tc>
          <w:tcPr>
            <w:tcW w:w="566" w:type="dxa"/>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51"/>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rsidTr="00513B64">
        <w:trPr>
          <w:trHeight w:val="423"/>
        </w:trPr>
        <w:tc>
          <w:tcPr>
            <w:tcW w:w="566" w:type="dxa"/>
            <w:tcBorders>
              <w:left w:val="single" w:sz="4" w:space="0" w:color="000000"/>
              <w:bottom w:val="single" w:sz="4" w:space="0" w:color="000000"/>
            </w:tcBorders>
            <w:vAlign w:val="center"/>
          </w:tcPr>
          <w:p w:rsidR="00A53809" w:rsidRPr="00AB7A48" w:rsidRDefault="001554B2" w:rsidP="0024177D">
            <w:pPr>
              <w:snapToGrid w:val="0"/>
              <w:ind w:left="57"/>
              <w:jc w:val="center"/>
              <w:rPr>
                <w:rFonts w:ascii="Arial" w:hAnsi="Arial" w:cs="Arial"/>
                <w:b/>
              </w:rPr>
            </w:pPr>
            <w:r w:rsidRPr="00AB7A48">
              <w:rPr>
                <w:rFonts w:ascii="Arial" w:hAnsi="Arial" w:cs="Arial"/>
                <w:b/>
              </w:rPr>
              <w:t>2</w:t>
            </w:r>
          </w:p>
        </w:tc>
        <w:tc>
          <w:tcPr>
            <w:tcW w:w="7779" w:type="dxa"/>
            <w:tcBorders>
              <w:left w:val="single" w:sz="4" w:space="0" w:color="000000"/>
              <w:bottom w:val="single" w:sz="4" w:space="0" w:color="000000"/>
            </w:tcBorders>
            <w:vAlign w:val="center"/>
          </w:tcPr>
          <w:p w:rsidR="00A53809" w:rsidRPr="00AB7A48" w:rsidRDefault="00A53809" w:rsidP="00A17ACB">
            <w:pPr>
              <w:snapToGrid w:val="0"/>
              <w:jc w:val="both"/>
              <w:rPr>
                <w:rFonts w:ascii="Arial" w:hAnsi="Arial" w:cs="Arial"/>
                <w:sz w:val="22"/>
                <w:szCs w:val="22"/>
                <w:highlight w:val="green"/>
              </w:rPr>
            </w:pPr>
            <w:r w:rsidRPr="00AB7A48">
              <w:rPr>
                <w:rFonts w:ascii="Arial" w:hAnsi="Arial" w:cs="Arial"/>
                <w:sz w:val="22"/>
                <w:szCs w:val="22"/>
                <w:highlight w:val="green"/>
              </w:rPr>
              <w:t>Proje yürütücüsünün veya ekibinin proje yürütme/gerçekleştirme tecrübesi vardır.</w:t>
            </w:r>
          </w:p>
          <w:p w:rsidR="00A67C11" w:rsidRPr="00AB7A48" w:rsidRDefault="00A67C11" w:rsidP="00A17ACB">
            <w:pPr>
              <w:snapToGrid w:val="0"/>
              <w:jc w:val="both"/>
              <w:rPr>
                <w:rFonts w:ascii="Arial" w:hAnsi="Arial" w:cs="Arial"/>
                <w:highlight w:val="green"/>
              </w:rPr>
            </w:pPr>
            <w:r w:rsidRPr="00AB7A48">
              <w:rPr>
                <w:rFonts w:ascii="Arial" w:hAnsi="Arial" w:cs="Arial"/>
                <w:sz w:val="22"/>
                <w:szCs w:val="22"/>
              </w:rPr>
              <w:t>Referans projelerden ve iş tecrübelerinden bahset.</w:t>
            </w:r>
          </w:p>
        </w:tc>
        <w:bookmarkStart w:id="17" w:name="Check52"/>
        <w:tc>
          <w:tcPr>
            <w:tcW w:w="566"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52"/>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17"/>
          </w:p>
        </w:tc>
      </w:tr>
      <w:tr w:rsidR="00AB7A48" w:rsidRPr="00AB7A48" w:rsidTr="00513B64">
        <w:trPr>
          <w:trHeight w:val="423"/>
        </w:trPr>
        <w:tc>
          <w:tcPr>
            <w:tcW w:w="566" w:type="dxa"/>
            <w:tcBorders>
              <w:left w:val="single" w:sz="4" w:space="0" w:color="000000"/>
              <w:bottom w:val="single" w:sz="4" w:space="0" w:color="000000"/>
            </w:tcBorders>
            <w:vAlign w:val="center"/>
          </w:tcPr>
          <w:p w:rsidR="00A53809" w:rsidRPr="00AB7A48" w:rsidRDefault="001554B2" w:rsidP="0024177D">
            <w:pPr>
              <w:snapToGrid w:val="0"/>
              <w:ind w:left="57"/>
              <w:jc w:val="center"/>
              <w:rPr>
                <w:rFonts w:ascii="Arial" w:hAnsi="Arial" w:cs="Arial"/>
                <w:b/>
              </w:rPr>
            </w:pPr>
            <w:r w:rsidRPr="00AB7A48">
              <w:rPr>
                <w:rFonts w:ascii="Arial" w:hAnsi="Arial" w:cs="Arial"/>
                <w:b/>
              </w:rPr>
              <w:t>9</w:t>
            </w:r>
          </w:p>
        </w:tc>
        <w:tc>
          <w:tcPr>
            <w:tcW w:w="7779" w:type="dxa"/>
            <w:tcBorders>
              <w:left w:val="single" w:sz="4" w:space="0" w:color="000000"/>
              <w:bottom w:val="single" w:sz="4" w:space="0" w:color="000000"/>
            </w:tcBorders>
            <w:vAlign w:val="center"/>
          </w:tcPr>
          <w:p w:rsidR="00A53809" w:rsidRPr="00AB7A48" w:rsidRDefault="00A53809" w:rsidP="00A17ACB">
            <w:pPr>
              <w:snapToGrid w:val="0"/>
              <w:jc w:val="both"/>
              <w:rPr>
                <w:rFonts w:ascii="Arial" w:hAnsi="Arial" w:cs="Arial"/>
                <w:sz w:val="22"/>
                <w:szCs w:val="22"/>
                <w:highlight w:val="green"/>
              </w:rPr>
            </w:pPr>
            <w:r w:rsidRPr="00AB7A48">
              <w:rPr>
                <w:rFonts w:ascii="Arial" w:hAnsi="Arial" w:cs="Arial"/>
                <w:sz w:val="22"/>
                <w:szCs w:val="22"/>
                <w:highlight w:val="green"/>
              </w:rPr>
              <w:t>Proje planı gerçekçi ve uygulanabilirdir. İş paketleri ve alt iş paketleri bazında iş akış-zaman çizelgesi uygun bir şekilde hazırlanmıştır. İş paketleri arasındaki bağlantılar tanımlanmıştır.</w:t>
            </w:r>
          </w:p>
          <w:p w:rsidR="00A67C11" w:rsidRPr="00AB7A48" w:rsidRDefault="00A67C11" w:rsidP="00A17ACB">
            <w:pPr>
              <w:snapToGrid w:val="0"/>
              <w:jc w:val="both"/>
              <w:rPr>
                <w:rFonts w:ascii="Arial" w:hAnsi="Arial" w:cs="Arial"/>
                <w:highlight w:val="green"/>
              </w:rPr>
            </w:pPr>
            <w:r w:rsidRPr="00AB7A48">
              <w:rPr>
                <w:rFonts w:ascii="Arial" w:hAnsi="Arial" w:cs="Arial"/>
                <w:sz w:val="22"/>
                <w:szCs w:val="22"/>
              </w:rPr>
              <w:t>İş paketlerini oluşturma, tarihleri falan belirleme konusunda hangi sistemin ele alındığından bahset.</w:t>
            </w:r>
          </w:p>
        </w:tc>
        <w:bookmarkStart w:id="18" w:name="Check54"/>
        <w:tc>
          <w:tcPr>
            <w:tcW w:w="566"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54"/>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18"/>
          </w:p>
        </w:tc>
      </w:tr>
      <w:tr w:rsidR="00AB7A48" w:rsidRPr="00AB7A48" w:rsidTr="00513B64">
        <w:trPr>
          <w:trHeight w:val="423"/>
        </w:trPr>
        <w:tc>
          <w:tcPr>
            <w:tcW w:w="566" w:type="dxa"/>
            <w:tcBorders>
              <w:left w:val="single" w:sz="4" w:space="0" w:color="000000"/>
              <w:bottom w:val="single" w:sz="4" w:space="0" w:color="000000"/>
            </w:tcBorders>
            <w:vAlign w:val="center"/>
          </w:tcPr>
          <w:p w:rsidR="00A53809" w:rsidRPr="00AB7A48" w:rsidRDefault="001554B2" w:rsidP="0024177D">
            <w:pPr>
              <w:snapToGrid w:val="0"/>
              <w:ind w:left="57"/>
              <w:jc w:val="center"/>
              <w:rPr>
                <w:rFonts w:ascii="Arial" w:hAnsi="Arial" w:cs="Arial"/>
                <w:b/>
              </w:rPr>
            </w:pPr>
            <w:r w:rsidRPr="00AB7A48">
              <w:rPr>
                <w:rFonts w:ascii="Arial" w:hAnsi="Arial" w:cs="Arial"/>
                <w:b/>
              </w:rPr>
              <w:t>13</w:t>
            </w:r>
          </w:p>
        </w:tc>
        <w:tc>
          <w:tcPr>
            <w:tcW w:w="7779" w:type="dxa"/>
            <w:tcBorders>
              <w:left w:val="single" w:sz="4" w:space="0" w:color="000000"/>
              <w:bottom w:val="single" w:sz="4" w:space="0" w:color="000000"/>
            </w:tcBorders>
            <w:vAlign w:val="center"/>
          </w:tcPr>
          <w:p w:rsidR="00A53809" w:rsidRPr="00AB7A48" w:rsidRDefault="00A53809" w:rsidP="00A17ACB">
            <w:pPr>
              <w:tabs>
                <w:tab w:val="left" w:pos="1080"/>
              </w:tabs>
              <w:snapToGrid w:val="0"/>
              <w:jc w:val="both"/>
              <w:rPr>
                <w:rFonts w:ascii="Arial" w:hAnsi="Arial" w:cs="Arial"/>
                <w:sz w:val="22"/>
                <w:szCs w:val="22"/>
                <w:highlight w:val="green"/>
              </w:rPr>
            </w:pPr>
            <w:r w:rsidRPr="00AB7A48">
              <w:rPr>
                <w:rFonts w:ascii="Arial" w:hAnsi="Arial" w:cs="Arial"/>
                <w:sz w:val="22"/>
                <w:szCs w:val="22"/>
                <w:highlight w:val="green"/>
              </w:rPr>
              <w:t>Proje gider kalemleri nicelik ve nitelik olarak yapılacak işle uyumludur.</w:t>
            </w:r>
          </w:p>
          <w:p w:rsidR="00A67C11" w:rsidRPr="00AB7A48" w:rsidRDefault="00A67C11" w:rsidP="00A17ACB">
            <w:pPr>
              <w:tabs>
                <w:tab w:val="left" w:pos="1080"/>
              </w:tabs>
              <w:snapToGrid w:val="0"/>
              <w:jc w:val="both"/>
              <w:rPr>
                <w:rFonts w:ascii="Arial" w:hAnsi="Arial" w:cs="Arial"/>
                <w:highlight w:val="green"/>
              </w:rPr>
            </w:pPr>
            <w:r w:rsidRPr="00AB7A48">
              <w:rPr>
                <w:rFonts w:ascii="Arial" w:hAnsi="Arial" w:cs="Arial"/>
                <w:sz w:val="22"/>
                <w:szCs w:val="22"/>
              </w:rPr>
              <w:t>Gereksiz herhangi bir şey almadık, hatta bazılarını da kendi öz sermayemizden karşılayacağız.</w:t>
            </w:r>
          </w:p>
        </w:tc>
        <w:bookmarkStart w:id="19" w:name="Check55"/>
        <w:tc>
          <w:tcPr>
            <w:tcW w:w="566"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55"/>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19"/>
          </w:p>
        </w:tc>
      </w:tr>
      <w:tr w:rsidR="00AB7A48" w:rsidRPr="00AB7A48" w:rsidTr="00513B64">
        <w:trPr>
          <w:trHeight w:val="423"/>
        </w:trPr>
        <w:tc>
          <w:tcPr>
            <w:tcW w:w="566" w:type="dxa"/>
            <w:tcBorders>
              <w:left w:val="single" w:sz="4" w:space="0" w:color="000000"/>
              <w:bottom w:val="single" w:sz="4" w:space="0" w:color="000000"/>
            </w:tcBorders>
            <w:vAlign w:val="center"/>
          </w:tcPr>
          <w:p w:rsidR="00A53809" w:rsidRPr="00AB7A48" w:rsidRDefault="001554B2" w:rsidP="0024177D">
            <w:pPr>
              <w:snapToGrid w:val="0"/>
              <w:ind w:left="57"/>
              <w:jc w:val="center"/>
              <w:rPr>
                <w:rFonts w:ascii="Arial" w:hAnsi="Arial" w:cs="Arial"/>
                <w:b/>
              </w:rPr>
            </w:pPr>
            <w:r w:rsidRPr="00AB7A48">
              <w:rPr>
                <w:rFonts w:ascii="Arial" w:hAnsi="Arial" w:cs="Arial"/>
                <w:b/>
              </w:rPr>
              <w:t>9</w:t>
            </w:r>
          </w:p>
        </w:tc>
        <w:tc>
          <w:tcPr>
            <w:tcW w:w="7779" w:type="dxa"/>
            <w:tcBorders>
              <w:left w:val="single" w:sz="4" w:space="0" w:color="000000"/>
              <w:bottom w:val="single" w:sz="4" w:space="0" w:color="000000"/>
            </w:tcBorders>
            <w:vAlign w:val="center"/>
          </w:tcPr>
          <w:p w:rsidR="00A53809" w:rsidRPr="00AB7A48" w:rsidRDefault="00A53809" w:rsidP="00A17ACB">
            <w:pPr>
              <w:snapToGrid w:val="0"/>
              <w:jc w:val="both"/>
              <w:rPr>
                <w:rFonts w:ascii="Arial" w:hAnsi="Arial" w:cs="Arial"/>
                <w:sz w:val="22"/>
                <w:szCs w:val="22"/>
                <w:highlight w:val="green"/>
              </w:rPr>
            </w:pPr>
            <w:r w:rsidRPr="00AB7A48">
              <w:rPr>
                <w:rFonts w:ascii="Arial" w:hAnsi="Arial" w:cs="Arial"/>
                <w:sz w:val="22"/>
                <w:szCs w:val="22"/>
                <w:highlight w:val="green"/>
              </w:rPr>
              <w:t>Proje süresi proje kapsamına göre çok iyi ayarlanmıştır.</w:t>
            </w:r>
          </w:p>
          <w:p w:rsidR="00A67C11" w:rsidRPr="00AB7A48" w:rsidRDefault="00A67C11" w:rsidP="00A17ACB">
            <w:pPr>
              <w:snapToGrid w:val="0"/>
              <w:jc w:val="both"/>
              <w:rPr>
                <w:rFonts w:ascii="Arial" w:hAnsi="Arial" w:cs="Arial"/>
                <w:highlight w:val="green"/>
              </w:rPr>
            </w:pPr>
            <w:r w:rsidRPr="00AB7A48">
              <w:rPr>
                <w:rFonts w:ascii="Arial" w:hAnsi="Arial" w:cs="Arial"/>
                <w:sz w:val="22"/>
                <w:szCs w:val="22"/>
              </w:rPr>
              <w:t>Bu argümanı savunacak veriler sunmalısın.</w:t>
            </w:r>
          </w:p>
        </w:tc>
        <w:bookmarkStart w:id="20" w:name="Check56"/>
        <w:tc>
          <w:tcPr>
            <w:tcW w:w="566"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56"/>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20"/>
          </w:p>
        </w:tc>
      </w:tr>
      <w:tr w:rsidR="00AB7A48" w:rsidRPr="00AB7A48" w:rsidTr="00513B64">
        <w:trPr>
          <w:trHeight w:val="423"/>
        </w:trPr>
        <w:tc>
          <w:tcPr>
            <w:tcW w:w="566" w:type="dxa"/>
            <w:tcBorders>
              <w:left w:val="single" w:sz="4" w:space="0" w:color="000000"/>
              <w:bottom w:val="single" w:sz="4" w:space="0" w:color="000000"/>
            </w:tcBorders>
            <w:vAlign w:val="center"/>
          </w:tcPr>
          <w:p w:rsidR="00A53809" w:rsidRPr="00AB7A48" w:rsidRDefault="001554B2" w:rsidP="0024177D">
            <w:pPr>
              <w:tabs>
                <w:tab w:val="left" w:pos="1080"/>
              </w:tabs>
              <w:snapToGrid w:val="0"/>
              <w:ind w:left="57"/>
              <w:jc w:val="center"/>
              <w:rPr>
                <w:rFonts w:ascii="Arial" w:hAnsi="Arial" w:cs="Arial"/>
                <w:b/>
              </w:rPr>
            </w:pPr>
            <w:r w:rsidRPr="00AB7A48">
              <w:rPr>
                <w:rFonts w:ascii="Arial" w:hAnsi="Arial" w:cs="Arial"/>
                <w:b/>
              </w:rPr>
              <w:t>9</w:t>
            </w:r>
          </w:p>
        </w:tc>
        <w:tc>
          <w:tcPr>
            <w:tcW w:w="7779" w:type="dxa"/>
            <w:tcBorders>
              <w:left w:val="single" w:sz="4" w:space="0" w:color="000000"/>
              <w:bottom w:val="single" w:sz="4" w:space="0" w:color="000000"/>
            </w:tcBorders>
            <w:vAlign w:val="center"/>
          </w:tcPr>
          <w:p w:rsidR="00A53809" w:rsidRPr="00AB7A48" w:rsidRDefault="00A53809" w:rsidP="00BF4572">
            <w:pPr>
              <w:snapToGrid w:val="0"/>
              <w:jc w:val="both"/>
              <w:rPr>
                <w:rFonts w:ascii="Arial" w:hAnsi="Arial" w:cs="Arial"/>
                <w:sz w:val="22"/>
                <w:szCs w:val="22"/>
                <w:highlight w:val="green"/>
              </w:rPr>
            </w:pPr>
            <w:r w:rsidRPr="00AB7A48">
              <w:rPr>
                <w:rFonts w:ascii="Arial" w:hAnsi="Arial" w:cs="Arial"/>
                <w:sz w:val="22"/>
                <w:szCs w:val="22"/>
                <w:highlight w:val="green"/>
              </w:rPr>
              <w:t>Proje çalışanlarının iş paketlerindeki görevleri belirlidir, adam/ay oranları ve toplam adam-ay değeri gerçekçidir.</w:t>
            </w:r>
          </w:p>
          <w:p w:rsidR="00A67C11" w:rsidRPr="00AB7A48" w:rsidRDefault="00A67C11" w:rsidP="00BF4572">
            <w:pPr>
              <w:snapToGrid w:val="0"/>
              <w:jc w:val="both"/>
              <w:rPr>
                <w:rFonts w:ascii="Arial" w:hAnsi="Arial" w:cs="Arial"/>
                <w:highlight w:val="green"/>
              </w:rPr>
            </w:pPr>
            <w:r w:rsidRPr="00AB7A48">
              <w:rPr>
                <w:rFonts w:ascii="Arial" w:hAnsi="Arial" w:cs="Arial"/>
                <w:sz w:val="22"/>
                <w:szCs w:val="22"/>
              </w:rPr>
              <w:t>Çok net ve sistemli bir şekilde dağıtıldı, iş paketinden detaylıca bahset.</w:t>
            </w:r>
          </w:p>
        </w:tc>
        <w:bookmarkStart w:id="21" w:name="Check58"/>
        <w:tc>
          <w:tcPr>
            <w:tcW w:w="566"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58"/>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21"/>
          </w:p>
        </w:tc>
      </w:tr>
      <w:tr w:rsidR="00AB7A48" w:rsidRPr="00AB7A48" w:rsidTr="00513B64">
        <w:trPr>
          <w:trHeight w:val="423"/>
        </w:trPr>
        <w:tc>
          <w:tcPr>
            <w:tcW w:w="566" w:type="dxa"/>
            <w:tcBorders>
              <w:top w:val="single" w:sz="4" w:space="0" w:color="000000"/>
              <w:left w:val="single" w:sz="4" w:space="0" w:color="000000"/>
              <w:bottom w:val="single" w:sz="4" w:space="0" w:color="000000"/>
            </w:tcBorders>
            <w:vAlign w:val="center"/>
          </w:tcPr>
          <w:p w:rsidR="00A53809" w:rsidRPr="00AB7A48" w:rsidRDefault="001554B2" w:rsidP="00A17ACB">
            <w:pPr>
              <w:snapToGrid w:val="0"/>
              <w:ind w:left="57"/>
              <w:jc w:val="center"/>
              <w:rPr>
                <w:rFonts w:ascii="Arial" w:hAnsi="Arial" w:cs="Arial"/>
                <w:b/>
              </w:rPr>
            </w:pPr>
            <w:r w:rsidRPr="00AB7A48">
              <w:rPr>
                <w:rFonts w:ascii="Arial" w:hAnsi="Arial" w:cs="Arial"/>
                <w:b/>
              </w:rPr>
              <w:lastRenderedPageBreak/>
              <w:t>7</w:t>
            </w:r>
            <w:r w:rsidRPr="00AB7A48">
              <w:rPr>
                <w:rFonts w:ascii="Arial" w:hAnsi="Arial" w:cs="Arial"/>
                <w:b/>
              </w:rPr>
              <w:br/>
              <w:t>8</w:t>
            </w:r>
          </w:p>
        </w:tc>
        <w:tc>
          <w:tcPr>
            <w:tcW w:w="7779" w:type="dxa"/>
            <w:tcBorders>
              <w:top w:val="single" w:sz="4" w:space="0" w:color="000000"/>
              <w:left w:val="single" w:sz="4" w:space="0" w:color="000000"/>
              <w:bottom w:val="single" w:sz="4" w:space="0" w:color="000000"/>
            </w:tcBorders>
            <w:vAlign w:val="center"/>
          </w:tcPr>
          <w:p w:rsidR="00A53809" w:rsidRPr="00AB7A48" w:rsidRDefault="008E6721" w:rsidP="00A17ACB">
            <w:pPr>
              <w:snapToGrid w:val="0"/>
              <w:jc w:val="both"/>
              <w:rPr>
                <w:rFonts w:ascii="Arial" w:hAnsi="Arial" w:cs="Arial"/>
                <w:sz w:val="22"/>
                <w:szCs w:val="22"/>
              </w:rPr>
            </w:pPr>
            <w:r w:rsidRPr="00AB7A48">
              <w:rPr>
                <w:rFonts w:ascii="Arial" w:hAnsi="Arial" w:cs="Arial"/>
                <w:sz w:val="22"/>
                <w:szCs w:val="22"/>
                <w:highlight w:val="green"/>
              </w:rPr>
              <w:t>Kuruluşta projenin gerektirdiği bilgi birikimi olmakla birlikte yetersiz kalınan konular için danışmanlık veya hizmet alımları gerçekçi ve somut olarak planlanmıştır.</w:t>
            </w:r>
          </w:p>
          <w:p w:rsidR="00A67C11" w:rsidRPr="00AB7A48" w:rsidRDefault="00A67C11" w:rsidP="00A17ACB">
            <w:pPr>
              <w:snapToGrid w:val="0"/>
              <w:jc w:val="both"/>
              <w:rPr>
                <w:rFonts w:ascii="Arial" w:hAnsi="Arial" w:cs="Arial"/>
                <w:sz w:val="22"/>
                <w:szCs w:val="22"/>
              </w:rPr>
            </w:pPr>
            <w:r w:rsidRPr="00AB7A48">
              <w:rPr>
                <w:rFonts w:ascii="Arial" w:hAnsi="Arial" w:cs="Arial"/>
                <w:sz w:val="22"/>
                <w:szCs w:val="22"/>
              </w:rPr>
              <w:t>Ön sözleşme gerçekleştirildi, panel üretimi için malzeme seçimi ve üretim olarak herhangi bir fikrimiz yoktur. Bu aşamada danışmanlık hizmet alımı gerçekleştirilerek tasarım ortaklaşa bir biçimde gereksinimler ışığında gerçekleştirilecektir. Burada edinilen bilgiler de kurumsal hafızaya dönüştürülecek ve</w:t>
            </w:r>
            <w:r w:rsidR="00051197" w:rsidRPr="00AB7A48">
              <w:rPr>
                <w:rFonts w:ascii="Arial" w:hAnsi="Arial" w:cs="Arial"/>
                <w:sz w:val="22"/>
                <w:szCs w:val="22"/>
              </w:rPr>
              <w:t xml:space="preserve"> </w:t>
            </w:r>
            <w:r w:rsidRPr="00AB7A48">
              <w:rPr>
                <w:rFonts w:ascii="Arial" w:hAnsi="Arial" w:cs="Arial"/>
                <w:sz w:val="22"/>
                <w:szCs w:val="22"/>
              </w:rPr>
              <w:t>bilgi-tecrübelerin kalıcı olması sağlanacaktır.</w:t>
            </w:r>
          </w:p>
        </w:tc>
        <w:bookmarkStart w:id="22" w:name="Check51"/>
        <w:tc>
          <w:tcPr>
            <w:tcW w:w="566" w:type="dxa"/>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rsidP="00A17ACB">
            <w:pPr>
              <w:snapToGrid w:val="0"/>
              <w:jc w:val="center"/>
              <w:rPr>
                <w:rFonts w:ascii="Arial" w:hAnsi="Arial" w:cs="Arial"/>
                <w:b/>
              </w:rPr>
            </w:pPr>
            <w:r w:rsidRPr="00AB7A48">
              <w:rPr>
                <w:rFonts w:ascii="Arial" w:hAnsi="Arial" w:cs="Arial"/>
                <w:sz w:val="22"/>
                <w:szCs w:val="22"/>
              </w:rPr>
              <w:fldChar w:fldCharType="begin">
                <w:ffData>
                  <w:name w:val="Check51"/>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22"/>
          </w:p>
        </w:tc>
      </w:tr>
      <w:tr w:rsidR="00AB7A48" w:rsidRPr="00AB7A48" w:rsidTr="00513B64">
        <w:trPr>
          <w:trHeight w:val="423"/>
        </w:trPr>
        <w:tc>
          <w:tcPr>
            <w:tcW w:w="566" w:type="dxa"/>
            <w:tcBorders>
              <w:left w:val="single" w:sz="4" w:space="0" w:color="000000"/>
              <w:bottom w:val="single" w:sz="4" w:space="0" w:color="000000"/>
            </w:tcBorders>
            <w:vAlign w:val="center"/>
          </w:tcPr>
          <w:p w:rsidR="00BF7E1D" w:rsidRPr="00AB7A48" w:rsidRDefault="001554B2" w:rsidP="00F577B3">
            <w:pPr>
              <w:snapToGrid w:val="0"/>
              <w:jc w:val="center"/>
              <w:rPr>
                <w:rFonts w:ascii="Arial" w:hAnsi="Arial" w:cs="Arial"/>
                <w:b/>
              </w:rPr>
            </w:pPr>
            <w:r w:rsidRPr="00AB7A48">
              <w:rPr>
                <w:rFonts w:ascii="Arial" w:hAnsi="Arial" w:cs="Arial"/>
                <w:b/>
              </w:rPr>
              <w:t>2</w:t>
            </w:r>
            <w:r w:rsidRPr="00AB7A48">
              <w:rPr>
                <w:rFonts w:ascii="Arial" w:hAnsi="Arial" w:cs="Arial"/>
                <w:b/>
              </w:rPr>
              <w:br/>
              <w:t>7</w:t>
            </w:r>
            <w:r w:rsidRPr="00AB7A48">
              <w:rPr>
                <w:rFonts w:ascii="Arial" w:hAnsi="Arial" w:cs="Arial"/>
                <w:b/>
              </w:rPr>
              <w:br/>
              <w:t>10</w:t>
            </w:r>
          </w:p>
        </w:tc>
        <w:tc>
          <w:tcPr>
            <w:tcW w:w="7779" w:type="dxa"/>
            <w:tcBorders>
              <w:left w:val="single" w:sz="4" w:space="0" w:color="000000"/>
              <w:bottom w:val="single" w:sz="4" w:space="0" w:color="000000"/>
            </w:tcBorders>
            <w:vAlign w:val="center"/>
          </w:tcPr>
          <w:p w:rsidR="00BF7E1D" w:rsidRPr="00AB7A48" w:rsidRDefault="00BF7E1D" w:rsidP="00B13709">
            <w:pPr>
              <w:snapToGrid w:val="0"/>
              <w:jc w:val="both"/>
              <w:rPr>
                <w:rFonts w:ascii="Arial" w:hAnsi="Arial" w:cs="Arial"/>
                <w:sz w:val="22"/>
                <w:szCs w:val="22"/>
                <w:highlight w:val="green"/>
              </w:rPr>
            </w:pPr>
            <w:r w:rsidRPr="00AB7A48">
              <w:rPr>
                <w:rFonts w:ascii="Arial" w:hAnsi="Arial" w:cs="Arial"/>
                <w:sz w:val="22"/>
                <w:szCs w:val="22"/>
                <w:highlight w:val="green"/>
              </w:rPr>
              <w:t>Kuruluşun, kalite güvence sistemi ve dokümantasyon sistematiği vardır.</w:t>
            </w:r>
          </w:p>
          <w:p w:rsidR="00DD4E68" w:rsidRPr="00AB7A48" w:rsidRDefault="00DD4E68" w:rsidP="00B13709">
            <w:pPr>
              <w:snapToGrid w:val="0"/>
              <w:jc w:val="both"/>
              <w:rPr>
                <w:rFonts w:ascii="Arial" w:hAnsi="Arial" w:cs="Arial"/>
                <w:highlight w:val="green"/>
              </w:rPr>
            </w:pPr>
            <w:r w:rsidRPr="00AB7A48">
              <w:rPr>
                <w:rFonts w:ascii="Arial" w:hAnsi="Arial" w:cs="Arial"/>
                <w:sz w:val="22"/>
                <w:szCs w:val="22"/>
              </w:rPr>
              <w:t>ISO 9001 belgemiz ve Kalite El Kitabımız var. Diğer gerekli belgeler için de sırayla başvurularımızı gerçekleştircez.</w:t>
            </w:r>
          </w:p>
        </w:tc>
        <w:tc>
          <w:tcPr>
            <w:tcW w:w="566" w:type="dxa"/>
            <w:tcBorders>
              <w:left w:val="single" w:sz="4" w:space="0" w:color="000000"/>
              <w:bottom w:val="single" w:sz="4" w:space="0" w:color="000000"/>
              <w:right w:val="single" w:sz="4" w:space="0" w:color="000000"/>
            </w:tcBorders>
            <w:vAlign w:val="center"/>
          </w:tcPr>
          <w:p w:rsidR="00BF7E1D" w:rsidRPr="00AB7A48" w:rsidRDefault="00BF7E1D" w:rsidP="00F577B3">
            <w:pPr>
              <w:snapToGrid w:val="0"/>
              <w:jc w:val="center"/>
              <w:rPr>
                <w:rFonts w:ascii="Arial" w:hAnsi="Arial" w:cs="Arial"/>
                <w:b/>
              </w:rPr>
            </w:pPr>
            <w:r w:rsidRPr="00AB7A48">
              <w:rPr>
                <w:rFonts w:ascii="Arial" w:hAnsi="Arial" w:cs="Arial"/>
                <w:sz w:val="22"/>
                <w:szCs w:val="22"/>
              </w:rPr>
              <w:fldChar w:fldCharType="begin">
                <w:ffData>
                  <w:name w:val=""/>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bl>
    <w:p w:rsidR="00A53809" w:rsidRPr="00AB7A48" w:rsidRDefault="00A53809">
      <w:pPr>
        <w:rPr>
          <w:rFonts w:ascii="Arial" w:hAnsi="Arial" w:cs="Arial"/>
          <w:b/>
          <w:sz w:val="22"/>
          <w:szCs w:val="22"/>
        </w:rPr>
      </w:pPr>
    </w:p>
    <w:p w:rsidR="00A53809" w:rsidRPr="00AB7A48" w:rsidRDefault="00A53809">
      <w:pPr>
        <w:rPr>
          <w:rFonts w:ascii="Arial" w:hAnsi="Arial" w:cs="Arial"/>
          <w:b/>
          <w:sz w:val="22"/>
          <w:szCs w:val="22"/>
        </w:rPr>
      </w:pPr>
    </w:p>
    <w:p w:rsidR="00AF5182" w:rsidRPr="00AB7A48" w:rsidRDefault="00AF5182">
      <w:pPr>
        <w:rPr>
          <w:rFonts w:ascii="Arial" w:hAnsi="Arial" w:cs="Arial"/>
          <w:b/>
          <w:sz w:val="22"/>
          <w:szCs w:val="22"/>
        </w:rPr>
      </w:pPr>
    </w:p>
    <w:p w:rsidR="00AF5182" w:rsidRPr="00AB7A48" w:rsidRDefault="00AF5182">
      <w:pPr>
        <w:rPr>
          <w:rFonts w:ascii="Arial" w:hAnsi="Arial" w:cs="Arial"/>
          <w:b/>
          <w:sz w:val="22"/>
          <w:szCs w:val="22"/>
        </w:rPr>
      </w:pPr>
    </w:p>
    <w:tbl>
      <w:tblPr>
        <w:tblW w:w="8930" w:type="dxa"/>
        <w:tblLayout w:type="fixed"/>
        <w:tblLook w:val="0000" w:firstRow="0" w:lastRow="0" w:firstColumn="0" w:lastColumn="0" w:noHBand="0" w:noVBand="0"/>
      </w:tblPr>
      <w:tblGrid>
        <w:gridCol w:w="567"/>
        <w:gridCol w:w="7796"/>
        <w:gridCol w:w="567"/>
      </w:tblGrid>
      <w:tr w:rsidR="00AB7A48" w:rsidRPr="00AB7A48">
        <w:trPr>
          <w:trHeight w:val="454"/>
        </w:trPr>
        <w:tc>
          <w:tcPr>
            <w:tcW w:w="8930" w:type="dxa"/>
            <w:gridSpan w:val="3"/>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rsidP="00E6325D">
            <w:pPr>
              <w:snapToGrid w:val="0"/>
              <w:rPr>
                <w:rFonts w:ascii="Arial" w:hAnsi="Arial" w:cs="Arial"/>
                <w:b/>
              </w:rPr>
            </w:pPr>
            <w:r w:rsidRPr="00AB7A48">
              <w:rPr>
                <w:rFonts w:ascii="Arial" w:hAnsi="Arial" w:cs="Arial"/>
                <w:b/>
                <w:sz w:val="22"/>
                <w:szCs w:val="22"/>
              </w:rPr>
              <w:t>İYİ DEĞİL/YETERSİZ</w:t>
            </w:r>
          </w:p>
        </w:tc>
      </w:tr>
      <w:tr w:rsidR="00AB7A48" w:rsidRPr="00AB7A48">
        <w:trPr>
          <w:trHeight w:val="454"/>
        </w:trPr>
        <w:tc>
          <w:tcPr>
            <w:tcW w:w="567" w:type="dxa"/>
            <w:tcBorders>
              <w:left w:val="single" w:sz="4" w:space="0" w:color="000000"/>
              <w:bottom w:val="single" w:sz="4" w:space="0" w:color="000000"/>
            </w:tcBorders>
            <w:vAlign w:val="center"/>
          </w:tcPr>
          <w:p w:rsidR="00BF7E1D" w:rsidRPr="00AB7A48" w:rsidRDefault="001554B2">
            <w:pPr>
              <w:snapToGrid w:val="0"/>
              <w:jc w:val="center"/>
              <w:rPr>
                <w:rFonts w:ascii="Arial" w:hAnsi="Arial" w:cs="Arial"/>
                <w:b/>
              </w:rPr>
            </w:pPr>
            <w:r w:rsidRPr="00AB7A48">
              <w:rPr>
                <w:rFonts w:ascii="Arial" w:hAnsi="Arial" w:cs="Arial"/>
                <w:b/>
              </w:rPr>
              <w:t>9</w:t>
            </w:r>
          </w:p>
        </w:tc>
        <w:tc>
          <w:tcPr>
            <w:tcW w:w="7796" w:type="dxa"/>
            <w:tcBorders>
              <w:left w:val="single" w:sz="4" w:space="0" w:color="000000"/>
              <w:bottom w:val="single" w:sz="4" w:space="0" w:color="000000"/>
            </w:tcBorders>
            <w:vAlign w:val="center"/>
          </w:tcPr>
          <w:p w:rsidR="00BF7E1D" w:rsidRPr="00AB7A48" w:rsidRDefault="0095266B" w:rsidP="00DF14CF">
            <w:pPr>
              <w:snapToGrid w:val="0"/>
              <w:jc w:val="both"/>
              <w:rPr>
                <w:rFonts w:ascii="Arial" w:hAnsi="Arial" w:cs="Arial"/>
                <w:sz w:val="22"/>
                <w:szCs w:val="22"/>
                <w:highlight w:val="red"/>
              </w:rPr>
            </w:pPr>
            <w:r w:rsidRPr="00AB7A48">
              <w:rPr>
                <w:rFonts w:ascii="Arial" w:hAnsi="Arial" w:cs="Arial"/>
                <w:sz w:val="22"/>
                <w:szCs w:val="22"/>
                <w:highlight w:val="red"/>
              </w:rPr>
              <w:t>Projenin izlenebilirliği açısından ara çıktıları ve başarı kriterleri tanımlanmamıştır.</w:t>
            </w:r>
          </w:p>
          <w:p w:rsidR="00DD4E68" w:rsidRPr="00AB7A48" w:rsidRDefault="00DD4E68" w:rsidP="00DF14CF">
            <w:pPr>
              <w:snapToGrid w:val="0"/>
              <w:jc w:val="both"/>
              <w:rPr>
                <w:rFonts w:ascii="Arial" w:hAnsi="Arial" w:cs="Arial"/>
                <w:highlight w:val="red"/>
              </w:rPr>
            </w:pPr>
            <w:r w:rsidRPr="00AB7A48">
              <w:rPr>
                <w:rFonts w:ascii="Arial" w:hAnsi="Arial" w:cs="Arial"/>
                <w:sz w:val="22"/>
                <w:szCs w:val="22"/>
              </w:rPr>
              <w:t>Başarı kriterini gerekçeleri ile anlat.</w:t>
            </w:r>
          </w:p>
        </w:tc>
        <w:tc>
          <w:tcPr>
            <w:tcW w:w="567" w:type="dxa"/>
            <w:tcBorders>
              <w:left w:val="single" w:sz="4" w:space="0" w:color="000000"/>
              <w:bottom w:val="single" w:sz="4" w:space="0" w:color="000000"/>
              <w:right w:val="single" w:sz="4" w:space="0" w:color="000000"/>
            </w:tcBorders>
            <w:vAlign w:val="center"/>
          </w:tcPr>
          <w:p w:rsidR="00BF7E1D" w:rsidRPr="00AB7A48" w:rsidRDefault="00BF7E1D">
            <w:pPr>
              <w:snapToGrid w:val="0"/>
              <w:jc w:val="center"/>
              <w:rPr>
                <w:rFonts w:ascii="Arial" w:hAnsi="Arial" w:cs="Arial"/>
                <w:b/>
              </w:rPr>
            </w:pPr>
            <w:r w:rsidRPr="00AB7A48">
              <w:rPr>
                <w:rFonts w:ascii="Arial" w:hAnsi="Arial" w:cs="Arial"/>
                <w:sz w:val="22"/>
                <w:szCs w:val="22"/>
              </w:rPr>
              <w:fldChar w:fldCharType="begin">
                <w:ffData>
                  <w:name w:val=""/>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bl>
    <w:p w:rsidR="00A53809" w:rsidRPr="00AB7A48" w:rsidRDefault="00A53809" w:rsidP="000402CA">
      <w:pPr>
        <w:numPr>
          <w:ilvl w:val="1"/>
          <w:numId w:val="21"/>
        </w:numPr>
        <w:tabs>
          <w:tab w:val="clear" w:pos="1440"/>
          <w:tab w:val="num" w:pos="284"/>
        </w:tabs>
        <w:ind w:left="284"/>
        <w:rPr>
          <w:rFonts w:ascii="Arial" w:hAnsi="Arial" w:cs="Arial"/>
          <w:b/>
          <w:sz w:val="22"/>
          <w:szCs w:val="22"/>
        </w:rPr>
      </w:pPr>
      <w:r w:rsidRPr="00AB7A48">
        <w:rPr>
          <w:rFonts w:ascii="Arial" w:hAnsi="Arial" w:cs="Arial"/>
          <w:b/>
          <w:sz w:val="22"/>
          <w:szCs w:val="22"/>
        </w:rPr>
        <w:t>PROJE ÇIKTILARININ EKONOMİK YARARA VE ULUSAL KAZANIMA DÖNÜŞEBİLİRLİĞİ (III. BOYUT)</w:t>
      </w:r>
    </w:p>
    <w:p w:rsidR="00A53809" w:rsidRPr="00AB7A48" w:rsidRDefault="00A53809">
      <w:pPr>
        <w:tabs>
          <w:tab w:val="left" w:pos="2880"/>
        </w:tabs>
        <w:rPr>
          <w:rFonts w:ascii="Arial" w:hAnsi="Arial" w:cs="Arial"/>
          <w:b/>
          <w:caps/>
          <w:sz w:val="22"/>
          <w:szCs w:val="22"/>
        </w:rPr>
      </w:pPr>
    </w:p>
    <w:tbl>
      <w:tblPr>
        <w:tblW w:w="8930" w:type="dxa"/>
        <w:tblLayout w:type="fixed"/>
        <w:tblLook w:val="0000" w:firstRow="0" w:lastRow="0" w:firstColumn="0" w:lastColumn="0" w:noHBand="0" w:noVBand="0"/>
      </w:tblPr>
      <w:tblGrid>
        <w:gridCol w:w="567"/>
        <w:gridCol w:w="7796"/>
        <w:gridCol w:w="567"/>
      </w:tblGrid>
      <w:tr w:rsidR="00AB7A48" w:rsidRPr="00AB7A48">
        <w:trPr>
          <w:trHeight w:val="454"/>
        </w:trPr>
        <w:tc>
          <w:tcPr>
            <w:tcW w:w="8930" w:type="dxa"/>
            <w:gridSpan w:val="3"/>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rsidP="00E92DD7">
            <w:pPr>
              <w:snapToGrid w:val="0"/>
              <w:rPr>
                <w:rFonts w:ascii="Arial" w:hAnsi="Arial" w:cs="Arial"/>
                <w:b/>
              </w:rPr>
            </w:pPr>
            <w:r w:rsidRPr="00AB7A48">
              <w:rPr>
                <w:rFonts w:ascii="Arial" w:hAnsi="Arial" w:cs="Arial"/>
                <w:b/>
                <w:caps/>
                <w:sz w:val="22"/>
                <w:szCs w:val="22"/>
              </w:rPr>
              <w:t>Çok iyi</w:t>
            </w:r>
          </w:p>
        </w:tc>
      </w:tr>
      <w:tr w:rsidR="00AB7A48" w:rsidRPr="00AB7A48">
        <w:trPr>
          <w:trHeight w:val="454"/>
        </w:trPr>
        <w:tc>
          <w:tcPr>
            <w:tcW w:w="567" w:type="dxa"/>
            <w:tcBorders>
              <w:top w:val="single" w:sz="4" w:space="0" w:color="000000"/>
              <w:left w:val="single" w:sz="4" w:space="0" w:color="000000"/>
              <w:bottom w:val="single" w:sz="4" w:space="0" w:color="000000"/>
            </w:tcBorders>
            <w:vAlign w:val="center"/>
          </w:tcPr>
          <w:p w:rsidR="00A53809" w:rsidRPr="00AB7A48" w:rsidRDefault="00244FBC" w:rsidP="001554B2">
            <w:pPr>
              <w:snapToGrid w:val="0"/>
              <w:jc w:val="center"/>
              <w:rPr>
                <w:rFonts w:ascii="Arial" w:hAnsi="Arial" w:cs="Arial"/>
                <w:b/>
              </w:rPr>
            </w:pPr>
            <w:r w:rsidRPr="00AB7A48">
              <w:rPr>
                <w:rFonts w:ascii="Arial" w:hAnsi="Arial" w:cs="Arial"/>
                <w:b/>
              </w:rPr>
              <w:t>5</w:t>
            </w:r>
            <w:r w:rsidRPr="00AB7A48">
              <w:rPr>
                <w:rFonts w:ascii="Arial" w:hAnsi="Arial" w:cs="Arial"/>
                <w:b/>
              </w:rPr>
              <w:br/>
              <w:t>11</w:t>
            </w:r>
            <w:r w:rsidRPr="00AB7A48">
              <w:rPr>
                <w:rFonts w:ascii="Arial" w:hAnsi="Arial" w:cs="Arial"/>
                <w:b/>
              </w:rPr>
              <w:br/>
              <w:t>12</w:t>
            </w:r>
          </w:p>
        </w:tc>
        <w:tc>
          <w:tcPr>
            <w:tcW w:w="7796" w:type="dxa"/>
            <w:tcBorders>
              <w:top w:val="single" w:sz="4" w:space="0" w:color="000000"/>
              <w:left w:val="single" w:sz="4" w:space="0" w:color="000000"/>
              <w:bottom w:val="single" w:sz="4" w:space="0" w:color="000000"/>
            </w:tcBorders>
            <w:vAlign w:val="center"/>
          </w:tcPr>
          <w:p w:rsidR="00A53809" w:rsidRPr="00AB7A48" w:rsidRDefault="00A53809">
            <w:pPr>
              <w:snapToGrid w:val="0"/>
              <w:rPr>
                <w:rFonts w:ascii="Arial" w:hAnsi="Arial" w:cs="Arial"/>
                <w:sz w:val="22"/>
                <w:szCs w:val="22"/>
                <w:highlight w:val="yellow"/>
              </w:rPr>
            </w:pPr>
            <w:r w:rsidRPr="00AB7A48">
              <w:rPr>
                <w:rFonts w:ascii="Arial" w:hAnsi="Arial" w:cs="Arial"/>
                <w:sz w:val="22"/>
                <w:szCs w:val="22"/>
                <w:highlight w:val="yellow"/>
              </w:rPr>
              <w:t>Proje çıktısı firmanın küresel pazarda yer almasını sağlayacaktır.</w:t>
            </w:r>
          </w:p>
          <w:p w:rsidR="00DD4E68" w:rsidRPr="00AB7A48" w:rsidRDefault="00DD4E68">
            <w:pPr>
              <w:snapToGrid w:val="0"/>
              <w:rPr>
                <w:rFonts w:ascii="Arial" w:hAnsi="Arial" w:cs="Arial"/>
                <w:highlight w:val="yellow"/>
              </w:rPr>
            </w:pPr>
            <w:r w:rsidRPr="00AB7A48">
              <w:rPr>
                <w:rFonts w:ascii="Arial" w:hAnsi="Arial" w:cs="Arial"/>
                <w:sz w:val="22"/>
                <w:szCs w:val="22"/>
              </w:rPr>
              <w:t>Neticesinde dünyada olmayan bir ürün. Üretilen elektronik kontrol ünitesi ile tüm pazara, esnek LED ekranlar ile de özellikler Türki cumhuriyetler ve orta doğuya açılmak mantıklı gözüküyor, bu bölümü KOSGEB başvurusundan check et.</w:t>
            </w:r>
          </w:p>
        </w:tc>
        <w:bookmarkStart w:id="23" w:name="Check75"/>
        <w:tc>
          <w:tcPr>
            <w:tcW w:w="567" w:type="dxa"/>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75"/>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23"/>
          </w:p>
        </w:tc>
      </w:tr>
      <w:tr w:rsidR="00AB7A48" w:rsidRPr="00AB7A48">
        <w:trPr>
          <w:trHeight w:val="454"/>
        </w:trPr>
        <w:tc>
          <w:tcPr>
            <w:tcW w:w="567" w:type="dxa"/>
            <w:tcBorders>
              <w:left w:val="single" w:sz="4" w:space="0" w:color="000000"/>
              <w:bottom w:val="single" w:sz="4" w:space="0" w:color="000000"/>
            </w:tcBorders>
            <w:vAlign w:val="center"/>
          </w:tcPr>
          <w:p w:rsidR="00A53809" w:rsidRPr="00AB7A48" w:rsidRDefault="00244FBC" w:rsidP="001554B2">
            <w:pPr>
              <w:snapToGrid w:val="0"/>
              <w:jc w:val="center"/>
              <w:rPr>
                <w:rFonts w:ascii="Arial" w:hAnsi="Arial" w:cs="Arial"/>
                <w:b/>
              </w:rPr>
            </w:pPr>
            <w:r w:rsidRPr="00AB7A48">
              <w:rPr>
                <w:rFonts w:ascii="Arial" w:hAnsi="Arial" w:cs="Arial"/>
                <w:b/>
              </w:rPr>
              <w:t>11</w:t>
            </w:r>
            <w:r w:rsidRPr="00AB7A48">
              <w:rPr>
                <w:rFonts w:ascii="Arial" w:hAnsi="Arial" w:cs="Arial"/>
                <w:b/>
              </w:rPr>
              <w:br/>
              <w:t>12</w:t>
            </w:r>
          </w:p>
        </w:tc>
        <w:tc>
          <w:tcPr>
            <w:tcW w:w="7796" w:type="dxa"/>
            <w:tcBorders>
              <w:left w:val="single" w:sz="4" w:space="0" w:color="000000"/>
              <w:bottom w:val="single" w:sz="4" w:space="0" w:color="000000"/>
            </w:tcBorders>
            <w:vAlign w:val="center"/>
          </w:tcPr>
          <w:p w:rsidR="00A53809" w:rsidRPr="00AB7A48" w:rsidRDefault="00A53809">
            <w:pPr>
              <w:snapToGrid w:val="0"/>
              <w:rPr>
                <w:rFonts w:ascii="Arial" w:hAnsi="Arial" w:cs="Arial"/>
                <w:sz w:val="22"/>
                <w:szCs w:val="22"/>
                <w:highlight w:val="yellow"/>
              </w:rPr>
            </w:pPr>
            <w:r w:rsidRPr="00AB7A48">
              <w:rPr>
                <w:rFonts w:ascii="Arial" w:hAnsi="Arial" w:cs="Arial"/>
                <w:sz w:val="22"/>
                <w:szCs w:val="22"/>
                <w:highlight w:val="yellow"/>
              </w:rPr>
              <w:t>Proje çıktısı yeni bir pazar veya kullanım alanı oluşturmaktadır.</w:t>
            </w:r>
          </w:p>
          <w:p w:rsidR="00DD4E68" w:rsidRPr="00AB7A48" w:rsidRDefault="00DD4E68">
            <w:pPr>
              <w:snapToGrid w:val="0"/>
              <w:rPr>
                <w:rFonts w:ascii="Arial" w:hAnsi="Arial" w:cs="Arial"/>
                <w:highlight w:val="yellow"/>
              </w:rPr>
            </w:pPr>
            <w:r w:rsidRPr="00AB7A48">
              <w:rPr>
                <w:rFonts w:ascii="Arial" w:hAnsi="Arial" w:cs="Arial"/>
                <w:sz w:val="22"/>
                <w:szCs w:val="22"/>
              </w:rPr>
              <w:t>Yeni bir Pazar olmasa da pazarı genişletecek bir ürün olacaktır ve geliştirilen ürün ile çok daha farklı yani müşteri talepleri doğrultusunda belirlenecek</w:t>
            </w:r>
            <w:r w:rsidR="001F0681" w:rsidRPr="00AB7A48">
              <w:rPr>
                <w:rFonts w:ascii="Arial" w:hAnsi="Arial" w:cs="Arial"/>
                <w:sz w:val="22"/>
                <w:szCs w:val="22"/>
              </w:rPr>
              <w:t xml:space="preserve"> sayısız kullanım alanı olacaktır.</w:t>
            </w:r>
          </w:p>
        </w:tc>
        <w:bookmarkStart w:id="24" w:name="Check76"/>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76"/>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24"/>
          </w:p>
        </w:tc>
      </w:tr>
      <w:tr w:rsidR="00AB7A48" w:rsidRPr="00AB7A48">
        <w:trPr>
          <w:trHeight w:val="454"/>
        </w:trPr>
        <w:tc>
          <w:tcPr>
            <w:tcW w:w="567" w:type="dxa"/>
            <w:tcBorders>
              <w:left w:val="single" w:sz="4" w:space="0" w:color="000000"/>
              <w:bottom w:val="single" w:sz="4" w:space="0" w:color="000000"/>
            </w:tcBorders>
            <w:vAlign w:val="center"/>
          </w:tcPr>
          <w:p w:rsidR="00BF7E1D" w:rsidRPr="00AB7A48" w:rsidRDefault="00244FBC" w:rsidP="001554B2">
            <w:pPr>
              <w:snapToGrid w:val="0"/>
              <w:jc w:val="center"/>
              <w:rPr>
                <w:rFonts w:ascii="Arial" w:hAnsi="Arial" w:cs="Arial"/>
                <w:b/>
              </w:rPr>
            </w:pPr>
            <w:r w:rsidRPr="00AB7A48">
              <w:rPr>
                <w:rFonts w:ascii="Arial" w:hAnsi="Arial" w:cs="Arial"/>
                <w:b/>
              </w:rPr>
              <w:t>5+</w:t>
            </w:r>
            <w:r w:rsidRPr="00AB7A48">
              <w:rPr>
                <w:rFonts w:ascii="Arial" w:hAnsi="Arial" w:cs="Arial"/>
                <w:b/>
              </w:rPr>
              <w:br/>
              <w:t>12</w:t>
            </w:r>
          </w:p>
        </w:tc>
        <w:tc>
          <w:tcPr>
            <w:tcW w:w="7796" w:type="dxa"/>
            <w:tcBorders>
              <w:left w:val="single" w:sz="4" w:space="0" w:color="000000"/>
              <w:bottom w:val="single" w:sz="4" w:space="0" w:color="000000"/>
            </w:tcBorders>
            <w:vAlign w:val="center"/>
          </w:tcPr>
          <w:p w:rsidR="00BF7E1D" w:rsidRPr="00AB7A48" w:rsidRDefault="00BF7E1D" w:rsidP="00FB2ED8">
            <w:pPr>
              <w:snapToGrid w:val="0"/>
              <w:rPr>
                <w:rFonts w:ascii="Arial" w:hAnsi="Arial" w:cs="Arial"/>
                <w:sz w:val="22"/>
                <w:szCs w:val="22"/>
                <w:highlight w:val="yellow"/>
              </w:rPr>
            </w:pPr>
            <w:r w:rsidRPr="00AB7A48">
              <w:rPr>
                <w:rFonts w:ascii="Arial" w:hAnsi="Arial" w:cs="Arial"/>
                <w:sz w:val="22"/>
                <w:szCs w:val="22"/>
                <w:highlight w:val="yellow"/>
              </w:rPr>
              <w:t>Proje çıktısı yeni iş alanları yaratarak istihdamı arttıracaktır.</w:t>
            </w:r>
          </w:p>
          <w:p w:rsidR="001F0681" w:rsidRPr="00AB7A48" w:rsidRDefault="001F0681" w:rsidP="00FB2ED8">
            <w:pPr>
              <w:snapToGrid w:val="0"/>
              <w:rPr>
                <w:rFonts w:ascii="Arial" w:hAnsi="Arial" w:cs="Arial"/>
                <w:highlight w:val="yellow"/>
              </w:rPr>
            </w:pPr>
            <w:r w:rsidRPr="00AB7A48">
              <w:rPr>
                <w:rFonts w:ascii="Arial" w:hAnsi="Arial" w:cs="Arial"/>
                <w:sz w:val="22"/>
                <w:szCs w:val="22"/>
              </w:rPr>
              <w:t>Hiçbir şey yapmasa bile seri üretim için elemanlar istihdam edilecektir. Bunun dışında proje çıktısından esinlenilerek firma içi veya dışında yeni projeler geliştirilebilme potansiyeli özellikle de üretilecek kontrol ünitesinin kullanımı ile geliştirilecek ürünler ile istihdam sayısı artabilme potansiyeline sahiptir.</w:t>
            </w:r>
          </w:p>
        </w:tc>
        <w:tc>
          <w:tcPr>
            <w:tcW w:w="567" w:type="dxa"/>
            <w:tcBorders>
              <w:left w:val="single" w:sz="4" w:space="0" w:color="000000"/>
              <w:bottom w:val="single" w:sz="4" w:space="0" w:color="000000"/>
              <w:right w:val="single" w:sz="4" w:space="0" w:color="000000"/>
            </w:tcBorders>
            <w:vAlign w:val="center"/>
          </w:tcPr>
          <w:p w:rsidR="00BF7E1D" w:rsidRPr="00AB7A48" w:rsidRDefault="00BF7E1D" w:rsidP="00833DA5">
            <w:pPr>
              <w:snapToGrid w:val="0"/>
              <w:jc w:val="center"/>
              <w:rPr>
                <w:rFonts w:ascii="Arial" w:hAnsi="Arial" w:cs="Arial"/>
              </w:rPr>
            </w:pPr>
            <w:r w:rsidRPr="00AB7A48">
              <w:rPr>
                <w:rFonts w:ascii="Arial" w:hAnsi="Arial" w:cs="Arial"/>
                <w:sz w:val="22"/>
                <w:szCs w:val="22"/>
              </w:rPr>
              <w:fldChar w:fldCharType="begin">
                <w:ffData>
                  <w:name w:val=""/>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trPr>
          <w:trHeight w:val="454"/>
        </w:trPr>
        <w:tc>
          <w:tcPr>
            <w:tcW w:w="567" w:type="dxa"/>
            <w:tcBorders>
              <w:left w:val="single" w:sz="4" w:space="0" w:color="000000"/>
              <w:bottom w:val="single" w:sz="4" w:space="0" w:color="000000"/>
            </w:tcBorders>
            <w:vAlign w:val="center"/>
          </w:tcPr>
          <w:p w:rsidR="00BF7E1D" w:rsidRPr="00AB7A48" w:rsidRDefault="00244FBC" w:rsidP="001554B2">
            <w:pPr>
              <w:snapToGrid w:val="0"/>
              <w:jc w:val="center"/>
              <w:rPr>
                <w:rFonts w:ascii="Arial" w:hAnsi="Arial" w:cs="Arial"/>
                <w:b/>
              </w:rPr>
            </w:pPr>
            <w:r w:rsidRPr="00AB7A48">
              <w:rPr>
                <w:rFonts w:ascii="Arial" w:hAnsi="Arial" w:cs="Arial"/>
                <w:b/>
              </w:rPr>
              <w:t>5</w:t>
            </w:r>
          </w:p>
        </w:tc>
        <w:tc>
          <w:tcPr>
            <w:tcW w:w="7796" w:type="dxa"/>
            <w:tcBorders>
              <w:left w:val="single" w:sz="4" w:space="0" w:color="000000"/>
              <w:bottom w:val="single" w:sz="4" w:space="0" w:color="000000"/>
            </w:tcBorders>
            <w:vAlign w:val="center"/>
          </w:tcPr>
          <w:p w:rsidR="00BF7E1D" w:rsidRPr="00AB7A48" w:rsidRDefault="00BF7E1D" w:rsidP="00315A41">
            <w:pPr>
              <w:tabs>
                <w:tab w:val="left" w:pos="1080"/>
              </w:tabs>
              <w:snapToGrid w:val="0"/>
              <w:jc w:val="both"/>
              <w:rPr>
                <w:rFonts w:ascii="Arial" w:hAnsi="Arial" w:cs="Arial"/>
                <w:sz w:val="22"/>
                <w:szCs w:val="22"/>
                <w:highlight w:val="yellow"/>
              </w:rPr>
            </w:pPr>
            <w:r w:rsidRPr="00AB7A48">
              <w:rPr>
                <w:rFonts w:ascii="Arial" w:hAnsi="Arial" w:cs="Arial"/>
                <w:sz w:val="22"/>
                <w:szCs w:val="22"/>
                <w:highlight w:val="yellow"/>
              </w:rPr>
              <w:t>Projenin Ar-Ge yeteneklerini geliştirerek, Türkiye’nin küresel rekabet gücünü artırma potansiyeli vardır.</w:t>
            </w:r>
          </w:p>
          <w:p w:rsidR="001F0681" w:rsidRPr="00AB7A48" w:rsidRDefault="001F0681" w:rsidP="00315A41">
            <w:pPr>
              <w:tabs>
                <w:tab w:val="left" w:pos="1080"/>
              </w:tabs>
              <w:snapToGrid w:val="0"/>
              <w:jc w:val="both"/>
              <w:rPr>
                <w:rFonts w:ascii="Arial" w:hAnsi="Arial" w:cs="Arial"/>
                <w:highlight w:val="yellow"/>
              </w:rPr>
            </w:pPr>
            <w:r w:rsidRPr="00AB7A48">
              <w:rPr>
                <w:rFonts w:ascii="Arial" w:hAnsi="Arial" w:cs="Arial"/>
                <w:sz w:val="22"/>
                <w:szCs w:val="22"/>
              </w:rPr>
              <w:t>Hem dünyada bu alanda olmayan bir elektronik kontrol ünitesi tasarlanacak hem de bu denli yüksek piksel sayısına sahip esnek led ekran üretilecektir. Bu sayede zaten neredeyse tamamının yurtdışında ithal edildiği led ekranlar ve sadece yurtdışında olan 8.000 piksel esnek led ekranların gelişmiş modelleri yerli üretim ile üretilebilecek ve</w:t>
            </w:r>
            <w:r w:rsidR="002210B2" w:rsidRPr="00AB7A48">
              <w:rPr>
                <w:rFonts w:ascii="Arial" w:hAnsi="Arial" w:cs="Arial"/>
                <w:sz w:val="22"/>
                <w:szCs w:val="22"/>
              </w:rPr>
              <w:t xml:space="preserve"> Türkiye’nin rekabet gücünü arttıracaktır.</w:t>
            </w:r>
          </w:p>
        </w:tc>
        <w:tc>
          <w:tcPr>
            <w:tcW w:w="567" w:type="dxa"/>
            <w:tcBorders>
              <w:left w:val="single" w:sz="4" w:space="0" w:color="000000"/>
              <w:bottom w:val="single" w:sz="4" w:space="0" w:color="000000"/>
              <w:right w:val="single" w:sz="4" w:space="0" w:color="000000"/>
            </w:tcBorders>
            <w:vAlign w:val="center"/>
          </w:tcPr>
          <w:p w:rsidR="00BF7E1D" w:rsidRPr="00AB7A48" w:rsidRDefault="00BF7E1D" w:rsidP="001855F9">
            <w:pPr>
              <w:snapToGrid w:val="0"/>
              <w:jc w:val="center"/>
              <w:rPr>
                <w:rFonts w:ascii="Arial" w:hAnsi="Arial" w:cs="Arial"/>
                <w:b/>
              </w:rPr>
            </w:pPr>
            <w:r w:rsidRPr="00AB7A48">
              <w:rPr>
                <w:rFonts w:ascii="Arial" w:hAnsi="Arial" w:cs="Arial"/>
                <w:sz w:val="22"/>
                <w:szCs w:val="22"/>
              </w:rPr>
              <w:fldChar w:fldCharType="begin">
                <w:ffData>
                  <w:name w:val="Check97"/>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trPr>
          <w:trHeight w:val="454"/>
        </w:trPr>
        <w:tc>
          <w:tcPr>
            <w:tcW w:w="567" w:type="dxa"/>
            <w:tcBorders>
              <w:left w:val="single" w:sz="4" w:space="0" w:color="000000"/>
              <w:bottom w:val="single" w:sz="4" w:space="0" w:color="000000"/>
            </w:tcBorders>
            <w:vAlign w:val="center"/>
          </w:tcPr>
          <w:p w:rsidR="00BF7E1D" w:rsidRPr="00AB7A48" w:rsidRDefault="00244FBC" w:rsidP="001554B2">
            <w:pPr>
              <w:snapToGrid w:val="0"/>
              <w:jc w:val="center"/>
              <w:rPr>
                <w:rFonts w:ascii="Arial" w:hAnsi="Arial" w:cs="Arial"/>
                <w:b/>
              </w:rPr>
            </w:pPr>
            <w:r w:rsidRPr="00AB7A48">
              <w:rPr>
                <w:rFonts w:ascii="Arial" w:hAnsi="Arial" w:cs="Arial"/>
                <w:b/>
              </w:rPr>
              <w:t>5+</w:t>
            </w:r>
            <w:r w:rsidRPr="00AB7A48">
              <w:rPr>
                <w:rFonts w:ascii="Arial" w:hAnsi="Arial" w:cs="Arial"/>
                <w:b/>
              </w:rPr>
              <w:br/>
              <w:t>12</w:t>
            </w:r>
          </w:p>
        </w:tc>
        <w:tc>
          <w:tcPr>
            <w:tcW w:w="7796" w:type="dxa"/>
            <w:tcBorders>
              <w:left w:val="single" w:sz="4" w:space="0" w:color="000000"/>
              <w:bottom w:val="single" w:sz="4" w:space="0" w:color="000000"/>
            </w:tcBorders>
            <w:vAlign w:val="center"/>
          </w:tcPr>
          <w:p w:rsidR="00BF7E1D" w:rsidRPr="00AB7A48" w:rsidRDefault="00BF7E1D" w:rsidP="00CE4028">
            <w:pPr>
              <w:snapToGrid w:val="0"/>
              <w:rPr>
                <w:rFonts w:ascii="Arial" w:hAnsi="Arial" w:cs="Arial"/>
                <w:sz w:val="22"/>
                <w:szCs w:val="22"/>
                <w:highlight w:val="yellow"/>
              </w:rPr>
            </w:pPr>
            <w:r w:rsidRPr="00AB7A48">
              <w:rPr>
                <w:rFonts w:ascii="Arial" w:hAnsi="Arial" w:cs="Arial"/>
                <w:sz w:val="22"/>
                <w:szCs w:val="22"/>
                <w:highlight w:val="yellow"/>
              </w:rPr>
              <w:t>Proje faaliyetleri proje sonrasında firmaya uluslararası projelerde yer alma yeteneği ve olanağı kazandırabilecektir.</w:t>
            </w:r>
          </w:p>
          <w:p w:rsidR="002210B2" w:rsidRPr="00AB7A48" w:rsidRDefault="002210B2" w:rsidP="00CE4028">
            <w:pPr>
              <w:snapToGrid w:val="0"/>
              <w:rPr>
                <w:rFonts w:ascii="Arial" w:hAnsi="Arial" w:cs="Arial"/>
                <w:highlight w:val="yellow"/>
              </w:rPr>
            </w:pPr>
            <w:r w:rsidRPr="00AB7A48">
              <w:rPr>
                <w:rFonts w:ascii="Arial" w:hAnsi="Arial" w:cs="Arial"/>
                <w:sz w:val="22"/>
                <w:szCs w:val="22"/>
              </w:rPr>
              <w:t>Bu ürün ile yurtdışına açılabileceğiz ve bu sayede uluslararası projelerde referansı olan bir kuruluş olarak farklı projelerde de pastadan pay alma şansımız olabilir. Bu proje ile hem ismimizi duyurabiliriz hem de proje kapsamında zaten iyi olduğumuz alanlarda kendimizi daha da geliştirip daha büyük projelere imza atabileceğiz.</w:t>
            </w:r>
          </w:p>
        </w:tc>
        <w:tc>
          <w:tcPr>
            <w:tcW w:w="567" w:type="dxa"/>
            <w:tcBorders>
              <w:left w:val="single" w:sz="4" w:space="0" w:color="000000"/>
              <w:bottom w:val="single" w:sz="4" w:space="0" w:color="000000"/>
              <w:right w:val="single" w:sz="4" w:space="0" w:color="000000"/>
            </w:tcBorders>
            <w:vAlign w:val="center"/>
          </w:tcPr>
          <w:p w:rsidR="00BF7E1D" w:rsidRPr="00AB7A48" w:rsidRDefault="00BF7E1D" w:rsidP="001855F9">
            <w:pPr>
              <w:snapToGrid w:val="0"/>
              <w:jc w:val="center"/>
              <w:rPr>
                <w:rFonts w:ascii="Arial" w:hAnsi="Arial" w:cs="Arial"/>
                <w:b/>
              </w:rPr>
            </w:pPr>
            <w:r w:rsidRPr="00AB7A48">
              <w:rPr>
                <w:rFonts w:ascii="Arial" w:hAnsi="Arial" w:cs="Arial"/>
                <w:sz w:val="22"/>
                <w:szCs w:val="22"/>
              </w:rPr>
              <w:fldChar w:fldCharType="begin">
                <w:ffData>
                  <w:name w:val="Check100"/>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rsidTr="00F577B3">
        <w:trPr>
          <w:trHeight w:val="454"/>
        </w:trPr>
        <w:tc>
          <w:tcPr>
            <w:tcW w:w="567" w:type="dxa"/>
            <w:tcBorders>
              <w:left w:val="single" w:sz="4" w:space="0" w:color="000000"/>
              <w:bottom w:val="single" w:sz="4" w:space="0" w:color="000000"/>
            </w:tcBorders>
            <w:vAlign w:val="center"/>
          </w:tcPr>
          <w:p w:rsidR="00BF7E1D" w:rsidRPr="00AB7A48" w:rsidRDefault="00172848" w:rsidP="00F577B3">
            <w:pPr>
              <w:snapToGrid w:val="0"/>
              <w:jc w:val="center"/>
              <w:rPr>
                <w:rFonts w:ascii="Arial" w:hAnsi="Arial" w:cs="Arial"/>
                <w:b/>
              </w:rPr>
            </w:pPr>
            <w:r w:rsidRPr="00AB7A48">
              <w:rPr>
                <w:rFonts w:ascii="Arial" w:hAnsi="Arial" w:cs="Arial"/>
                <w:b/>
              </w:rPr>
              <w:t>5+</w:t>
            </w:r>
          </w:p>
        </w:tc>
        <w:tc>
          <w:tcPr>
            <w:tcW w:w="7796" w:type="dxa"/>
            <w:tcBorders>
              <w:left w:val="single" w:sz="4" w:space="0" w:color="000000"/>
              <w:bottom w:val="single" w:sz="4" w:space="0" w:color="000000"/>
            </w:tcBorders>
            <w:vAlign w:val="center"/>
          </w:tcPr>
          <w:p w:rsidR="00BF7E1D" w:rsidRPr="00AB7A48" w:rsidRDefault="00BF7E1D" w:rsidP="006A6C53">
            <w:pPr>
              <w:snapToGrid w:val="0"/>
              <w:jc w:val="both"/>
              <w:rPr>
                <w:rFonts w:ascii="Arial" w:hAnsi="Arial" w:cs="Arial"/>
                <w:sz w:val="22"/>
                <w:szCs w:val="22"/>
                <w:highlight w:val="yellow"/>
              </w:rPr>
            </w:pPr>
            <w:r w:rsidRPr="00AB7A48">
              <w:rPr>
                <w:rFonts w:ascii="Arial" w:hAnsi="Arial" w:cs="Arial"/>
                <w:sz w:val="22"/>
                <w:szCs w:val="22"/>
                <w:highlight w:val="yellow"/>
              </w:rPr>
              <w:t>Projedeki işbirliklerinin yan sanayi geliştirme ve yan sanayiye bilgi aktarma etkisi vardır.</w:t>
            </w:r>
          </w:p>
        </w:tc>
        <w:tc>
          <w:tcPr>
            <w:tcW w:w="567" w:type="dxa"/>
            <w:tcBorders>
              <w:left w:val="single" w:sz="4" w:space="0" w:color="000000"/>
              <w:bottom w:val="single" w:sz="4" w:space="0" w:color="000000"/>
              <w:right w:val="single" w:sz="4" w:space="0" w:color="000000"/>
            </w:tcBorders>
            <w:vAlign w:val="center"/>
          </w:tcPr>
          <w:p w:rsidR="00BF7E1D" w:rsidRPr="00AB7A48" w:rsidRDefault="00BF7E1D" w:rsidP="00F577B3">
            <w:pPr>
              <w:snapToGrid w:val="0"/>
              <w:jc w:val="center"/>
              <w:rPr>
                <w:rFonts w:ascii="Arial" w:hAnsi="Arial" w:cs="Arial"/>
                <w:b/>
              </w:rPr>
            </w:pPr>
            <w:r w:rsidRPr="00AB7A48">
              <w:rPr>
                <w:rFonts w:ascii="Arial" w:hAnsi="Arial" w:cs="Arial"/>
                <w:sz w:val="22"/>
                <w:szCs w:val="22"/>
              </w:rPr>
              <w:fldChar w:fldCharType="begin">
                <w:ffData>
                  <w:name w:val="Check100"/>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rsidTr="00F577B3">
        <w:trPr>
          <w:trHeight w:val="454"/>
        </w:trPr>
        <w:tc>
          <w:tcPr>
            <w:tcW w:w="567" w:type="dxa"/>
            <w:tcBorders>
              <w:left w:val="single" w:sz="4" w:space="0" w:color="000000"/>
              <w:bottom w:val="single" w:sz="4" w:space="0" w:color="000000"/>
            </w:tcBorders>
            <w:vAlign w:val="center"/>
          </w:tcPr>
          <w:p w:rsidR="00BF7E1D" w:rsidRPr="00AB7A48" w:rsidRDefault="00172848" w:rsidP="00F577B3">
            <w:pPr>
              <w:snapToGrid w:val="0"/>
              <w:jc w:val="center"/>
              <w:rPr>
                <w:rFonts w:ascii="Arial" w:hAnsi="Arial" w:cs="Arial"/>
                <w:b/>
              </w:rPr>
            </w:pPr>
            <w:r w:rsidRPr="00AB7A48">
              <w:rPr>
                <w:rFonts w:ascii="Arial" w:hAnsi="Arial" w:cs="Arial"/>
                <w:b/>
              </w:rPr>
              <w:t>5+</w:t>
            </w:r>
          </w:p>
        </w:tc>
        <w:tc>
          <w:tcPr>
            <w:tcW w:w="7796" w:type="dxa"/>
            <w:tcBorders>
              <w:left w:val="single" w:sz="4" w:space="0" w:color="000000"/>
              <w:bottom w:val="single" w:sz="4" w:space="0" w:color="000000"/>
            </w:tcBorders>
            <w:vAlign w:val="center"/>
          </w:tcPr>
          <w:p w:rsidR="00BF7E1D" w:rsidRPr="00AB7A48" w:rsidRDefault="00BF7E1D" w:rsidP="006A6C53">
            <w:pPr>
              <w:snapToGrid w:val="0"/>
              <w:jc w:val="both"/>
              <w:rPr>
                <w:rFonts w:ascii="Arial" w:hAnsi="Arial" w:cs="Arial"/>
                <w:sz w:val="22"/>
                <w:szCs w:val="22"/>
                <w:highlight w:val="yellow"/>
              </w:rPr>
            </w:pPr>
            <w:r w:rsidRPr="00AB7A48">
              <w:rPr>
                <w:rFonts w:ascii="Arial" w:hAnsi="Arial" w:cs="Arial"/>
                <w:sz w:val="22"/>
                <w:szCs w:val="22"/>
                <w:highlight w:val="yellow"/>
              </w:rPr>
              <w:t>Proje, konusuyla ilgili veya farklı sektörlerdeki araştırma çalışmalarına katkıda bulunmaktadır.</w:t>
            </w:r>
          </w:p>
        </w:tc>
        <w:tc>
          <w:tcPr>
            <w:tcW w:w="567" w:type="dxa"/>
            <w:tcBorders>
              <w:left w:val="single" w:sz="4" w:space="0" w:color="000000"/>
              <w:bottom w:val="single" w:sz="4" w:space="0" w:color="000000"/>
              <w:right w:val="single" w:sz="4" w:space="0" w:color="000000"/>
            </w:tcBorders>
            <w:vAlign w:val="center"/>
          </w:tcPr>
          <w:p w:rsidR="00BF7E1D" w:rsidRPr="00AB7A48" w:rsidRDefault="00BF7E1D" w:rsidP="00F577B3">
            <w:pPr>
              <w:snapToGrid w:val="0"/>
              <w:jc w:val="center"/>
              <w:rPr>
                <w:rFonts w:ascii="Arial" w:hAnsi="Arial" w:cs="Arial"/>
                <w:b/>
              </w:rPr>
            </w:pPr>
            <w:r w:rsidRPr="00AB7A48">
              <w:rPr>
                <w:rFonts w:ascii="Arial" w:hAnsi="Arial" w:cs="Arial"/>
                <w:sz w:val="22"/>
                <w:szCs w:val="22"/>
              </w:rPr>
              <w:fldChar w:fldCharType="begin">
                <w:ffData>
                  <w:name w:val="Check100"/>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bl>
    <w:p w:rsidR="00A53809" w:rsidRPr="00AB7A48" w:rsidRDefault="00A53809">
      <w:pPr>
        <w:rPr>
          <w:rFonts w:ascii="Arial" w:hAnsi="Arial" w:cs="Arial"/>
          <w:sz w:val="22"/>
          <w:szCs w:val="22"/>
        </w:rPr>
      </w:pPr>
    </w:p>
    <w:p w:rsidR="00A53809" w:rsidRPr="00AB7A48" w:rsidRDefault="00A53809">
      <w:pPr>
        <w:rPr>
          <w:rFonts w:ascii="Arial" w:hAnsi="Arial" w:cs="Arial"/>
          <w:sz w:val="22"/>
          <w:szCs w:val="22"/>
        </w:rPr>
      </w:pPr>
    </w:p>
    <w:p w:rsidR="00A53809" w:rsidRPr="00AB7A48" w:rsidRDefault="00A53809">
      <w:pPr>
        <w:rPr>
          <w:rFonts w:ascii="Arial" w:hAnsi="Arial" w:cs="Arial"/>
          <w:sz w:val="22"/>
          <w:szCs w:val="22"/>
        </w:rPr>
      </w:pPr>
      <w:bookmarkStart w:id="25" w:name="_GoBack"/>
      <w:bookmarkEnd w:id="25"/>
    </w:p>
    <w:tbl>
      <w:tblPr>
        <w:tblW w:w="8930" w:type="dxa"/>
        <w:tblLayout w:type="fixed"/>
        <w:tblLook w:val="0000" w:firstRow="0" w:lastRow="0" w:firstColumn="0" w:lastColumn="0" w:noHBand="0" w:noVBand="0"/>
      </w:tblPr>
      <w:tblGrid>
        <w:gridCol w:w="567"/>
        <w:gridCol w:w="7796"/>
        <w:gridCol w:w="567"/>
      </w:tblGrid>
      <w:tr w:rsidR="00AB7A48" w:rsidRPr="00AB7A48">
        <w:trPr>
          <w:trHeight w:val="454"/>
        </w:trPr>
        <w:tc>
          <w:tcPr>
            <w:tcW w:w="8930" w:type="dxa"/>
            <w:gridSpan w:val="3"/>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rsidP="00E92DD7">
            <w:pPr>
              <w:rPr>
                <w:rFonts w:ascii="Arial" w:hAnsi="Arial" w:cs="Arial"/>
                <w:b/>
              </w:rPr>
            </w:pPr>
            <w:r w:rsidRPr="00AB7A48">
              <w:rPr>
                <w:rFonts w:ascii="Arial" w:hAnsi="Arial" w:cs="Arial"/>
                <w:b/>
                <w:sz w:val="22"/>
                <w:szCs w:val="22"/>
              </w:rPr>
              <w:t>İYİ</w:t>
            </w:r>
          </w:p>
        </w:tc>
      </w:tr>
      <w:tr w:rsidR="00AB7A48" w:rsidRPr="00AB7A48">
        <w:trPr>
          <w:trHeight w:val="454"/>
        </w:trPr>
        <w:tc>
          <w:tcPr>
            <w:tcW w:w="567" w:type="dxa"/>
            <w:tcBorders>
              <w:top w:val="single" w:sz="4" w:space="0" w:color="000000"/>
              <w:left w:val="single" w:sz="4" w:space="0" w:color="000000"/>
              <w:bottom w:val="single" w:sz="4" w:space="0" w:color="000000"/>
            </w:tcBorders>
            <w:vAlign w:val="center"/>
          </w:tcPr>
          <w:p w:rsidR="00A53809" w:rsidRPr="00AB7A48" w:rsidRDefault="00172848" w:rsidP="00172848">
            <w:pPr>
              <w:snapToGrid w:val="0"/>
              <w:jc w:val="center"/>
              <w:rPr>
                <w:rFonts w:ascii="Arial" w:hAnsi="Arial" w:cs="Arial"/>
                <w:b/>
              </w:rPr>
            </w:pPr>
            <w:r w:rsidRPr="00AB7A48">
              <w:rPr>
                <w:rFonts w:ascii="Arial" w:hAnsi="Arial" w:cs="Arial"/>
                <w:b/>
              </w:rPr>
              <w:t>5+</w:t>
            </w:r>
          </w:p>
        </w:tc>
        <w:tc>
          <w:tcPr>
            <w:tcW w:w="7796" w:type="dxa"/>
            <w:tcBorders>
              <w:top w:val="single" w:sz="4" w:space="0" w:color="000000"/>
              <w:left w:val="single" w:sz="4" w:space="0" w:color="000000"/>
              <w:bottom w:val="single" w:sz="4" w:space="0" w:color="000000"/>
            </w:tcBorders>
            <w:vAlign w:val="center"/>
          </w:tcPr>
          <w:p w:rsidR="00A53809" w:rsidRPr="00AB7A48" w:rsidRDefault="00A53809" w:rsidP="00A17ACB">
            <w:pPr>
              <w:snapToGrid w:val="0"/>
              <w:rPr>
                <w:rFonts w:ascii="Arial" w:hAnsi="Arial" w:cs="Arial"/>
                <w:sz w:val="22"/>
                <w:szCs w:val="22"/>
                <w:highlight w:val="green"/>
              </w:rPr>
            </w:pPr>
            <w:r w:rsidRPr="00AB7A48">
              <w:rPr>
                <w:rFonts w:ascii="Arial" w:hAnsi="Arial" w:cs="Arial"/>
                <w:sz w:val="22"/>
                <w:szCs w:val="22"/>
                <w:highlight w:val="green"/>
              </w:rPr>
              <w:t>Proje çıktısı ulusal ölçekte firmanın rekabet gücünü artırıcı niteliktedir.</w:t>
            </w:r>
          </w:p>
          <w:p w:rsidR="00D32692" w:rsidRPr="00AB7A48" w:rsidRDefault="00D32692" w:rsidP="00A17ACB">
            <w:pPr>
              <w:snapToGrid w:val="0"/>
              <w:rPr>
                <w:rFonts w:ascii="Arial" w:hAnsi="Arial" w:cs="Arial"/>
                <w:highlight w:val="green"/>
              </w:rPr>
            </w:pPr>
            <w:r w:rsidRPr="00AB7A48">
              <w:rPr>
                <w:rFonts w:ascii="Arial" w:hAnsi="Arial" w:cs="Arial"/>
                <w:sz w:val="22"/>
                <w:szCs w:val="22"/>
              </w:rPr>
              <w:t>Oldukça büyük bir sektöre yüksek kaliteli ve yenilikçi özellikli ürünler ile girerek müşteri talepleri çok daha kolay bir şekilde karşılanabilerek bir ürün sunulacak ve firmamızın rekabet gücü kesinlikle artacaktır.</w:t>
            </w:r>
          </w:p>
        </w:tc>
        <w:bookmarkStart w:id="26" w:name="Check78"/>
        <w:tc>
          <w:tcPr>
            <w:tcW w:w="567" w:type="dxa"/>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78"/>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26"/>
          </w:p>
        </w:tc>
      </w:tr>
      <w:tr w:rsidR="00AB7A48" w:rsidRPr="00AB7A48">
        <w:trPr>
          <w:trHeight w:val="454"/>
        </w:trPr>
        <w:tc>
          <w:tcPr>
            <w:tcW w:w="567" w:type="dxa"/>
            <w:tcBorders>
              <w:left w:val="single" w:sz="4" w:space="0" w:color="000000"/>
              <w:bottom w:val="single" w:sz="4" w:space="0" w:color="000000"/>
            </w:tcBorders>
            <w:vAlign w:val="center"/>
          </w:tcPr>
          <w:p w:rsidR="00A53809" w:rsidRPr="00AB7A48" w:rsidRDefault="00172848" w:rsidP="00172848">
            <w:pPr>
              <w:snapToGrid w:val="0"/>
              <w:jc w:val="center"/>
              <w:rPr>
                <w:rFonts w:ascii="Arial" w:hAnsi="Arial" w:cs="Arial"/>
                <w:b/>
              </w:rPr>
            </w:pPr>
            <w:r w:rsidRPr="00AB7A48">
              <w:rPr>
                <w:rFonts w:ascii="Arial" w:hAnsi="Arial" w:cs="Arial"/>
                <w:b/>
              </w:rPr>
              <w:t>5</w:t>
            </w:r>
          </w:p>
        </w:tc>
        <w:tc>
          <w:tcPr>
            <w:tcW w:w="7796" w:type="dxa"/>
            <w:tcBorders>
              <w:left w:val="single" w:sz="4" w:space="0" w:color="000000"/>
              <w:bottom w:val="single" w:sz="4" w:space="0" w:color="000000"/>
            </w:tcBorders>
            <w:vAlign w:val="center"/>
          </w:tcPr>
          <w:p w:rsidR="00A53809" w:rsidRPr="00AB7A48" w:rsidRDefault="00A53809" w:rsidP="00A17ACB">
            <w:pPr>
              <w:snapToGrid w:val="0"/>
              <w:rPr>
                <w:rFonts w:ascii="Arial" w:hAnsi="Arial" w:cs="Arial"/>
                <w:sz w:val="22"/>
                <w:szCs w:val="22"/>
                <w:highlight w:val="green"/>
              </w:rPr>
            </w:pPr>
            <w:r w:rsidRPr="00AB7A48">
              <w:rPr>
                <w:rFonts w:ascii="Arial" w:hAnsi="Arial" w:cs="Arial"/>
                <w:sz w:val="22"/>
                <w:szCs w:val="22"/>
                <w:highlight w:val="green"/>
              </w:rPr>
              <w:t>Proje çıktısı ithal edilen bir ürünün yerini alacaktır.</w:t>
            </w:r>
          </w:p>
          <w:p w:rsidR="00D32692" w:rsidRPr="00AB7A48" w:rsidRDefault="00D32692" w:rsidP="00A17ACB">
            <w:pPr>
              <w:snapToGrid w:val="0"/>
              <w:rPr>
                <w:rFonts w:ascii="Arial" w:hAnsi="Arial" w:cs="Arial"/>
                <w:highlight w:val="green"/>
              </w:rPr>
            </w:pPr>
            <w:r w:rsidRPr="00AB7A48">
              <w:rPr>
                <w:rFonts w:ascii="Arial" w:hAnsi="Arial" w:cs="Arial"/>
                <w:sz w:val="22"/>
                <w:szCs w:val="22"/>
              </w:rPr>
              <w:t>Şu an kullanılan ürünlerin neredeyse tamamı ithal ürünlerdir, Pazar payından alınan her pay ithal bir üründen alınıyor demektir.</w:t>
            </w:r>
          </w:p>
        </w:tc>
        <w:bookmarkStart w:id="27" w:name="Check79"/>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79"/>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27"/>
          </w:p>
        </w:tc>
      </w:tr>
      <w:tr w:rsidR="00AB7A48" w:rsidRPr="00AB7A48">
        <w:trPr>
          <w:trHeight w:val="454"/>
        </w:trPr>
        <w:tc>
          <w:tcPr>
            <w:tcW w:w="567" w:type="dxa"/>
            <w:tcBorders>
              <w:left w:val="single" w:sz="4" w:space="0" w:color="000000"/>
              <w:bottom w:val="single" w:sz="4" w:space="0" w:color="000000"/>
            </w:tcBorders>
            <w:vAlign w:val="center"/>
          </w:tcPr>
          <w:p w:rsidR="00A53809" w:rsidRPr="00AB7A48" w:rsidRDefault="00172848" w:rsidP="00172848">
            <w:pPr>
              <w:snapToGrid w:val="0"/>
              <w:jc w:val="center"/>
              <w:rPr>
                <w:rFonts w:ascii="Arial" w:hAnsi="Arial" w:cs="Arial"/>
                <w:b/>
              </w:rPr>
            </w:pPr>
            <w:r w:rsidRPr="00AB7A48">
              <w:rPr>
                <w:rFonts w:ascii="Arial" w:hAnsi="Arial" w:cs="Arial"/>
                <w:b/>
              </w:rPr>
              <w:t>5</w:t>
            </w:r>
            <w:r w:rsidRPr="00AB7A48">
              <w:rPr>
                <w:rFonts w:ascii="Arial" w:hAnsi="Arial" w:cs="Arial"/>
                <w:b/>
              </w:rPr>
              <w:br/>
              <w:t>11</w:t>
            </w:r>
            <w:r w:rsidRPr="00AB7A48">
              <w:rPr>
                <w:rFonts w:ascii="Arial" w:hAnsi="Arial" w:cs="Arial"/>
                <w:b/>
              </w:rPr>
              <w:br/>
              <w:t>12</w:t>
            </w:r>
          </w:p>
        </w:tc>
        <w:tc>
          <w:tcPr>
            <w:tcW w:w="7796" w:type="dxa"/>
            <w:tcBorders>
              <w:left w:val="single" w:sz="4" w:space="0" w:color="000000"/>
              <w:bottom w:val="single" w:sz="4" w:space="0" w:color="000000"/>
            </w:tcBorders>
            <w:vAlign w:val="center"/>
          </w:tcPr>
          <w:p w:rsidR="00A53809" w:rsidRPr="00AB7A48" w:rsidRDefault="00A53809" w:rsidP="00A17ACB">
            <w:pPr>
              <w:snapToGrid w:val="0"/>
              <w:rPr>
                <w:rFonts w:ascii="Arial" w:hAnsi="Arial" w:cs="Arial"/>
                <w:sz w:val="22"/>
                <w:szCs w:val="22"/>
                <w:highlight w:val="green"/>
              </w:rPr>
            </w:pPr>
            <w:r w:rsidRPr="00AB7A48">
              <w:rPr>
                <w:rFonts w:ascii="Arial" w:hAnsi="Arial" w:cs="Arial"/>
                <w:sz w:val="22"/>
                <w:szCs w:val="22"/>
                <w:highlight w:val="green"/>
              </w:rPr>
              <w:t>Proje çıktısının ihraç potansiyeli vardır.</w:t>
            </w:r>
          </w:p>
          <w:p w:rsidR="00D32692" w:rsidRPr="00AB7A48" w:rsidRDefault="00D32692" w:rsidP="00D32692">
            <w:pPr>
              <w:snapToGrid w:val="0"/>
              <w:rPr>
                <w:rFonts w:ascii="Arial" w:hAnsi="Arial" w:cs="Arial"/>
                <w:highlight w:val="green"/>
              </w:rPr>
            </w:pPr>
            <w:r w:rsidRPr="00AB7A48">
              <w:rPr>
                <w:rFonts w:ascii="Arial" w:hAnsi="Arial" w:cs="Arial"/>
                <w:sz w:val="22"/>
                <w:szCs w:val="22"/>
              </w:rPr>
              <w:t>Başta Türki cumhuriyetler ve ortadoğuya ihraç edilmesi amaçlanmaktadır, elektronik kontrol ünitesinin ise uluslararası tüm ülkeleri sunulacaktır. Başvurulardaki hedef pazarlardan check et.</w:t>
            </w:r>
          </w:p>
        </w:tc>
        <w:bookmarkStart w:id="28" w:name="Check80"/>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80"/>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28"/>
          </w:p>
        </w:tc>
      </w:tr>
      <w:tr w:rsidR="00AB7A48" w:rsidRPr="00AB7A48">
        <w:trPr>
          <w:trHeight w:val="454"/>
        </w:trPr>
        <w:tc>
          <w:tcPr>
            <w:tcW w:w="567" w:type="dxa"/>
            <w:tcBorders>
              <w:left w:val="single" w:sz="4" w:space="0" w:color="000000"/>
              <w:bottom w:val="single" w:sz="4" w:space="0" w:color="000000"/>
            </w:tcBorders>
            <w:vAlign w:val="center"/>
          </w:tcPr>
          <w:p w:rsidR="00A53809" w:rsidRPr="00AB7A48" w:rsidRDefault="00525D54" w:rsidP="00172848">
            <w:pPr>
              <w:snapToGrid w:val="0"/>
              <w:jc w:val="center"/>
              <w:rPr>
                <w:rFonts w:ascii="Arial" w:hAnsi="Arial" w:cs="Arial"/>
                <w:b/>
              </w:rPr>
            </w:pPr>
            <w:r w:rsidRPr="00AB7A48">
              <w:rPr>
                <w:rFonts w:ascii="Arial" w:hAnsi="Arial" w:cs="Arial"/>
                <w:b/>
              </w:rPr>
              <w:t>*</w:t>
            </w:r>
          </w:p>
        </w:tc>
        <w:tc>
          <w:tcPr>
            <w:tcW w:w="7796" w:type="dxa"/>
            <w:tcBorders>
              <w:left w:val="single" w:sz="4" w:space="0" w:color="000000"/>
              <w:bottom w:val="single" w:sz="4" w:space="0" w:color="000000"/>
            </w:tcBorders>
            <w:vAlign w:val="center"/>
          </w:tcPr>
          <w:p w:rsidR="00A53809" w:rsidRPr="00AB7A48" w:rsidRDefault="00A53809" w:rsidP="00A17ACB">
            <w:pPr>
              <w:snapToGrid w:val="0"/>
              <w:rPr>
                <w:rFonts w:ascii="Arial" w:hAnsi="Arial" w:cs="Arial"/>
                <w:sz w:val="22"/>
                <w:szCs w:val="22"/>
                <w:highlight w:val="green"/>
              </w:rPr>
            </w:pPr>
            <w:r w:rsidRPr="00AB7A48">
              <w:rPr>
                <w:rFonts w:ascii="Arial" w:hAnsi="Arial" w:cs="Arial"/>
                <w:sz w:val="22"/>
                <w:szCs w:val="22"/>
                <w:highlight w:val="green"/>
              </w:rPr>
              <w:t>Proje çıktısı patente konu olabilecektir</w:t>
            </w:r>
            <w:r w:rsidR="00E80D77" w:rsidRPr="00AB7A48">
              <w:rPr>
                <w:rFonts w:ascii="Arial" w:hAnsi="Arial" w:cs="Arial"/>
                <w:sz w:val="22"/>
                <w:szCs w:val="22"/>
                <w:highlight w:val="green"/>
              </w:rPr>
              <w:t>.</w:t>
            </w:r>
          </w:p>
          <w:p w:rsidR="00E832DA" w:rsidRPr="00AB7A48" w:rsidRDefault="00E832DA" w:rsidP="00A17ACB">
            <w:pPr>
              <w:snapToGrid w:val="0"/>
              <w:rPr>
                <w:rFonts w:ascii="Arial" w:hAnsi="Arial" w:cs="Arial"/>
                <w:highlight w:val="green"/>
              </w:rPr>
            </w:pPr>
            <w:r w:rsidRPr="00AB7A48">
              <w:rPr>
                <w:rFonts w:ascii="Arial" w:hAnsi="Arial" w:cs="Arial"/>
                <w:sz w:val="22"/>
                <w:szCs w:val="22"/>
              </w:rPr>
              <w:t>Evet, patent başvurusu yapılacaktır.</w:t>
            </w:r>
          </w:p>
        </w:tc>
        <w:bookmarkStart w:id="29" w:name="Check81"/>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81"/>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29"/>
          </w:p>
        </w:tc>
      </w:tr>
      <w:tr w:rsidR="00AB7A48" w:rsidRPr="00AB7A48">
        <w:trPr>
          <w:trHeight w:val="454"/>
        </w:trPr>
        <w:tc>
          <w:tcPr>
            <w:tcW w:w="567" w:type="dxa"/>
            <w:tcBorders>
              <w:left w:val="single" w:sz="4" w:space="0" w:color="000000"/>
              <w:bottom w:val="single" w:sz="4" w:space="0" w:color="000000"/>
            </w:tcBorders>
            <w:vAlign w:val="center"/>
          </w:tcPr>
          <w:p w:rsidR="0016257F" w:rsidRPr="00AB7A48" w:rsidRDefault="00172848" w:rsidP="00172848">
            <w:pPr>
              <w:snapToGrid w:val="0"/>
              <w:jc w:val="center"/>
              <w:rPr>
                <w:rFonts w:ascii="Arial" w:hAnsi="Arial" w:cs="Arial"/>
                <w:b/>
              </w:rPr>
            </w:pPr>
            <w:r w:rsidRPr="00AB7A48">
              <w:rPr>
                <w:rFonts w:ascii="Arial" w:hAnsi="Arial" w:cs="Arial"/>
                <w:b/>
              </w:rPr>
              <w:t>5+</w:t>
            </w:r>
            <w:r w:rsidRPr="00AB7A48">
              <w:rPr>
                <w:rFonts w:ascii="Arial" w:hAnsi="Arial" w:cs="Arial"/>
                <w:b/>
              </w:rPr>
              <w:br/>
              <w:t>12</w:t>
            </w:r>
          </w:p>
        </w:tc>
        <w:tc>
          <w:tcPr>
            <w:tcW w:w="7796" w:type="dxa"/>
            <w:tcBorders>
              <w:left w:val="single" w:sz="4" w:space="0" w:color="000000"/>
              <w:bottom w:val="single" w:sz="4" w:space="0" w:color="000000"/>
            </w:tcBorders>
            <w:vAlign w:val="center"/>
          </w:tcPr>
          <w:p w:rsidR="0016257F" w:rsidRPr="00AB7A48" w:rsidRDefault="0016257F" w:rsidP="00A17ACB">
            <w:pPr>
              <w:snapToGrid w:val="0"/>
              <w:rPr>
                <w:rFonts w:ascii="Arial" w:hAnsi="Arial" w:cs="Arial"/>
                <w:sz w:val="22"/>
                <w:szCs w:val="22"/>
                <w:highlight w:val="green"/>
              </w:rPr>
            </w:pPr>
            <w:r w:rsidRPr="00AB7A48">
              <w:rPr>
                <w:rFonts w:ascii="Arial" w:hAnsi="Arial" w:cs="Arial"/>
                <w:sz w:val="22"/>
                <w:szCs w:val="22"/>
                <w:highlight w:val="green"/>
              </w:rPr>
              <w:t>Kuruluşa Ar-Ge projeleri yapabilme sürekliliği kazandıracak bir projedir.</w:t>
            </w:r>
          </w:p>
          <w:p w:rsidR="00E832DA" w:rsidRPr="00AB7A48" w:rsidRDefault="00E832DA" w:rsidP="00A17ACB">
            <w:pPr>
              <w:snapToGrid w:val="0"/>
              <w:rPr>
                <w:rFonts w:ascii="Arial" w:hAnsi="Arial" w:cs="Arial"/>
                <w:sz w:val="22"/>
                <w:szCs w:val="22"/>
                <w:highlight w:val="green"/>
              </w:rPr>
            </w:pPr>
            <w:r w:rsidRPr="00AB7A48">
              <w:rPr>
                <w:rFonts w:ascii="Arial" w:hAnsi="Arial" w:cs="Arial"/>
                <w:sz w:val="22"/>
                <w:szCs w:val="22"/>
              </w:rPr>
              <w:t>Zaten Ar-Ge’ciyiz, bu proje ile firma olarak daha da gelişerek Ar-Ge projeleri yapabilme sürekliliğimiz arttırılacaktır.</w:t>
            </w:r>
          </w:p>
        </w:tc>
        <w:tc>
          <w:tcPr>
            <w:tcW w:w="567" w:type="dxa"/>
            <w:tcBorders>
              <w:left w:val="single" w:sz="4" w:space="0" w:color="000000"/>
              <w:bottom w:val="single" w:sz="4" w:space="0" w:color="000000"/>
              <w:right w:val="single" w:sz="4" w:space="0" w:color="000000"/>
            </w:tcBorders>
            <w:vAlign w:val="center"/>
          </w:tcPr>
          <w:p w:rsidR="0016257F" w:rsidRPr="00AB7A48" w:rsidRDefault="00962A88">
            <w:pPr>
              <w:snapToGrid w:val="0"/>
              <w:jc w:val="center"/>
              <w:rPr>
                <w:rFonts w:ascii="Arial" w:hAnsi="Arial" w:cs="Arial"/>
                <w:sz w:val="22"/>
                <w:szCs w:val="22"/>
              </w:rPr>
            </w:pPr>
            <w:r w:rsidRPr="00AB7A48">
              <w:rPr>
                <w:rFonts w:ascii="Arial" w:hAnsi="Arial" w:cs="Arial"/>
                <w:sz w:val="22"/>
                <w:szCs w:val="22"/>
              </w:rPr>
              <w:fldChar w:fldCharType="begin">
                <w:ffData>
                  <w:name w:val=""/>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bl>
    <w:p w:rsidR="00A53809" w:rsidRPr="00AB7A48" w:rsidRDefault="00A53809">
      <w:pPr>
        <w:rPr>
          <w:rFonts w:ascii="Arial" w:hAnsi="Arial" w:cs="Arial"/>
          <w:b/>
          <w:sz w:val="22"/>
          <w:szCs w:val="22"/>
        </w:rPr>
      </w:pPr>
    </w:p>
    <w:p w:rsidR="00A53809" w:rsidRPr="00AB7A48" w:rsidRDefault="00A53809">
      <w:pPr>
        <w:rPr>
          <w:rFonts w:ascii="Arial" w:hAnsi="Arial" w:cs="Arial"/>
          <w:b/>
          <w:sz w:val="22"/>
          <w:szCs w:val="22"/>
        </w:rPr>
      </w:pPr>
    </w:p>
    <w:p w:rsidR="00A53809" w:rsidRPr="00AB7A48" w:rsidRDefault="00A53809">
      <w:pPr>
        <w:rPr>
          <w:rFonts w:ascii="Arial" w:hAnsi="Arial" w:cs="Arial"/>
          <w:b/>
          <w:sz w:val="22"/>
          <w:szCs w:val="22"/>
        </w:rPr>
      </w:pPr>
    </w:p>
    <w:tbl>
      <w:tblPr>
        <w:tblW w:w="8930" w:type="dxa"/>
        <w:tblLayout w:type="fixed"/>
        <w:tblLook w:val="0000" w:firstRow="0" w:lastRow="0" w:firstColumn="0" w:lastColumn="0" w:noHBand="0" w:noVBand="0"/>
      </w:tblPr>
      <w:tblGrid>
        <w:gridCol w:w="558"/>
        <w:gridCol w:w="7805"/>
        <w:gridCol w:w="567"/>
      </w:tblGrid>
      <w:tr w:rsidR="00AB7A48" w:rsidRPr="00AB7A48">
        <w:trPr>
          <w:trHeight w:val="454"/>
        </w:trPr>
        <w:tc>
          <w:tcPr>
            <w:tcW w:w="8930" w:type="dxa"/>
            <w:gridSpan w:val="3"/>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rsidP="00FF523D">
            <w:pPr>
              <w:rPr>
                <w:rFonts w:ascii="Arial" w:hAnsi="Arial" w:cs="Arial"/>
                <w:b/>
              </w:rPr>
            </w:pPr>
            <w:r w:rsidRPr="00AB7A48">
              <w:rPr>
                <w:rFonts w:ascii="Arial" w:hAnsi="Arial" w:cs="Arial"/>
                <w:b/>
                <w:sz w:val="22"/>
                <w:szCs w:val="22"/>
              </w:rPr>
              <w:t>İYİ DEĞİL/YETERSİZ</w:t>
            </w:r>
          </w:p>
        </w:tc>
      </w:tr>
      <w:tr w:rsidR="00AB7A48" w:rsidRPr="00AB7A48" w:rsidTr="00172848">
        <w:trPr>
          <w:trHeight w:val="454"/>
        </w:trPr>
        <w:tc>
          <w:tcPr>
            <w:tcW w:w="558" w:type="dxa"/>
            <w:tcBorders>
              <w:top w:val="single" w:sz="4" w:space="0" w:color="000000"/>
              <w:left w:val="single" w:sz="4" w:space="0" w:color="000000"/>
              <w:bottom w:val="single" w:sz="4" w:space="0" w:color="000000"/>
            </w:tcBorders>
            <w:vAlign w:val="center"/>
          </w:tcPr>
          <w:p w:rsidR="00A53809" w:rsidRPr="00AB7A48" w:rsidRDefault="00172848" w:rsidP="00A742F0">
            <w:pPr>
              <w:snapToGrid w:val="0"/>
              <w:ind w:left="57"/>
              <w:jc w:val="center"/>
              <w:rPr>
                <w:rFonts w:ascii="Arial" w:hAnsi="Arial" w:cs="Arial"/>
                <w:b/>
              </w:rPr>
            </w:pPr>
            <w:r w:rsidRPr="00AB7A48">
              <w:rPr>
                <w:rFonts w:ascii="Arial" w:hAnsi="Arial" w:cs="Arial"/>
                <w:b/>
              </w:rPr>
              <w:t>10</w:t>
            </w:r>
            <w:r w:rsidRPr="00AB7A48">
              <w:rPr>
                <w:rFonts w:ascii="Arial" w:hAnsi="Arial" w:cs="Arial"/>
                <w:b/>
              </w:rPr>
              <w:br/>
              <w:t>11</w:t>
            </w:r>
            <w:r w:rsidRPr="00AB7A48">
              <w:rPr>
                <w:rFonts w:ascii="Arial" w:hAnsi="Arial" w:cs="Arial"/>
                <w:b/>
              </w:rPr>
              <w:br/>
              <w:t>12</w:t>
            </w:r>
          </w:p>
        </w:tc>
        <w:tc>
          <w:tcPr>
            <w:tcW w:w="7805" w:type="dxa"/>
            <w:tcBorders>
              <w:top w:val="single" w:sz="4" w:space="0" w:color="000000"/>
              <w:left w:val="single" w:sz="4" w:space="0" w:color="000000"/>
              <w:bottom w:val="single" w:sz="4" w:space="0" w:color="000000"/>
            </w:tcBorders>
            <w:vAlign w:val="center"/>
          </w:tcPr>
          <w:p w:rsidR="00A53809" w:rsidRPr="00AB7A48" w:rsidRDefault="00A53809" w:rsidP="00DE27E6">
            <w:pPr>
              <w:snapToGrid w:val="0"/>
              <w:jc w:val="both"/>
              <w:rPr>
                <w:rFonts w:ascii="Arial" w:hAnsi="Arial" w:cs="Arial"/>
                <w:sz w:val="22"/>
                <w:szCs w:val="22"/>
                <w:highlight w:val="red"/>
              </w:rPr>
            </w:pPr>
            <w:r w:rsidRPr="00AB7A48">
              <w:rPr>
                <w:rFonts w:ascii="Arial" w:hAnsi="Arial" w:cs="Arial"/>
                <w:sz w:val="22"/>
                <w:szCs w:val="22"/>
                <w:highlight w:val="red"/>
              </w:rPr>
              <w:t xml:space="preserve">Projenin ekonomik fizibilitesi yeterli düzeyde yapılmamış ve firmaya ekonomik katkısı incelenmemiştir. </w:t>
            </w:r>
          </w:p>
          <w:p w:rsidR="00E832DA" w:rsidRPr="00AB7A48" w:rsidRDefault="00E832DA" w:rsidP="00DE27E6">
            <w:pPr>
              <w:snapToGrid w:val="0"/>
              <w:jc w:val="both"/>
              <w:rPr>
                <w:rFonts w:ascii="Arial" w:hAnsi="Arial" w:cs="Arial"/>
                <w:highlight w:val="red"/>
              </w:rPr>
            </w:pPr>
            <w:r w:rsidRPr="00AB7A48">
              <w:rPr>
                <w:rFonts w:ascii="Arial" w:hAnsi="Arial" w:cs="Arial"/>
                <w:sz w:val="22"/>
                <w:szCs w:val="22"/>
              </w:rPr>
              <w:t>Tugay biliyor burayı, hakeme atılan mailden o bölümü incele, gerekirse zaman kalırsa araştırmalar yap.</w:t>
            </w:r>
          </w:p>
        </w:tc>
        <w:bookmarkStart w:id="30" w:name="Check86"/>
        <w:tc>
          <w:tcPr>
            <w:tcW w:w="567" w:type="dxa"/>
            <w:tcBorders>
              <w:top w:val="single" w:sz="4" w:space="0" w:color="000000"/>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86"/>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30"/>
          </w:p>
        </w:tc>
      </w:tr>
      <w:tr w:rsidR="00AB7A48" w:rsidRPr="00AB7A48" w:rsidTr="00172848">
        <w:trPr>
          <w:trHeight w:val="454"/>
        </w:trPr>
        <w:tc>
          <w:tcPr>
            <w:tcW w:w="558" w:type="dxa"/>
            <w:tcBorders>
              <w:top w:val="single" w:sz="4" w:space="0" w:color="000000"/>
              <w:left w:val="single" w:sz="4" w:space="0" w:color="000000"/>
              <w:bottom w:val="single" w:sz="4" w:space="0" w:color="000000"/>
            </w:tcBorders>
            <w:vAlign w:val="center"/>
          </w:tcPr>
          <w:p w:rsidR="00A53809" w:rsidRPr="00AB7A48" w:rsidRDefault="00525D54" w:rsidP="00A742F0">
            <w:pPr>
              <w:snapToGrid w:val="0"/>
              <w:ind w:left="57"/>
              <w:jc w:val="center"/>
              <w:rPr>
                <w:rFonts w:ascii="Arial" w:hAnsi="Arial" w:cs="Arial"/>
                <w:b/>
              </w:rPr>
            </w:pPr>
            <w:r w:rsidRPr="00AB7A48">
              <w:rPr>
                <w:rFonts w:ascii="Arial" w:hAnsi="Arial" w:cs="Arial"/>
                <w:b/>
              </w:rPr>
              <w:t>6</w:t>
            </w:r>
            <w:r w:rsidRPr="00AB7A48">
              <w:rPr>
                <w:rFonts w:ascii="Arial" w:hAnsi="Arial" w:cs="Arial"/>
                <w:b/>
              </w:rPr>
              <w:br/>
              <w:t>12</w:t>
            </w:r>
          </w:p>
        </w:tc>
        <w:tc>
          <w:tcPr>
            <w:tcW w:w="7805" w:type="dxa"/>
            <w:tcBorders>
              <w:top w:val="single" w:sz="4" w:space="0" w:color="000000"/>
              <w:left w:val="single" w:sz="4" w:space="0" w:color="000000"/>
              <w:bottom w:val="single" w:sz="4" w:space="0" w:color="000000"/>
            </w:tcBorders>
            <w:vAlign w:val="center"/>
          </w:tcPr>
          <w:p w:rsidR="00A53809" w:rsidRPr="00AB7A48" w:rsidRDefault="00A53809" w:rsidP="00F42788">
            <w:pPr>
              <w:snapToGrid w:val="0"/>
              <w:jc w:val="both"/>
              <w:rPr>
                <w:rFonts w:ascii="Arial" w:hAnsi="Arial" w:cs="Arial"/>
                <w:sz w:val="22"/>
                <w:szCs w:val="22"/>
                <w:highlight w:val="red"/>
              </w:rPr>
            </w:pPr>
            <w:r w:rsidRPr="00AB7A48">
              <w:rPr>
                <w:rFonts w:ascii="Arial" w:hAnsi="Arial" w:cs="Arial"/>
                <w:sz w:val="22"/>
                <w:szCs w:val="22"/>
                <w:highlight w:val="red"/>
              </w:rPr>
              <w:t>Müşteri beklentileri ve gereksinimleri dikkate alınarak pazar araştırması yapılmamıştır.</w:t>
            </w:r>
          </w:p>
          <w:p w:rsidR="001C435B" w:rsidRPr="00AB7A48" w:rsidRDefault="001C435B" w:rsidP="00F42788">
            <w:pPr>
              <w:snapToGrid w:val="0"/>
              <w:jc w:val="both"/>
              <w:rPr>
                <w:rFonts w:ascii="Arial" w:hAnsi="Arial" w:cs="Arial"/>
                <w:highlight w:val="red"/>
              </w:rPr>
            </w:pPr>
            <w:r w:rsidRPr="00AB7A48">
              <w:rPr>
                <w:rFonts w:ascii="Arial" w:hAnsi="Arial" w:cs="Arial"/>
                <w:sz w:val="22"/>
                <w:szCs w:val="22"/>
              </w:rPr>
              <w:t>Pazardaki ürünler ve firmaların Pazar payları detaylıca incelendi, potansiyel müşteriler ile görüşüldü, fikirleri alındı ve pazara hazır bir pay ile çıkılması için prototip anlaşmalar için sözlü anlaşmalar yapıldı.</w:t>
            </w:r>
          </w:p>
        </w:tc>
        <w:tc>
          <w:tcPr>
            <w:tcW w:w="567" w:type="dxa"/>
            <w:tcBorders>
              <w:top w:val="single" w:sz="4" w:space="0" w:color="000000"/>
              <w:left w:val="single" w:sz="4" w:space="0" w:color="000000"/>
              <w:bottom w:val="single" w:sz="4" w:space="0" w:color="000000"/>
              <w:right w:val="single" w:sz="4" w:space="0" w:color="000000"/>
            </w:tcBorders>
            <w:vAlign w:val="center"/>
          </w:tcPr>
          <w:p w:rsidR="00A53809" w:rsidRPr="00AB7A48" w:rsidRDefault="00BF7E1D">
            <w:pPr>
              <w:snapToGrid w:val="0"/>
              <w:jc w:val="center"/>
              <w:rPr>
                <w:rFonts w:ascii="Arial" w:hAnsi="Arial" w:cs="Arial"/>
              </w:rPr>
            </w:pPr>
            <w:r w:rsidRPr="00AB7A48">
              <w:rPr>
                <w:rFonts w:ascii="Arial" w:hAnsi="Arial" w:cs="Arial"/>
                <w:sz w:val="22"/>
                <w:szCs w:val="22"/>
              </w:rPr>
              <w:fldChar w:fldCharType="begin">
                <w:ffData>
                  <w:name w:val="Check86"/>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rsidTr="00172848">
        <w:trPr>
          <w:trHeight w:val="454"/>
        </w:trPr>
        <w:tc>
          <w:tcPr>
            <w:tcW w:w="558" w:type="dxa"/>
            <w:tcBorders>
              <w:left w:val="single" w:sz="4" w:space="0" w:color="000000"/>
              <w:bottom w:val="single" w:sz="4" w:space="0" w:color="000000"/>
            </w:tcBorders>
            <w:vAlign w:val="center"/>
          </w:tcPr>
          <w:p w:rsidR="00A53809" w:rsidRPr="00AB7A48" w:rsidRDefault="00525D54" w:rsidP="00525D54">
            <w:pPr>
              <w:snapToGrid w:val="0"/>
              <w:ind w:left="57"/>
              <w:jc w:val="center"/>
              <w:rPr>
                <w:rFonts w:ascii="Arial" w:hAnsi="Arial" w:cs="Arial"/>
                <w:b/>
              </w:rPr>
            </w:pPr>
            <w:r w:rsidRPr="00AB7A48">
              <w:rPr>
                <w:rFonts w:ascii="Arial" w:hAnsi="Arial" w:cs="Arial"/>
                <w:b/>
              </w:rPr>
              <w:t>12</w:t>
            </w:r>
          </w:p>
        </w:tc>
        <w:tc>
          <w:tcPr>
            <w:tcW w:w="7805" w:type="dxa"/>
            <w:tcBorders>
              <w:left w:val="single" w:sz="4" w:space="0" w:color="000000"/>
              <w:bottom w:val="single" w:sz="4" w:space="0" w:color="000000"/>
            </w:tcBorders>
            <w:vAlign w:val="center"/>
          </w:tcPr>
          <w:p w:rsidR="00A53809" w:rsidRPr="00AB7A48" w:rsidRDefault="00A53809" w:rsidP="00AA0485">
            <w:pPr>
              <w:snapToGrid w:val="0"/>
              <w:jc w:val="both"/>
              <w:rPr>
                <w:rFonts w:ascii="Arial" w:hAnsi="Arial" w:cs="Arial"/>
                <w:sz w:val="22"/>
                <w:szCs w:val="22"/>
                <w:highlight w:val="red"/>
              </w:rPr>
            </w:pPr>
            <w:r w:rsidRPr="00AB7A48">
              <w:rPr>
                <w:rFonts w:ascii="Arial" w:hAnsi="Arial" w:cs="Arial"/>
                <w:sz w:val="22"/>
                <w:szCs w:val="22"/>
                <w:highlight w:val="red"/>
              </w:rPr>
              <w:t>Proje çıktısı ekonomik yarara dönüşebilir nitelikte değildir.</w:t>
            </w:r>
          </w:p>
          <w:p w:rsidR="001C435B" w:rsidRPr="00AB7A48" w:rsidRDefault="001C435B" w:rsidP="00AA0485">
            <w:pPr>
              <w:snapToGrid w:val="0"/>
              <w:jc w:val="both"/>
              <w:rPr>
                <w:rFonts w:ascii="Arial" w:hAnsi="Arial" w:cs="Arial"/>
                <w:highlight w:val="red"/>
              </w:rPr>
            </w:pPr>
            <w:r w:rsidRPr="00AB7A48">
              <w:rPr>
                <w:rFonts w:ascii="Arial" w:hAnsi="Arial" w:cs="Arial"/>
                <w:sz w:val="22"/>
                <w:szCs w:val="22"/>
              </w:rPr>
              <w:t>Bu durumdan da bahset, kara geçiş noktasının hızlı olacağından falan, başvurularda yazıyor bu bilgiler.</w:t>
            </w:r>
          </w:p>
        </w:tc>
        <w:bookmarkStart w:id="31" w:name="Check89"/>
        <w:tc>
          <w:tcPr>
            <w:tcW w:w="567" w:type="dxa"/>
            <w:tcBorders>
              <w:left w:val="single" w:sz="4" w:space="0" w:color="000000"/>
              <w:bottom w:val="single" w:sz="4" w:space="0" w:color="000000"/>
              <w:right w:val="single" w:sz="4" w:space="0" w:color="000000"/>
            </w:tcBorders>
            <w:vAlign w:val="center"/>
          </w:tcPr>
          <w:p w:rsidR="00A53809" w:rsidRPr="00AB7A48" w:rsidRDefault="00A53809">
            <w:pPr>
              <w:snapToGrid w:val="0"/>
              <w:jc w:val="center"/>
              <w:rPr>
                <w:rFonts w:ascii="Arial" w:hAnsi="Arial" w:cs="Arial"/>
                <w:b/>
              </w:rPr>
            </w:pPr>
            <w:r w:rsidRPr="00AB7A48">
              <w:rPr>
                <w:rFonts w:ascii="Arial" w:hAnsi="Arial" w:cs="Arial"/>
                <w:sz w:val="22"/>
                <w:szCs w:val="22"/>
              </w:rPr>
              <w:fldChar w:fldCharType="begin">
                <w:ffData>
                  <w:name w:val="Check89"/>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bookmarkEnd w:id="31"/>
          </w:p>
        </w:tc>
      </w:tr>
      <w:tr w:rsidR="00AB7A48" w:rsidRPr="00AB7A48" w:rsidTr="00172848">
        <w:trPr>
          <w:trHeight w:val="454"/>
        </w:trPr>
        <w:tc>
          <w:tcPr>
            <w:tcW w:w="558" w:type="dxa"/>
            <w:tcBorders>
              <w:left w:val="single" w:sz="4" w:space="0" w:color="000000"/>
              <w:bottom w:val="single" w:sz="4" w:space="0" w:color="000000"/>
            </w:tcBorders>
            <w:vAlign w:val="center"/>
          </w:tcPr>
          <w:p w:rsidR="00A53809" w:rsidRPr="00AB7A48" w:rsidRDefault="00525D54" w:rsidP="00A742F0">
            <w:pPr>
              <w:snapToGrid w:val="0"/>
              <w:ind w:left="57"/>
              <w:jc w:val="center"/>
              <w:rPr>
                <w:rFonts w:ascii="Arial" w:hAnsi="Arial" w:cs="Arial"/>
                <w:b/>
              </w:rPr>
            </w:pPr>
            <w:r w:rsidRPr="00AB7A48">
              <w:rPr>
                <w:rFonts w:ascii="Arial" w:hAnsi="Arial" w:cs="Arial"/>
                <w:b/>
              </w:rPr>
              <w:t>*</w:t>
            </w:r>
          </w:p>
        </w:tc>
        <w:tc>
          <w:tcPr>
            <w:tcW w:w="7805" w:type="dxa"/>
            <w:tcBorders>
              <w:left w:val="single" w:sz="4" w:space="0" w:color="000000"/>
              <w:bottom w:val="single" w:sz="4" w:space="0" w:color="000000"/>
            </w:tcBorders>
            <w:vAlign w:val="center"/>
          </w:tcPr>
          <w:p w:rsidR="00A53809" w:rsidRPr="00AB7A48" w:rsidRDefault="00A53809" w:rsidP="00AA0485">
            <w:pPr>
              <w:snapToGrid w:val="0"/>
              <w:jc w:val="both"/>
              <w:rPr>
                <w:rFonts w:ascii="Arial" w:hAnsi="Arial" w:cs="Arial"/>
                <w:sz w:val="22"/>
                <w:szCs w:val="22"/>
                <w:highlight w:val="red"/>
              </w:rPr>
            </w:pPr>
            <w:r w:rsidRPr="00AB7A48">
              <w:rPr>
                <w:rFonts w:ascii="Arial" w:hAnsi="Arial" w:cs="Arial"/>
                <w:sz w:val="22"/>
                <w:szCs w:val="22"/>
                <w:highlight w:val="red"/>
              </w:rPr>
              <w:t>Proje faaliyetleri ve çıktısının çevreye ve canlılara olumsuz etkileri vardır ve bu konuda önleyici tedbir alınmamıştır.</w:t>
            </w:r>
          </w:p>
          <w:p w:rsidR="001C435B" w:rsidRPr="00AB7A48" w:rsidRDefault="001C435B" w:rsidP="00AA0485">
            <w:pPr>
              <w:snapToGrid w:val="0"/>
              <w:jc w:val="both"/>
              <w:rPr>
                <w:rFonts w:ascii="Arial" w:hAnsi="Arial" w:cs="Arial"/>
                <w:highlight w:val="red"/>
              </w:rPr>
            </w:pPr>
            <w:r w:rsidRPr="00AB7A48">
              <w:rPr>
                <w:rFonts w:ascii="Arial" w:hAnsi="Arial" w:cs="Arial"/>
                <w:sz w:val="22"/>
                <w:szCs w:val="22"/>
              </w:rPr>
              <w:t>LED’ler zaten az enerji tüketiyor, bir de soğutma sistemini de kullanmayacağımızdan bu enerji tüketimi daha da aza inecek ve doğa-canlılar üzerinde herhangi bir etkisi olmayacaktır. Belgelendirme de çevre zımbırtıları olan belgelerden ve hatta tüm belgelendirmelerden de bahset.</w:t>
            </w:r>
          </w:p>
        </w:tc>
        <w:tc>
          <w:tcPr>
            <w:tcW w:w="567" w:type="dxa"/>
            <w:tcBorders>
              <w:left w:val="single" w:sz="4" w:space="0" w:color="000000"/>
              <w:bottom w:val="single" w:sz="4" w:space="0" w:color="000000"/>
              <w:right w:val="single" w:sz="4" w:space="0" w:color="000000"/>
            </w:tcBorders>
            <w:vAlign w:val="center"/>
          </w:tcPr>
          <w:p w:rsidR="00A53809" w:rsidRPr="00AB7A48" w:rsidRDefault="00A53809" w:rsidP="001855F9">
            <w:pPr>
              <w:snapToGrid w:val="0"/>
              <w:jc w:val="center"/>
              <w:rPr>
                <w:rFonts w:ascii="Arial" w:hAnsi="Arial" w:cs="Arial"/>
                <w:b/>
              </w:rPr>
            </w:pPr>
            <w:r w:rsidRPr="00AB7A48">
              <w:rPr>
                <w:rFonts w:ascii="Arial" w:hAnsi="Arial" w:cs="Arial"/>
                <w:sz w:val="22"/>
                <w:szCs w:val="22"/>
              </w:rPr>
              <w:fldChar w:fldCharType="begin">
                <w:ffData>
                  <w:name w:val="Check116"/>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r w:rsidR="00AB7A48" w:rsidRPr="00AB7A48" w:rsidTr="00172848">
        <w:trPr>
          <w:trHeight w:val="454"/>
        </w:trPr>
        <w:tc>
          <w:tcPr>
            <w:tcW w:w="558" w:type="dxa"/>
            <w:tcBorders>
              <w:left w:val="single" w:sz="4" w:space="0" w:color="000000"/>
              <w:bottom w:val="single" w:sz="4" w:space="0" w:color="000000"/>
            </w:tcBorders>
            <w:vAlign w:val="center"/>
          </w:tcPr>
          <w:p w:rsidR="00A53809" w:rsidRPr="00AB7A48" w:rsidRDefault="00525D54" w:rsidP="00A742F0">
            <w:pPr>
              <w:snapToGrid w:val="0"/>
              <w:ind w:left="57"/>
              <w:jc w:val="center"/>
              <w:rPr>
                <w:rFonts w:ascii="Arial" w:hAnsi="Arial" w:cs="Arial"/>
                <w:b/>
              </w:rPr>
            </w:pPr>
            <w:r w:rsidRPr="00AB7A48">
              <w:rPr>
                <w:rFonts w:ascii="Arial" w:hAnsi="Arial" w:cs="Arial"/>
                <w:b/>
              </w:rPr>
              <w:t>*</w:t>
            </w:r>
          </w:p>
        </w:tc>
        <w:tc>
          <w:tcPr>
            <w:tcW w:w="7805" w:type="dxa"/>
            <w:tcBorders>
              <w:left w:val="single" w:sz="4" w:space="0" w:color="000000"/>
              <w:bottom w:val="single" w:sz="4" w:space="0" w:color="000000"/>
            </w:tcBorders>
            <w:vAlign w:val="center"/>
          </w:tcPr>
          <w:p w:rsidR="00A53809" w:rsidRPr="00AB7A48" w:rsidRDefault="00A53809" w:rsidP="00913719">
            <w:pPr>
              <w:snapToGrid w:val="0"/>
              <w:jc w:val="both"/>
              <w:rPr>
                <w:rFonts w:ascii="Arial" w:hAnsi="Arial" w:cs="Arial"/>
                <w:sz w:val="22"/>
                <w:szCs w:val="22"/>
                <w:highlight w:val="red"/>
              </w:rPr>
            </w:pPr>
            <w:r w:rsidRPr="00AB7A48">
              <w:rPr>
                <w:rFonts w:ascii="Arial" w:hAnsi="Arial" w:cs="Arial"/>
                <w:sz w:val="22"/>
                <w:szCs w:val="22"/>
                <w:highlight w:val="red"/>
              </w:rPr>
              <w:t>Firma, proje sonuçlarının ticarileşmesinin önündeki hukuki engeller konusunda bilgi sahibi değildir.</w:t>
            </w:r>
          </w:p>
          <w:p w:rsidR="00041C66" w:rsidRPr="00AB7A48" w:rsidRDefault="00041C66" w:rsidP="00913719">
            <w:pPr>
              <w:snapToGrid w:val="0"/>
              <w:jc w:val="both"/>
              <w:rPr>
                <w:rFonts w:ascii="Arial" w:hAnsi="Arial" w:cs="Arial"/>
                <w:highlight w:val="red"/>
              </w:rPr>
            </w:pPr>
            <w:r w:rsidRPr="00AB7A48">
              <w:rPr>
                <w:rFonts w:ascii="Arial" w:hAnsi="Arial" w:cs="Arial"/>
                <w:sz w:val="22"/>
                <w:szCs w:val="22"/>
              </w:rPr>
              <w:t>Herhangi bir fikrim yok ama heralde belgelendirme falan yeterli olacaktır. Tugay’la görüş.</w:t>
            </w:r>
          </w:p>
        </w:tc>
        <w:tc>
          <w:tcPr>
            <w:tcW w:w="567" w:type="dxa"/>
            <w:tcBorders>
              <w:left w:val="single" w:sz="4" w:space="0" w:color="000000"/>
              <w:bottom w:val="single" w:sz="4" w:space="0" w:color="000000"/>
              <w:right w:val="single" w:sz="4" w:space="0" w:color="000000"/>
            </w:tcBorders>
            <w:vAlign w:val="center"/>
          </w:tcPr>
          <w:p w:rsidR="00A53809" w:rsidRPr="00AB7A48" w:rsidRDefault="00BF7E1D" w:rsidP="001855F9">
            <w:pPr>
              <w:snapToGrid w:val="0"/>
              <w:jc w:val="center"/>
              <w:rPr>
                <w:rFonts w:ascii="Arial" w:hAnsi="Arial" w:cs="Arial"/>
              </w:rPr>
            </w:pPr>
            <w:r w:rsidRPr="00AB7A48">
              <w:rPr>
                <w:rFonts w:ascii="Arial" w:hAnsi="Arial" w:cs="Arial"/>
                <w:sz w:val="22"/>
                <w:szCs w:val="22"/>
              </w:rPr>
              <w:fldChar w:fldCharType="begin">
                <w:ffData>
                  <w:name w:val="Check86"/>
                  <w:enabled/>
                  <w:calcOnExit w:val="0"/>
                  <w:checkBox>
                    <w:sizeAuto/>
                    <w:default w:val="0"/>
                  </w:checkBox>
                </w:ffData>
              </w:fldChar>
            </w:r>
            <w:r w:rsidRPr="00AB7A48">
              <w:rPr>
                <w:rFonts w:ascii="Arial" w:hAnsi="Arial" w:cs="Arial"/>
                <w:sz w:val="22"/>
                <w:szCs w:val="22"/>
              </w:rPr>
              <w:instrText xml:space="preserve"> FORMCHECKBOX </w:instrText>
            </w:r>
            <w:r w:rsidR="00E832DA" w:rsidRPr="00AB7A48">
              <w:rPr>
                <w:rFonts w:ascii="Arial" w:hAnsi="Arial" w:cs="Arial"/>
                <w:sz w:val="22"/>
                <w:szCs w:val="22"/>
              </w:rPr>
            </w:r>
            <w:r w:rsidR="00E832DA" w:rsidRPr="00AB7A48">
              <w:rPr>
                <w:rFonts w:ascii="Arial" w:hAnsi="Arial" w:cs="Arial"/>
                <w:sz w:val="22"/>
                <w:szCs w:val="22"/>
              </w:rPr>
              <w:fldChar w:fldCharType="separate"/>
            </w:r>
            <w:r w:rsidRPr="00AB7A48">
              <w:rPr>
                <w:rFonts w:ascii="Arial" w:hAnsi="Arial" w:cs="Arial"/>
                <w:sz w:val="22"/>
                <w:szCs w:val="22"/>
              </w:rPr>
              <w:fldChar w:fldCharType="end"/>
            </w:r>
          </w:p>
        </w:tc>
      </w:tr>
    </w:tbl>
    <w:p w:rsidR="00A53809" w:rsidRPr="00AB7A48" w:rsidRDefault="00A53809" w:rsidP="00421E77">
      <w:pPr>
        <w:rPr>
          <w:rFonts w:ascii="Arial" w:hAnsi="Arial" w:cs="Arial"/>
          <w:b/>
          <w:sz w:val="22"/>
          <w:szCs w:val="22"/>
        </w:rPr>
      </w:pPr>
    </w:p>
    <w:p w:rsidR="00A53809" w:rsidRPr="00AB7A48" w:rsidRDefault="00A53809" w:rsidP="00421E77">
      <w:pPr>
        <w:rPr>
          <w:rFonts w:ascii="Arial" w:hAnsi="Arial" w:cs="Arial"/>
          <w:b/>
          <w:sz w:val="22"/>
          <w:szCs w:val="22"/>
        </w:rPr>
      </w:pPr>
    </w:p>
    <w:sectPr w:rsidR="00A53809" w:rsidRPr="00AB7A48" w:rsidSect="001C73E6">
      <w:footerReference w:type="default" r:id="rId7"/>
      <w:footnotePr>
        <w:pos w:val="beneathText"/>
      </w:footnotePr>
      <w:pgSz w:w="11905" w:h="16837"/>
      <w:pgMar w:top="851" w:right="1134" w:bottom="765" w:left="1418"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E59" w:rsidRDefault="00977E59">
      <w:r>
        <w:separator/>
      </w:r>
    </w:p>
  </w:endnote>
  <w:endnote w:type="continuationSeparator" w:id="0">
    <w:p w:rsidR="00977E59" w:rsidRDefault="00977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D19" w:rsidRDefault="00162D19">
    <w:pPr>
      <w:pStyle w:val="Footer"/>
      <w:ind w:right="360"/>
      <w:jc w:val="right"/>
      <w:rPr>
        <w:sz w:val="18"/>
        <w:szCs w:val="18"/>
      </w:rPr>
    </w:pPr>
    <w:r>
      <w:rPr>
        <w:noProof/>
        <w:lang w:eastAsia="tr-TR"/>
      </w:rPr>
      <w:pict>
        <v:shapetype id="_x0000_t202" coordsize="21600,21600" o:spt="202" path="m,l,21600r21600,l21600,xe">
          <v:stroke joinstyle="miter"/>
          <v:path gradientshapeok="t" o:connecttype="rect"/>
        </v:shapetype>
        <v:shape id="_x0000_s2050" type="#_x0000_t202" style="position:absolute;left:0;text-align:left;margin-left:506.3pt;margin-top:12.05pt;width:32.1pt;height:13.75pt;z-index:1;mso-wrap-distance-left:0;mso-wrap-distance-right:0;mso-position-horizontal-relative:page" stroked="f">
          <v:fill opacity="0" color2="black"/>
          <v:textbox style="mso-next-textbox:#_x0000_s2050" inset="0,0,0,0">
            <w:txbxContent>
              <w:p w:rsidR="00162D19" w:rsidRPr="00DA23CB" w:rsidRDefault="00162D19" w:rsidP="001C73E6">
                <w:pPr>
                  <w:pStyle w:val="Footer"/>
                  <w:rPr>
                    <w:rFonts w:ascii="Arial" w:hAnsi="Arial" w:cs="Arial"/>
                    <w:sz w:val="22"/>
                    <w:szCs w:val="22"/>
                  </w:rPr>
                </w:pPr>
                <w:r w:rsidRPr="00BF4D0B">
                  <w:rPr>
                    <w:rStyle w:val="PageNumber"/>
                    <w:rFonts w:ascii="Arial" w:hAnsi="Arial" w:cs="Arial"/>
                    <w:sz w:val="22"/>
                    <w:szCs w:val="22"/>
                  </w:rPr>
                  <w:fldChar w:fldCharType="begin"/>
                </w:r>
                <w:r w:rsidRPr="00BF4D0B">
                  <w:rPr>
                    <w:rStyle w:val="PageNumber"/>
                    <w:rFonts w:ascii="Arial" w:hAnsi="Arial" w:cs="Arial"/>
                    <w:sz w:val="22"/>
                    <w:szCs w:val="22"/>
                  </w:rPr>
                  <w:instrText xml:space="preserve"> PAGE </w:instrText>
                </w:r>
                <w:r w:rsidRPr="00BF4D0B">
                  <w:rPr>
                    <w:rStyle w:val="PageNumber"/>
                    <w:rFonts w:ascii="Arial" w:hAnsi="Arial" w:cs="Arial"/>
                    <w:sz w:val="22"/>
                    <w:szCs w:val="22"/>
                  </w:rPr>
                  <w:fldChar w:fldCharType="separate"/>
                </w:r>
                <w:r w:rsidR="00135AAC">
                  <w:rPr>
                    <w:rStyle w:val="PageNumber"/>
                    <w:rFonts w:ascii="Arial" w:hAnsi="Arial" w:cs="Arial"/>
                    <w:noProof/>
                    <w:sz w:val="22"/>
                    <w:szCs w:val="22"/>
                  </w:rPr>
                  <w:t>5</w:t>
                </w:r>
                <w:r w:rsidRPr="00BF4D0B">
                  <w:rPr>
                    <w:rStyle w:val="PageNumber"/>
                    <w:rFonts w:ascii="Arial" w:hAnsi="Arial" w:cs="Arial"/>
                    <w:sz w:val="22"/>
                    <w:szCs w:val="22"/>
                  </w:rPr>
                  <w:fldChar w:fldCharType="end"/>
                </w:r>
                <w:r>
                  <w:rPr>
                    <w:rStyle w:val="PageNumber"/>
                    <w:rFonts w:ascii="Arial" w:hAnsi="Arial" w:cs="Arial"/>
                    <w:sz w:val="22"/>
                    <w:szCs w:val="22"/>
                  </w:rPr>
                  <w:t>/</w:t>
                </w:r>
                <w:r>
                  <w:rPr>
                    <w:rStyle w:val="PageNumber"/>
                    <w:rFonts w:ascii="Arial" w:hAnsi="Arial" w:cs="Arial"/>
                    <w:sz w:val="22"/>
                    <w:szCs w:val="22"/>
                  </w:rPr>
                  <w:fldChar w:fldCharType="begin"/>
                </w:r>
                <w:r>
                  <w:rPr>
                    <w:rStyle w:val="PageNumber"/>
                    <w:rFonts w:ascii="Arial" w:hAnsi="Arial" w:cs="Arial"/>
                    <w:sz w:val="22"/>
                    <w:szCs w:val="22"/>
                  </w:rPr>
                  <w:instrText xml:space="preserve"> NUMPAGES  \* Arabic </w:instrText>
                </w:r>
                <w:r>
                  <w:rPr>
                    <w:rStyle w:val="PageNumber"/>
                    <w:rFonts w:ascii="Arial" w:hAnsi="Arial" w:cs="Arial"/>
                    <w:sz w:val="22"/>
                    <w:szCs w:val="22"/>
                  </w:rPr>
                  <w:fldChar w:fldCharType="separate"/>
                </w:r>
                <w:r w:rsidR="00135AAC">
                  <w:rPr>
                    <w:rStyle w:val="PageNumber"/>
                    <w:rFonts w:ascii="Arial" w:hAnsi="Arial" w:cs="Arial"/>
                    <w:noProof/>
                    <w:sz w:val="22"/>
                    <w:szCs w:val="22"/>
                  </w:rPr>
                  <w:t>5</w:t>
                </w:r>
                <w:r>
                  <w:rPr>
                    <w:rStyle w:val="PageNumber"/>
                    <w:rFonts w:ascii="Arial" w:hAnsi="Arial" w:cs="Arial"/>
                    <w:sz w:val="22"/>
                    <w:szCs w:val="22"/>
                  </w:rPr>
                  <w:fldChar w:fldCharType="end"/>
                </w: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E59" w:rsidRDefault="00977E59">
      <w:r>
        <w:separator/>
      </w:r>
    </w:p>
  </w:footnote>
  <w:footnote w:type="continuationSeparator" w:id="0">
    <w:p w:rsidR="00977E59" w:rsidRDefault="00977E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name w:val="WW8Num7"/>
    <w:lvl w:ilvl="0">
      <w:start w:val="1"/>
      <w:numFmt w:val="bullet"/>
      <w:lvlText w:val=""/>
      <w:lvlJc w:val="left"/>
      <w:pPr>
        <w:tabs>
          <w:tab w:val="num" w:pos="720"/>
        </w:tabs>
        <w:ind w:left="720" w:hanging="360"/>
      </w:pPr>
      <w:rPr>
        <w:rFonts w:ascii="Symbol" w:hAnsi="Symbol"/>
        <w:b w:val="0"/>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15:restartNumberingAfterBreak="0">
    <w:nsid w:val="00000003"/>
    <w:multiLevelType w:val="singleLevel"/>
    <w:tmpl w:val="00000003"/>
    <w:name w:val="WW8Num9"/>
    <w:lvl w:ilvl="0">
      <w:start w:val="1"/>
      <w:numFmt w:val="decimal"/>
      <w:lvlText w:val="%1."/>
      <w:lvlJc w:val="left"/>
      <w:pPr>
        <w:tabs>
          <w:tab w:val="num" w:pos="720"/>
        </w:tabs>
        <w:ind w:left="720" w:hanging="360"/>
      </w:pPr>
      <w:rPr>
        <w:rFonts w:cs="Times New Roman"/>
      </w:rPr>
    </w:lvl>
  </w:abstractNum>
  <w:abstractNum w:abstractNumId="3" w15:restartNumberingAfterBreak="0">
    <w:nsid w:val="00000004"/>
    <w:multiLevelType w:val="singleLevel"/>
    <w:tmpl w:val="00000004"/>
    <w:name w:val="WW8Num10"/>
    <w:lvl w:ilvl="0">
      <w:start w:val="1"/>
      <w:numFmt w:val="bullet"/>
      <w:lvlText w:val=""/>
      <w:lvlJc w:val="left"/>
      <w:pPr>
        <w:tabs>
          <w:tab w:val="num" w:pos="795"/>
        </w:tabs>
        <w:ind w:left="795" w:hanging="360"/>
      </w:pPr>
      <w:rPr>
        <w:rFonts w:ascii="Symbol" w:hAnsi="Symbol"/>
      </w:rPr>
    </w:lvl>
  </w:abstractNum>
  <w:abstractNum w:abstractNumId="4" w15:restartNumberingAfterBreak="0">
    <w:nsid w:val="00000005"/>
    <w:multiLevelType w:val="multilevel"/>
    <w:tmpl w:val="00000005"/>
    <w:name w:val="WW8Num21"/>
    <w:lvl w:ilvl="0">
      <w:start w:val="1"/>
      <w:numFmt w:val="bullet"/>
      <w:lvlText w:val=""/>
      <w:lvlJc w:val="left"/>
      <w:pPr>
        <w:tabs>
          <w:tab w:val="num" w:pos="720"/>
        </w:tabs>
        <w:ind w:left="720" w:hanging="360"/>
      </w:pPr>
      <w:rPr>
        <w:rFonts w:ascii="Symbol" w:hAnsi="Symbol"/>
        <w:b w:val="0"/>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5" w15:restartNumberingAfterBreak="0">
    <w:nsid w:val="00000006"/>
    <w:multiLevelType w:val="multilevel"/>
    <w:tmpl w:val="00000006"/>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6" w15:restartNumberingAfterBreak="0">
    <w:nsid w:val="00E9084C"/>
    <w:multiLevelType w:val="hybridMultilevel"/>
    <w:tmpl w:val="0C708EF6"/>
    <w:name w:val="WW8Num9323"/>
    <w:lvl w:ilvl="0" w:tplc="64AEFAA8">
      <w:start w:val="1"/>
      <w:numFmt w:val="decimal"/>
      <w:lvlText w:val="%1-"/>
      <w:lvlJc w:val="left"/>
      <w:pPr>
        <w:tabs>
          <w:tab w:val="num" w:pos="414"/>
        </w:tabs>
        <w:ind w:left="414" w:hanging="357"/>
      </w:pPr>
      <w:rPr>
        <w:rFonts w:ascii="Arial" w:hAnsi="Arial" w:cs="Times New Roman" w:hint="default"/>
        <w:b/>
        <w:i w:val="0"/>
        <w:color w:val="auto"/>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7" w15:restartNumberingAfterBreak="0">
    <w:nsid w:val="05C04CFE"/>
    <w:multiLevelType w:val="multilevel"/>
    <w:tmpl w:val="DFC4F28A"/>
    <w:lvl w:ilvl="0">
      <w:start w:val="1"/>
      <w:numFmt w:val="decimal"/>
      <w:lvlText w:val="%1"/>
      <w:lvlJc w:val="left"/>
      <w:pPr>
        <w:tabs>
          <w:tab w:val="num" w:pos="720"/>
        </w:tabs>
        <w:ind w:left="720" w:hanging="663"/>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090F396D"/>
    <w:multiLevelType w:val="hybridMultilevel"/>
    <w:tmpl w:val="F16C4B9C"/>
    <w:lvl w:ilvl="0" w:tplc="7F82FC40">
      <w:start w:val="1"/>
      <w:numFmt w:val="decimal"/>
      <w:lvlText w:val="%1-"/>
      <w:lvlJc w:val="left"/>
      <w:pPr>
        <w:tabs>
          <w:tab w:val="num" w:pos="717"/>
        </w:tabs>
        <w:ind w:left="717" w:hanging="357"/>
      </w:pPr>
      <w:rPr>
        <w:rFonts w:ascii="Arial" w:hAnsi="Arial" w:cs="Times New Roman" w:hint="default"/>
        <w:b/>
        <w:i w:val="0"/>
        <w:color w:val="auto"/>
      </w:rPr>
    </w:lvl>
    <w:lvl w:ilvl="1" w:tplc="851E4D52">
      <w:start w:val="1"/>
      <w:numFmt w:val="lowerLetter"/>
      <w:lvlText w:val="%2)"/>
      <w:lvlJc w:val="left"/>
      <w:pPr>
        <w:tabs>
          <w:tab w:val="num" w:pos="1080"/>
        </w:tabs>
        <w:ind w:left="966" w:firstLine="114"/>
      </w:pPr>
      <w:rPr>
        <w:rFonts w:ascii="Arial" w:hAnsi="Arial" w:cs="Times New Roman" w:hint="default"/>
        <w:b/>
        <w:i w:val="0"/>
        <w:color w:val="auto"/>
        <w:sz w:val="22"/>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9" w15:restartNumberingAfterBreak="0">
    <w:nsid w:val="0C7B6B19"/>
    <w:multiLevelType w:val="hybridMultilevel"/>
    <w:tmpl w:val="A516E7C6"/>
    <w:lvl w:ilvl="0" w:tplc="F67C73B0">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0DE67320"/>
    <w:multiLevelType w:val="multilevel"/>
    <w:tmpl w:val="5DDE76F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137A6039"/>
    <w:multiLevelType w:val="hybridMultilevel"/>
    <w:tmpl w:val="5DDE76F4"/>
    <w:lvl w:ilvl="0" w:tplc="041F000F">
      <w:start w:val="1"/>
      <w:numFmt w:val="decimal"/>
      <w:lvlText w:val="%1."/>
      <w:lvlJc w:val="left"/>
      <w:pPr>
        <w:tabs>
          <w:tab w:val="num" w:pos="720"/>
        </w:tabs>
        <w:ind w:left="720" w:hanging="360"/>
      </w:pPr>
      <w:rPr>
        <w:rFonts w:cs="Times New Roman"/>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12" w15:restartNumberingAfterBreak="0">
    <w:nsid w:val="16016973"/>
    <w:multiLevelType w:val="multilevel"/>
    <w:tmpl w:val="A00449AE"/>
    <w:lvl w:ilvl="0">
      <w:start w:val="1"/>
      <w:numFmt w:val="decimal"/>
      <w:lvlText w:val="%1-"/>
      <w:lvlJc w:val="left"/>
      <w:pPr>
        <w:tabs>
          <w:tab w:val="num" w:pos="717"/>
        </w:tabs>
        <w:ind w:left="717" w:hanging="357"/>
      </w:pPr>
      <w:rPr>
        <w:rFonts w:ascii="Symbol" w:hAnsi="Symbol" w:cs="Times New Roman" w:hint="default"/>
        <w:b/>
        <w:i w:val="0"/>
        <w:color w:val="auto"/>
      </w:rPr>
    </w:lvl>
    <w:lvl w:ilvl="1">
      <w:start w:val="5"/>
      <w:numFmt w:val="decimal"/>
      <w:lvlText w:val="%2."/>
      <w:lvlJc w:val="left"/>
      <w:pPr>
        <w:tabs>
          <w:tab w:val="num" w:pos="1440"/>
        </w:tabs>
        <w:ind w:left="1440" w:hanging="360"/>
      </w:pPr>
      <w:rPr>
        <w:rFonts w:ascii="Arial" w:hAnsi="Arial" w:cs="Times New Roman" w:hint="default"/>
        <w:b/>
        <w:i w:val="0"/>
        <w:color w:val="auto"/>
        <w:sz w:val="22"/>
      </w:rPr>
    </w:lvl>
    <w:lvl w:ilvl="2">
      <w:start w:val="1"/>
      <w:numFmt w:val="lowerLetter"/>
      <w:lvlText w:val="%3)"/>
      <w:lvlJc w:val="left"/>
      <w:pPr>
        <w:ind w:left="2340" w:hanging="360"/>
      </w:pPr>
      <w:rPr>
        <w:rFonts w:cs="Times New Roman" w:hint="default"/>
      </w:rPr>
    </w:lvl>
    <w:lvl w:ilvl="3">
      <w:start w:val="1"/>
      <w:numFmt w:val="lowerRoman"/>
      <w:lvlText w:val="%4-"/>
      <w:lvlJc w:val="left"/>
      <w:pPr>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79976FE"/>
    <w:multiLevelType w:val="multilevel"/>
    <w:tmpl w:val="3FB221B6"/>
    <w:lvl w:ilvl="0">
      <w:start w:val="1"/>
      <w:numFmt w:val="decimal"/>
      <w:lvlText w:val="%1"/>
      <w:lvlJc w:val="left"/>
      <w:pPr>
        <w:tabs>
          <w:tab w:val="num" w:pos="720"/>
        </w:tabs>
        <w:ind w:left="720" w:hanging="663"/>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18A3694E"/>
    <w:multiLevelType w:val="hybridMultilevel"/>
    <w:tmpl w:val="6E02ADBA"/>
    <w:name w:val="WW8Num93222"/>
    <w:lvl w:ilvl="0" w:tplc="F5A43C24">
      <w:start w:val="1"/>
      <w:numFmt w:val="decimal"/>
      <w:lvlText w:val="%1"/>
      <w:lvlJc w:val="left"/>
      <w:pPr>
        <w:tabs>
          <w:tab w:val="num" w:pos="720"/>
        </w:tabs>
        <w:ind w:left="720" w:hanging="663"/>
      </w:pPr>
      <w:rPr>
        <w:rFonts w:cs="Times New Roman" w:hint="default"/>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15" w15:restartNumberingAfterBreak="0">
    <w:nsid w:val="1C5D5958"/>
    <w:multiLevelType w:val="multilevel"/>
    <w:tmpl w:val="7EA29C40"/>
    <w:lvl w:ilvl="0">
      <w:start w:val="1"/>
      <w:numFmt w:val="decimal"/>
      <w:lvlText w:val="%1-"/>
      <w:lvlJc w:val="left"/>
      <w:pPr>
        <w:tabs>
          <w:tab w:val="num" w:pos="717"/>
        </w:tabs>
        <w:ind w:left="717" w:hanging="357"/>
      </w:pPr>
      <w:rPr>
        <w:rFonts w:ascii="Symbol" w:hAnsi="Symbol" w:cs="Times New Roman" w:hint="default"/>
        <w:b/>
        <w:i w:val="0"/>
        <w:color w:val="auto"/>
      </w:rPr>
    </w:lvl>
    <w:lvl w:ilvl="1">
      <w:start w:val="2"/>
      <w:numFmt w:val="decimal"/>
      <w:lvlText w:val="%2."/>
      <w:lvlJc w:val="left"/>
      <w:pPr>
        <w:tabs>
          <w:tab w:val="num" w:pos="1440"/>
        </w:tabs>
        <w:ind w:left="1440" w:hanging="360"/>
      </w:pPr>
      <w:rPr>
        <w:rFonts w:ascii="Arial" w:hAnsi="Arial" w:cs="Times New Roman" w:hint="default"/>
        <w:b/>
        <w:i w:val="0"/>
        <w:color w:val="auto"/>
        <w:sz w:val="22"/>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5DB7885"/>
    <w:multiLevelType w:val="multilevel"/>
    <w:tmpl w:val="08AE7DCE"/>
    <w:lvl w:ilvl="0">
      <w:start w:val="1"/>
      <w:numFmt w:val="decimal"/>
      <w:lvlText w:val="%1-"/>
      <w:lvlJc w:val="left"/>
      <w:pPr>
        <w:tabs>
          <w:tab w:val="num" w:pos="717"/>
        </w:tabs>
        <w:ind w:left="717" w:hanging="357"/>
      </w:pPr>
      <w:rPr>
        <w:rFonts w:ascii="Symbol" w:hAnsi="Symbol" w:cs="Times New Roman" w:hint="default"/>
        <w:b/>
        <w:i w:val="0"/>
        <w:color w:val="auto"/>
      </w:rPr>
    </w:lvl>
    <w:lvl w:ilvl="1">
      <w:start w:val="6"/>
      <w:numFmt w:val="decimal"/>
      <w:lvlText w:val="%2."/>
      <w:lvlJc w:val="left"/>
      <w:pPr>
        <w:tabs>
          <w:tab w:val="num" w:pos="1440"/>
        </w:tabs>
        <w:ind w:left="1440" w:hanging="360"/>
      </w:pPr>
      <w:rPr>
        <w:rFonts w:ascii="Arial" w:hAnsi="Arial" w:cs="Times New Roman" w:hint="default"/>
        <w:b/>
        <w:i w:val="0"/>
        <w:color w:val="auto"/>
        <w:sz w:val="22"/>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2F1855A9"/>
    <w:multiLevelType w:val="hybridMultilevel"/>
    <w:tmpl w:val="FB38421E"/>
    <w:lvl w:ilvl="0" w:tplc="851E4D52">
      <w:start w:val="1"/>
      <w:numFmt w:val="lowerLetter"/>
      <w:lvlText w:val="%1)"/>
      <w:lvlJc w:val="left"/>
      <w:pPr>
        <w:tabs>
          <w:tab w:val="num" w:pos="1080"/>
        </w:tabs>
        <w:ind w:left="966" w:firstLine="114"/>
      </w:pPr>
      <w:rPr>
        <w:rFonts w:ascii="Arial" w:hAnsi="Arial" w:cs="Times New Roman" w:hint="default"/>
        <w:b/>
        <w:i w:val="0"/>
        <w:color w:val="auto"/>
        <w:sz w:val="22"/>
      </w:rPr>
    </w:lvl>
    <w:lvl w:ilvl="1" w:tplc="041F0019">
      <w:start w:val="1"/>
      <w:numFmt w:val="lowerLetter"/>
      <w:lvlText w:val="%2."/>
      <w:lvlJc w:val="left"/>
      <w:pPr>
        <w:ind w:left="1440" w:hanging="360"/>
      </w:pPr>
      <w:rPr>
        <w:rFonts w:cs="Times New Roman"/>
      </w:rPr>
    </w:lvl>
    <w:lvl w:ilvl="2" w:tplc="041F001B">
      <w:start w:val="1"/>
      <w:numFmt w:val="lowerRoman"/>
      <w:lvlText w:val="%3."/>
      <w:lvlJc w:val="right"/>
      <w:pPr>
        <w:ind w:left="2160" w:hanging="180"/>
      </w:pPr>
      <w:rPr>
        <w:rFonts w:cs="Times New Roman"/>
      </w:rPr>
    </w:lvl>
    <w:lvl w:ilvl="3" w:tplc="041F000F">
      <w:start w:val="1"/>
      <w:numFmt w:val="decimal"/>
      <w:lvlText w:val="%4."/>
      <w:lvlJc w:val="left"/>
      <w:pPr>
        <w:ind w:left="2880" w:hanging="360"/>
      </w:pPr>
      <w:rPr>
        <w:rFonts w:cs="Times New Roman"/>
      </w:rPr>
    </w:lvl>
    <w:lvl w:ilvl="4" w:tplc="041F0019">
      <w:start w:val="1"/>
      <w:numFmt w:val="lowerLetter"/>
      <w:lvlText w:val="%5."/>
      <w:lvlJc w:val="left"/>
      <w:pPr>
        <w:ind w:left="3600" w:hanging="360"/>
      </w:pPr>
      <w:rPr>
        <w:rFonts w:cs="Times New Roman"/>
      </w:rPr>
    </w:lvl>
    <w:lvl w:ilvl="5" w:tplc="041F001B">
      <w:start w:val="1"/>
      <w:numFmt w:val="lowerRoman"/>
      <w:lvlText w:val="%6."/>
      <w:lvlJc w:val="right"/>
      <w:pPr>
        <w:ind w:left="4320" w:hanging="180"/>
      </w:pPr>
      <w:rPr>
        <w:rFonts w:cs="Times New Roman"/>
      </w:rPr>
    </w:lvl>
    <w:lvl w:ilvl="6" w:tplc="041F000F">
      <w:start w:val="1"/>
      <w:numFmt w:val="decimal"/>
      <w:lvlText w:val="%7."/>
      <w:lvlJc w:val="left"/>
      <w:pPr>
        <w:ind w:left="5040" w:hanging="360"/>
      </w:pPr>
      <w:rPr>
        <w:rFonts w:cs="Times New Roman"/>
      </w:rPr>
    </w:lvl>
    <w:lvl w:ilvl="7" w:tplc="041F0019">
      <w:start w:val="1"/>
      <w:numFmt w:val="lowerLetter"/>
      <w:lvlText w:val="%8."/>
      <w:lvlJc w:val="left"/>
      <w:pPr>
        <w:ind w:left="5760" w:hanging="360"/>
      </w:pPr>
      <w:rPr>
        <w:rFonts w:cs="Times New Roman"/>
      </w:rPr>
    </w:lvl>
    <w:lvl w:ilvl="8" w:tplc="041F001B">
      <w:start w:val="1"/>
      <w:numFmt w:val="lowerRoman"/>
      <w:lvlText w:val="%9."/>
      <w:lvlJc w:val="right"/>
      <w:pPr>
        <w:ind w:left="6480" w:hanging="180"/>
      </w:pPr>
      <w:rPr>
        <w:rFonts w:cs="Times New Roman"/>
      </w:rPr>
    </w:lvl>
  </w:abstractNum>
  <w:abstractNum w:abstractNumId="18" w15:restartNumberingAfterBreak="0">
    <w:nsid w:val="33630783"/>
    <w:multiLevelType w:val="multilevel"/>
    <w:tmpl w:val="0C708EF6"/>
    <w:lvl w:ilvl="0">
      <w:start w:val="1"/>
      <w:numFmt w:val="decimal"/>
      <w:lvlText w:val="%1-"/>
      <w:lvlJc w:val="left"/>
      <w:pPr>
        <w:tabs>
          <w:tab w:val="num" w:pos="414"/>
        </w:tabs>
        <w:ind w:left="414" w:hanging="357"/>
      </w:pPr>
      <w:rPr>
        <w:rFonts w:ascii="Arial" w:hAnsi="Arial" w:cs="Times New Roman" w:hint="default"/>
        <w:b/>
        <w:i w:val="0"/>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39762DBE"/>
    <w:multiLevelType w:val="hybridMultilevel"/>
    <w:tmpl w:val="250C8A40"/>
    <w:name w:val="WW8Num9322222"/>
    <w:lvl w:ilvl="0" w:tplc="D9701D28">
      <w:start w:val="1"/>
      <w:numFmt w:val="decimal"/>
      <w:lvlText w:val="%1-"/>
      <w:lvlJc w:val="left"/>
      <w:pPr>
        <w:tabs>
          <w:tab w:val="num" w:pos="414"/>
        </w:tabs>
        <w:ind w:left="414" w:hanging="357"/>
      </w:pPr>
      <w:rPr>
        <w:rFonts w:ascii="Arial" w:hAnsi="Arial" w:cs="Times New Roman" w:hint="default"/>
        <w:b/>
        <w:i w:val="0"/>
        <w:color w:val="auto"/>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20" w15:restartNumberingAfterBreak="0">
    <w:nsid w:val="4110394A"/>
    <w:multiLevelType w:val="hybridMultilevel"/>
    <w:tmpl w:val="8EFCFA0C"/>
    <w:lvl w:ilvl="0" w:tplc="009EEE00">
      <w:start w:val="1"/>
      <w:numFmt w:val="decimal"/>
      <w:lvlText w:val="%1-"/>
      <w:lvlJc w:val="left"/>
      <w:pPr>
        <w:tabs>
          <w:tab w:val="num" w:pos="717"/>
        </w:tabs>
        <w:ind w:left="717" w:hanging="357"/>
      </w:pPr>
      <w:rPr>
        <w:rFonts w:ascii="Symbol" w:hAnsi="Symbol" w:cs="Times New Roman" w:hint="default"/>
        <w:b/>
        <w:i w:val="0"/>
        <w:color w:val="auto"/>
      </w:rPr>
    </w:lvl>
    <w:lvl w:ilvl="1" w:tplc="234C8AB4">
      <w:start w:val="5"/>
      <w:numFmt w:val="decimal"/>
      <w:lvlText w:val="%2."/>
      <w:lvlJc w:val="left"/>
      <w:pPr>
        <w:tabs>
          <w:tab w:val="num" w:pos="1440"/>
        </w:tabs>
        <w:ind w:left="1440" w:hanging="360"/>
      </w:pPr>
      <w:rPr>
        <w:rFonts w:ascii="Arial" w:hAnsi="Arial" w:cs="Times New Roman" w:hint="default"/>
        <w:b/>
        <w:i w:val="0"/>
        <w:color w:val="auto"/>
        <w:sz w:val="22"/>
      </w:rPr>
    </w:lvl>
    <w:lvl w:ilvl="2" w:tplc="62FCB7C0">
      <w:start w:val="1"/>
      <w:numFmt w:val="lowerLetter"/>
      <w:lvlText w:val="%3)"/>
      <w:lvlJc w:val="left"/>
      <w:pPr>
        <w:ind w:left="2340" w:hanging="360"/>
      </w:pPr>
      <w:rPr>
        <w:rFonts w:cs="Times New Roman" w:hint="default"/>
      </w:rPr>
    </w:lvl>
    <w:lvl w:ilvl="3" w:tplc="E6724A32">
      <w:start w:val="1"/>
      <w:numFmt w:val="lowerLetter"/>
      <w:lvlText w:val="%4."/>
      <w:lvlJc w:val="left"/>
      <w:pPr>
        <w:tabs>
          <w:tab w:val="num" w:pos="3360"/>
        </w:tabs>
        <w:ind w:left="3360" w:hanging="840"/>
      </w:pPr>
      <w:rPr>
        <w:rFonts w:cs="Times New Roman" w:hint="default"/>
        <w:b w:val="0"/>
        <w:i w:val="0"/>
        <w:color w:val="auto"/>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21" w15:restartNumberingAfterBreak="0">
    <w:nsid w:val="48F77822"/>
    <w:multiLevelType w:val="hybridMultilevel"/>
    <w:tmpl w:val="29864522"/>
    <w:lvl w:ilvl="0" w:tplc="396E9C16">
      <w:start w:val="1"/>
      <w:numFmt w:val="decimal"/>
      <w:lvlText w:val="%1."/>
      <w:lvlJc w:val="left"/>
      <w:pPr>
        <w:tabs>
          <w:tab w:val="num" w:pos="720"/>
        </w:tabs>
        <w:ind w:left="720" w:hanging="360"/>
      </w:pPr>
      <w:rPr>
        <w:rFonts w:ascii="Arial" w:hAnsi="Arial" w:cs="Times New Roman" w:hint="default"/>
        <w:b/>
        <w:i w:val="0"/>
        <w:sz w:val="22"/>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22" w15:restartNumberingAfterBreak="0">
    <w:nsid w:val="497C5514"/>
    <w:multiLevelType w:val="multilevel"/>
    <w:tmpl w:val="A3903C6C"/>
    <w:lvl w:ilvl="0">
      <w:start w:val="1"/>
      <w:numFmt w:val="decimal"/>
      <w:lvlText w:val="%1"/>
      <w:lvlJc w:val="left"/>
      <w:pPr>
        <w:tabs>
          <w:tab w:val="num" w:pos="720"/>
        </w:tabs>
        <w:ind w:left="720" w:hanging="663"/>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4A084DEA"/>
    <w:multiLevelType w:val="hybridMultilevel"/>
    <w:tmpl w:val="1BACE69C"/>
    <w:lvl w:ilvl="0" w:tplc="501E0592">
      <w:start w:val="1"/>
      <w:numFmt w:val="lowerRoman"/>
      <w:lvlText w:val="%1-"/>
      <w:lvlJc w:val="left"/>
      <w:pPr>
        <w:ind w:left="2313" w:hanging="720"/>
      </w:pPr>
      <w:rPr>
        <w:rFonts w:hint="default"/>
      </w:rPr>
    </w:lvl>
    <w:lvl w:ilvl="1" w:tplc="041F0019" w:tentative="1">
      <w:start w:val="1"/>
      <w:numFmt w:val="lowerLetter"/>
      <w:lvlText w:val="%2."/>
      <w:lvlJc w:val="left"/>
      <w:pPr>
        <w:ind w:left="2673" w:hanging="360"/>
      </w:pPr>
    </w:lvl>
    <w:lvl w:ilvl="2" w:tplc="041F001B" w:tentative="1">
      <w:start w:val="1"/>
      <w:numFmt w:val="lowerRoman"/>
      <w:lvlText w:val="%3."/>
      <w:lvlJc w:val="right"/>
      <w:pPr>
        <w:ind w:left="3393" w:hanging="180"/>
      </w:pPr>
    </w:lvl>
    <w:lvl w:ilvl="3" w:tplc="041F000F" w:tentative="1">
      <w:start w:val="1"/>
      <w:numFmt w:val="decimal"/>
      <w:lvlText w:val="%4."/>
      <w:lvlJc w:val="left"/>
      <w:pPr>
        <w:ind w:left="4113" w:hanging="360"/>
      </w:pPr>
    </w:lvl>
    <w:lvl w:ilvl="4" w:tplc="041F0019" w:tentative="1">
      <w:start w:val="1"/>
      <w:numFmt w:val="lowerLetter"/>
      <w:lvlText w:val="%5."/>
      <w:lvlJc w:val="left"/>
      <w:pPr>
        <w:ind w:left="4833" w:hanging="360"/>
      </w:pPr>
    </w:lvl>
    <w:lvl w:ilvl="5" w:tplc="041F001B" w:tentative="1">
      <w:start w:val="1"/>
      <w:numFmt w:val="lowerRoman"/>
      <w:lvlText w:val="%6."/>
      <w:lvlJc w:val="right"/>
      <w:pPr>
        <w:ind w:left="5553" w:hanging="180"/>
      </w:pPr>
    </w:lvl>
    <w:lvl w:ilvl="6" w:tplc="041F000F" w:tentative="1">
      <w:start w:val="1"/>
      <w:numFmt w:val="decimal"/>
      <w:lvlText w:val="%7."/>
      <w:lvlJc w:val="left"/>
      <w:pPr>
        <w:ind w:left="6273" w:hanging="360"/>
      </w:pPr>
    </w:lvl>
    <w:lvl w:ilvl="7" w:tplc="041F0019" w:tentative="1">
      <w:start w:val="1"/>
      <w:numFmt w:val="lowerLetter"/>
      <w:lvlText w:val="%8."/>
      <w:lvlJc w:val="left"/>
      <w:pPr>
        <w:ind w:left="6993" w:hanging="360"/>
      </w:pPr>
    </w:lvl>
    <w:lvl w:ilvl="8" w:tplc="041F001B" w:tentative="1">
      <w:start w:val="1"/>
      <w:numFmt w:val="lowerRoman"/>
      <w:lvlText w:val="%9."/>
      <w:lvlJc w:val="right"/>
      <w:pPr>
        <w:ind w:left="7713" w:hanging="180"/>
      </w:pPr>
    </w:lvl>
  </w:abstractNum>
  <w:abstractNum w:abstractNumId="24" w15:restartNumberingAfterBreak="0">
    <w:nsid w:val="4B9561EC"/>
    <w:multiLevelType w:val="hybridMultilevel"/>
    <w:tmpl w:val="DFC4F28A"/>
    <w:name w:val="WW8Num932"/>
    <w:lvl w:ilvl="0" w:tplc="F5A43C24">
      <w:start w:val="1"/>
      <w:numFmt w:val="decimal"/>
      <w:lvlText w:val="%1"/>
      <w:lvlJc w:val="left"/>
      <w:pPr>
        <w:tabs>
          <w:tab w:val="num" w:pos="720"/>
        </w:tabs>
        <w:ind w:left="720" w:hanging="663"/>
      </w:pPr>
      <w:rPr>
        <w:rFonts w:cs="Times New Roman" w:hint="default"/>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25" w15:restartNumberingAfterBreak="0">
    <w:nsid w:val="50D37CBE"/>
    <w:multiLevelType w:val="hybridMultilevel"/>
    <w:tmpl w:val="B574C4AC"/>
    <w:lvl w:ilvl="0" w:tplc="611C07F2">
      <w:start w:val="1"/>
      <w:numFmt w:val="decimal"/>
      <w:lvlText w:val="%1-"/>
      <w:lvlJc w:val="left"/>
      <w:pPr>
        <w:tabs>
          <w:tab w:val="num" w:pos="357"/>
        </w:tabs>
        <w:ind w:left="357" w:hanging="357"/>
      </w:pPr>
      <w:rPr>
        <w:rFonts w:ascii="Arial" w:hAnsi="Arial" w:cs="Times New Roman" w:hint="default"/>
        <w:b/>
        <w:i w:val="0"/>
        <w:color w:val="auto"/>
      </w:rPr>
    </w:lvl>
    <w:lvl w:ilvl="1" w:tplc="852A4156">
      <w:start w:val="6"/>
      <w:numFmt w:val="decimal"/>
      <w:lvlText w:val="%2."/>
      <w:lvlJc w:val="left"/>
      <w:pPr>
        <w:tabs>
          <w:tab w:val="num" w:pos="1080"/>
        </w:tabs>
        <w:ind w:left="1080" w:hanging="360"/>
      </w:pPr>
      <w:rPr>
        <w:rFonts w:ascii="Arial" w:hAnsi="Arial" w:cs="Times New Roman" w:hint="default"/>
        <w:b/>
        <w:i w:val="0"/>
        <w:color w:val="auto"/>
        <w:sz w:val="22"/>
      </w:rPr>
    </w:lvl>
    <w:lvl w:ilvl="2" w:tplc="041F001B">
      <w:start w:val="1"/>
      <w:numFmt w:val="lowerRoman"/>
      <w:lvlText w:val="%3."/>
      <w:lvlJc w:val="right"/>
      <w:pPr>
        <w:tabs>
          <w:tab w:val="num" w:pos="1800"/>
        </w:tabs>
        <w:ind w:left="1800" w:hanging="180"/>
      </w:pPr>
      <w:rPr>
        <w:rFonts w:cs="Times New Roman"/>
      </w:rPr>
    </w:lvl>
    <w:lvl w:ilvl="3" w:tplc="041F000F">
      <w:start w:val="1"/>
      <w:numFmt w:val="decimal"/>
      <w:lvlText w:val="%4."/>
      <w:lvlJc w:val="left"/>
      <w:pPr>
        <w:tabs>
          <w:tab w:val="num" w:pos="2520"/>
        </w:tabs>
        <w:ind w:left="2520" w:hanging="360"/>
      </w:pPr>
      <w:rPr>
        <w:rFonts w:cs="Times New Roman"/>
      </w:rPr>
    </w:lvl>
    <w:lvl w:ilvl="4" w:tplc="041F0019">
      <w:start w:val="1"/>
      <w:numFmt w:val="lowerLetter"/>
      <w:lvlText w:val="%5."/>
      <w:lvlJc w:val="left"/>
      <w:pPr>
        <w:tabs>
          <w:tab w:val="num" w:pos="3240"/>
        </w:tabs>
        <w:ind w:left="3240" w:hanging="360"/>
      </w:pPr>
      <w:rPr>
        <w:rFonts w:cs="Times New Roman"/>
      </w:rPr>
    </w:lvl>
    <w:lvl w:ilvl="5" w:tplc="041F001B">
      <w:start w:val="1"/>
      <w:numFmt w:val="lowerRoman"/>
      <w:lvlText w:val="%6."/>
      <w:lvlJc w:val="right"/>
      <w:pPr>
        <w:tabs>
          <w:tab w:val="num" w:pos="3960"/>
        </w:tabs>
        <w:ind w:left="3960" w:hanging="180"/>
      </w:pPr>
      <w:rPr>
        <w:rFonts w:cs="Times New Roman"/>
      </w:rPr>
    </w:lvl>
    <w:lvl w:ilvl="6" w:tplc="041F000F">
      <w:start w:val="1"/>
      <w:numFmt w:val="decimal"/>
      <w:lvlText w:val="%7."/>
      <w:lvlJc w:val="left"/>
      <w:pPr>
        <w:tabs>
          <w:tab w:val="num" w:pos="4680"/>
        </w:tabs>
        <w:ind w:left="4680" w:hanging="360"/>
      </w:pPr>
      <w:rPr>
        <w:rFonts w:cs="Times New Roman"/>
      </w:rPr>
    </w:lvl>
    <w:lvl w:ilvl="7" w:tplc="041F0019">
      <w:start w:val="1"/>
      <w:numFmt w:val="lowerLetter"/>
      <w:lvlText w:val="%8."/>
      <w:lvlJc w:val="left"/>
      <w:pPr>
        <w:tabs>
          <w:tab w:val="num" w:pos="5400"/>
        </w:tabs>
        <w:ind w:left="5400" w:hanging="360"/>
      </w:pPr>
      <w:rPr>
        <w:rFonts w:cs="Times New Roman"/>
      </w:rPr>
    </w:lvl>
    <w:lvl w:ilvl="8" w:tplc="041F001B">
      <w:start w:val="1"/>
      <w:numFmt w:val="lowerRoman"/>
      <w:lvlText w:val="%9."/>
      <w:lvlJc w:val="right"/>
      <w:pPr>
        <w:tabs>
          <w:tab w:val="num" w:pos="6120"/>
        </w:tabs>
        <w:ind w:left="6120" w:hanging="180"/>
      </w:pPr>
      <w:rPr>
        <w:rFonts w:cs="Times New Roman"/>
      </w:rPr>
    </w:lvl>
  </w:abstractNum>
  <w:abstractNum w:abstractNumId="26" w15:restartNumberingAfterBreak="0">
    <w:nsid w:val="516F50BF"/>
    <w:multiLevelType w:val="multilevel"/>
    <w:tmpl w:val="6E02ADBA"/>
    <w:lvl w:ilvl="0">
      <w:start w:val="1"/>
      <w:numFmt w:val="decimal"/>
      <w:lvlText w:val="%1"/>
      <w:lvlJc w:val="left"/>
      <w:pPr>
        <w:tabs>
          <w:tab w:val="num" w:pos="720"/>
        </w:tabs>
        <w:ind w:left="720" w:hanging="663"/>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544B14CB"/>
    <w:multiLevelType w:val="hybridMultilevel"/>
    <w:tmpl w:val="B658F1D4"/>
    <w:name w:val="WW8Num9322223"/>
    <w:lvl w:ilvl="0" w:tplc="E656144C">
      <w:start w:val="1"/>
      <w:numFmt w:val="decimal"/>
      <w:lvlText w:val="%1-"/>
      <w:lvlJc w:val="left"/>
      <w:pPr>
        <w:tabs>
          <w:tab w:val="num" w:pos="414"/>
        </w:tabs>
        <w:ind w:left="414" w:hanging="414"/>
      </w:pPr>
      <w:rPr>
        <w:rFonts w:ascii="Arial" w:hAnsi="Arial" w:cs="Times New Roman" w:hint="default"/>
        <w:b/>
        <w:i w:val="0"/>
        <w:color w:val="auto"/>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28" w15:restartNumberingAfterBreak="0">
    <w:nsid w:val="54A458D6"/>
    <w:multiLevelType w:val="multilevel"/>
    <w:tmpl w:val="C14E7CCE"/>
    <w:lvl w:ilvl="0">
      <w:start w:val="1"/>
      <w:numFmt w:val="decimal"/>
      <w:lvlText w:val="%1."/>
      <w:lvlJc w:val="left"/>
      <w:pPr>
        <w:tabs>
          <w:tab w:val="num" w:pos="720"/>
        </w:tabs>
        <w:ind w:left="720" w:hanging="663"/>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54A45DC6"/>
    <w:multiLevelType w:val="hybridMultilevel"/>
    <w:tmpl w:val="3FB221B6"/>
    <w:name w:val="WW8Num93"/>
    <w:lvl w:ilvl="0" w:tplc="F5A43C24">
      <w:start w:val="1"/>
      <w:numFmt w:val="decimal"/>
      <w:lvlText w:val="%1"/>
      <w:lvlJc w:val="left"/>
      <w:pPr>
        <w:tabs>
          <w:tab w:val="num" w:pos="720"/>
        </w:tabs>
        <w:ind w:left="720" w:hanging="663"/>
      </w:pPr>
      <w:rPr>
        <w:rFonts w:cs="Times New Roman" w:hint="default"/>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30" w15:restartNumberingAfterBreak="0">
    <w:nsid w:val="54CA0A95"/>
    <w:multiLevelType w:val="hybridMultilevel"/>
    <w:tmpl w:val="FB38421E"/>
    <w:lvl w:ilvl="0" w:tplc="851E4D52">
      <w:start w:val="1"/>
      <w:numFmt w:val="lowerLetter"/>
      <w:lvlText w:val="%1)"/>
      <w:lvlJc w:val="left"/>
      <w:pPr>
        <w:tabs>
          <w:tab w:val="num" w:pos="1080"/>
        </w:tabs>
        <w:ind w:left="966" w:firstLine="114"/>
      </w:pPr>
      <w:rPr>
        <w:rFonts w:ascii="Arial" w:hAnsi="Arial" w:cs="Times New Roman" w:hint="default"/>
        <w:b/>
        <w:i w:val="0"/>
        <w:color w:val="auto"/>
        <w:sz w:val="22"/>
      </w:rPr>
    </w:lvl>
    <w:lvl w:ilvl="1" w:tplc="041F0019">
      <w:start w:val="1"/>
      <w:numFmt w:val="lowerLetter"/>
      <w:lvlText w:val="%2."/>
      <w:lvlJc w:val="left"/>
      <w:pPr>
        <w:ind w:left="1440" w:hanging="360"/>
      </w:pPr>
      <w:rPr>
        <w:rFonts w:cs="Times New Roman"/>
      </w:rPr>
    </w:lvl>
    <w:lvl w:ilvl="2" w:tplc="041F001B">
      <w:start w:val="1"/>
      <w:numFmt w:val="lowerRoman"/>
      <w:lvlText w:val="%3."/>
      <w:lvlJc w:val="right"/>
      <w:pPr>
        <w:ind w:left="2160" w:hanging="180"/>
      </w:pPr>
      <w:rPr>
        <w:rFonts w:cs="Times New Roman"/>
      </w:rPr>
    </w:lvl>
    <w:lvl w:ilvl="3" w:tplc="041F000F">
      <w:start w:val="1"/>
      <w:numFmt w:val="decimal"/>
      <w:lvlText w:val="%4."/>
      <w:lvlJc w:val="left"/>
      <w:pPr>
        <w:ind w:left="2880" w:hanging="360"/>
      </w:pPr>
      <w:rPr>
        <w:rFonts w:cs="Times New Roman"/>
      </w:rPr>
    </w:lvl>
    <w:lvl w:ilvl="4" w:tplc="041F0019">
      <w:start w:val="1"/>
      <w:numFmt w:val="lowerLetter"/>
      <w:lvlText w:val="%5."/>
      <w:lvlJc w:val="left"/>
      <w:pPr>
        <w:ind w:left="3600" w:hanging="360"/>
      </w:pPr>
      <w:rPr>
        <w:rFonts w:cs="Times New Roman"/>
      </w:rPr>
    </w:lvl>
    <w:lvl w:ilvl="5" w:tplc="041F001B">
      <w:start w:val="1"/>
      <w:numFmt w:val="lowerRoman"/>
      <w:lvlText w:val="%6."/>
      <w:lvlJc w:val="right"/>
      <w:pPr>
        <w:ind w:left="4320" w:hanging="180"/>
      </w:pPr>
      <w:rPr>
        <w:rFonts w:cs="Times New Roman"/>
      </w:rPr>
    </w:lvl>
    <w:lvl w:ilvl="6" w:tplc="041F000F">
      <w:start w:val="1"/>
      <w:numFmt w:val="decimal"/>
      <w:lvlText w:val="%7."/>
      <w:lvlJc w:val="left"/>
      <w:pPr>
        <w:ind w:left="5040" w:hanging="360"/>
      </w:pPr>
      <w:rPr>
        <w:rFonts w:cs="Times New Roman"/>
      </w:rPr>
    </w:lvl>
    <w:lvl w:ilvl="7" w:tplc="041F0019">
      <w:start w:val="1"/>
      <w:numFmt w:val="lowerLetter"/>
      <w:lvlText w:val="%8."/>
      <w:lvlJc w:val="left"/>
      <w:pPr>
        <w:ind w:left="5760" w:hanging="360"/>
      </w:pPr>
      <w:rPr>
        <w:rFonts w:cs="Times New Roman"/>
      </w:rPr>
    </w:lvl>
    <w:lvl w:ilvl="8" w:tplc="041F001B">
      <w:start w:val="1"/>
      <w:numFmt w:val="lowerRoman"/>
      <w:lvlText w:val="%9."/>
      <w:lvlJc w:val="right"/>
      <w:pPr>
        <w:ind w:left="6480" w:hanging="180"/>
      </w:pPr>
      <w:rPr>
        <w:rFonts w:cs="Times New Roman"/>
      </w:rPr>
    </w:lvl>
  </w:abstractNum>
  <w:abstractNum w:abstractNumId="31" w15:restartNumberingAfterBreak="0">
    <w:nsid w:val="5D60765A"/>
    <w:multiLevelType w:val="hybridMultilevel"/>
    <w:tmpl w:val="74E6FEBC"/>
    <w:name w:val="WW8Num9324"/>
    <w:lvl w:ilvl="0" w:tplc="25F6C68C">
      <w:start w:val="1"/>
      <w:numFmt w:val="decimal"/>
      <w:lvlText w:val="%1-"/>
      <w:lvlJc w:val="left"/>
      <w:pPr>
        <w:tabs>
          <w:tab w:val="num" w:pos="414"/>
        </w:tabs>
        <w:ind w:left="414" w:hanging="414"/>
      </w:pPr>
      <w:rPr>
        <w:rFonts w:ascii="Arial" w:hAnsi="Arial" w:cs="Times New Roman" w:hint="default"/>
        <w:b/>
        <w:i w:val="0"/>
        <w:color w:val="auto"/>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32" w15:restartNumberingAfterBreak="0">
    <w:nsid w:val="5E6A6284"/>
    <w:multiLevelType w:val="hybridMultilevel"/>
    <w:tmpl w:val="BFCA551E"/>
    <w:lvl w:ilvl="0" w:tplc="009EEE00">
      <w:start w:val="1"/>
      <w:numFmt w:val="decimal"/>
      <w:lvlText w:val="%1-"/>
      <w:lvlJc w:val="left"/>
      <w:pPr>
        <w:tabs>
          <w:tab w:val="num" w:pos="717"/>
        </w:tabs>
        <w:ind w:left="717" w:hanging="357"/>
      </w:pPr>
      <w:rPr>
        <w:rFonts w:ascii="Symbol" w:hAnsi="Symbol" w:cs="Times New Roman" w:hint="default"/>
        <w:b/>
        <w:i w:val="0"/>
        <w:color w:val="auto"/>
      </w:rPr>
    </w:lvl>
    <w:lvl w:ilvl="1" w:tplc="2E3C2C7E">
      <w:start w:val="3"/>
      <w:numFmt w:val="decimal"/>
      <w:lvlText w:val="%2."/>
      <w:lvlJc w:val="left"/>
      <w:pPr>
        <w:tabs>
          <w:tab w:val="num" w:pos="1440"/>
        </w:tabs>
        <w:ind w:left="1440" w:hanging="360"/>
      </w:pPr>
      <w:rPr>
        <w:rFonts w:ascii="Arial" w:hAnsi="Arial" w:cs="Times New Roman" w:hint="default"/>
        <w:b/>
        <w:i w:val="0"/>
        <w:color w:val="auto"/>
        <w:sz w:val="22"/>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33" w15:restartNumberingAfterBreak="0">
    <w:nsid w:val="608C1854"/>
    <w:multiLevelType w:val="multilevel"/>
    <w:tmpl w:val="73367376"/>
    <w:lvl w:ilvl="0">
      <w:start w:val="1"/>
      <w:numFmt w:val="decimal"/>
      <w:lvlText w:val="%1-"/>
      <w:lvlJc w:val="left"/>
      <w:pPr>
        <w:tabs>
          <w:tab w:val="num" w:pos="717"/>
        </w:tabs>
        <w:ind w:left="717" w:hanging="357"/>
      </w:pPr>
      <w:rPr>
        <w:rFonts w:ascii="Symbol" w:hAnsi="Symbol" w:cs="Times New Roman" w:hint="default"/>
        <w:b/>
        <w:i w:val="0"/>
        <w:color w:val="auto"/>
      </w:rPr>
    </w:lvl>
    <w:lvl w:ilvl="1">
      <w:start w:val="4"/>
      <w:numFmt w:val="decimal"/>
      <w:lvlText w:val="%2."/>
      <w:lvlJc w:val="left"/>
      <w:pPr>
        <w:tabs>
          <w:tab w:val="num" w:pos="1440"/>
        </w:tabs>
        <w:ind w:left="1440" w:hanging="360"/>
      </w:pPr>
      <w:rPr>
        <w:rFonts w:ascii="Arial" w:hAnsi="Arial" w:cs="Times New Roman" w:hint="default"/>
        <w:b/>
        <w:i w:val="0"/>
        <w:color w:val="auto"/>
        <w:sz w:val="22"/>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15:restartNumberingAfterBreak="0">
    <w:nsid w:val="62E81866"/>
    <w:multiLevelType w:val="hybridMultilevel"/>
    <w:tmpl w:val="8182BE22"/>
    <w:name w:val="WW8Num932222"/>
    <w:lvl w:ilvl="0" w:tplc="F5A43C24">
      <w:start w:val="1"/>
      <w:numFmt w:val="decimal"/>
      <w:lvlText w:val="%1"/>
      <w:lvlJc w:val="left"/>
      <w:pPr>
        <w:tabs>
          <w:tab w:val="num" w:pos="720"/>
        </w:tabs>
        <w:ind w:left="720" w:hanging="663"/>
      </w:pPr>
      <w:rPr>
        <w:rFonts w:cs="Times New Roman" w:hint="default"/>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35" w15:restartNumberingAfterBreak="0">
    <w:nsid w:val="650820F3"/>
    <w:multiLevelType w:val="multilevel"/>
    <w:tmpl w:val="AED24074"/>
    <w:lvl w:ilvl="0">
      <w:start w:val="1"/>
      <w:numFmt w:val="decimal"/>
      <w:lvlText w:val="%1-"/>
      <w:lvlJc w:val="left"/>
      <w:pPr>
        <w:tabs>
          <w:tab w:val="num" w:pos="717"/>
        </w:tabs>
        <w:ind w:left="717" w:hanging="357"/>
      </w:pPr>
      <w:rPr>
        <w:rFonts w:ascii="Symbol" w:hAnsi="Symbol" w:cs="Times New Roman" w:hint="default"/>
        <w:b/>
        <w:i w:val="0"/>
        <w:color w:val="auto"/>
      </w:rPr>
    </w:lvl>
    <w:lvl w:ilvl="1">
      <w:start w:val="5"/>
      <w:numFmt w:val="decimal"/>
      <w:lvlText w:val="%2."/>
      <w:lvlJc w:val="left"/>
      <w:pPr>
        <w:tabs>
          <w:tab w:val="num" w:pos="1440"/>
        </w:tabs>
        <w:ind w:left="1440" w:hanging="360"/>
      </w:pPr>
      <w:rPr>
        <w:rFonts w:ascii="Arial" w:hAnsi="Arial" w:cs="Times New Roman" w:hint="default"/>
        <w:b/>
        <w:i w:val="0"/>
        <w:color w:val="auto"/>
        <w:sz w:val="22"/>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6" w15:restartNumberingAfterBreak="0">
    <w:nsid w:val="651C2ADE"/>
    <w:multiLevelType w:val="multilevel"/>
    <w:tmpl w:val="3E1045D8"/>
    <w:lvl w:ilvl="0">
      <w:start w:val="1"/>
      <w:numFmt w:val="decimal"/>
      <w:lvlText w:val="%1-"/>
      <w:lvlJc w:val="left"/>
      <w:pPr>
        <w:tabs>
          <w:tab w:val="num" w:pos="717"/>
        </w:tabs>
        <w:ind w:left="717" w:hanging="357"/>
      </w:pPr>
      <w:rPr>
        <w:rFonts w:ascii="Symbol" w:hAnsi="Symbol" w:cs="Times New Roman" w:hint="default"/>
        <w:b/>
        <w:i w:val="0"/>
        <w:color w:val="auto"/>
      </w:rPr>
    </w:lvl>
    <w:lvl w:ilvl="1">
      <w:start w:val="5"/>
      <w:numFmt w:val="decimal"/>
      <w:lvlText w:val="%2."/>
      <w:lvlJc w:val="left"/>
      <w:pPr>
        <w:tabs>
          <w:tab w:val="num" w:pos="1440"/>
        </w:tabs>
        <w:ind w:left="1440" w:hanging="360"/>
      </w:pPr>
      <w:rPr>
        <w:rFonts w:ascii="Arial" w:hAnsi="Arial" w:cs="Times New Roman" w:hint="default"/>
        <w:b/>
        <w:i w:val="0"/>
        <w:color w:val="auto"/>
        <w:sz w:val="22"/>
      </w:rPr>
    </w:lvl>
    <w:lvl w:ilvl="2">
      <w:start w:val="1"/>
      <w:numFmt w:val="lowerLetter"/>
      <w:lvlText w:val="%3)"/>
      <w:lvlJc w:val="left"/>
      <w:pPr>
        <w:ind w:left="2340" w:hanging="360"/>
      </w:pPr>
      <w:rPr>
        <w:rFonts w:cs="Times New Roman" w:hint="default"/>
      </w:rPr>
    </w:lvl>
    <w:lvl w:ilvl="3">
      <w:start w:val="1"/>
      <w:numFmt w:val="lowerLetter"/>
      <w:lvlText w:val="%4."/>
      <w:lvlJc w:val="left"/>
      <w:pPr>
        <w:tabs>
          <w:tab w:val="num" w:pos="3360"/>
        </w:tabs>
        <w:ind w:left="3360" w:hanging="840"/>
      </w:pPr>
      <w:rPr>
        <w:rFonts w:cs="Times New Roman" w:hint="default"/>
        <w:b/>
        <w:i w:val="0"/>
        <w:color w:val="auto"/>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7" w15:restartNumberingAfterBreak="0">
    <w:nsid w:val="6BC53F15"/>
    <w:multiLevelType w:val="hybridMultilevel"/>
    <w:tmpl w:val="E2AC9E1C"/>
    <w:lvl w:ilvl="0" w:tplc="E7FA035A">
      <w:start w:val="2"/>
      <w:numFmt w:val="decimal"/>
      <w:lvlText w:val="%1."/>
      <w:lvlJc w:val="left"/>
      <w:pPr>
        <w:ind w:left="72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6E917494"/>
    <w:multiLevelType w:val="hybridMultilevel"/>
    <w:tmpl w:val="4B2684F0"/>
    <w:lvl w:ilvl="0" w:tplc="85FC8E2E">
      <w:start w:val="1"/>
      <w:numFmt w:val="decimal"/>
      <w:lvlText w:val="%1-"/>
      <w:lvlJc w:val="left"/>
      <w:pPr>
        <w:tabs>
          <w:tab w:val="num" w:pos="717"/>
        </w:tabs>
        <w:ind w:left="717" w:hanging="357"/>
      </w:pPr>
      <w:rPr>
        <w:rFonts w:ascii="Arial" w:hAnsi="Arial" w:cs="Times New Roman" w:hint="default"/>
        <w:b/>
        <w:i w:val="0"/>
        <w:color w:val="auto"/>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39" w15:restartNumberingAfterBreak="0">
    <w:nsid w:val="6FB70802"/>
    <w:multiLevelType w:val="multilevel"/>
    <w:tmpl w:val="BFCA551E"/>
    <w:lvl w:ilvl="0">
      <w:start w:val="1"/>
      <w:numFmt w:val="decimal"/>
      <w:lvlText w:val="%1-"/>
      <w:lvlJc w:val="left"/>
      <w:pPr>
        <w:tabs>
          <w:tab w:val="num" w:pos="717"/>
        </w:tabs>
        <w:ind w:left="717" w:hanging="357"/>
      </w:pPr>
      <w:rPr>
        <w:rFonts w:ascii="Symbol" w:hAnsi="Symbol" w:cs="Times New Roman" w:hint="default"/>
        <w:b/>
        <w:i w:val="0"/>
        <w:color w:val="auto"/>
      </w:rPr>
    </w:lvl>
    <w:lvl w:ilvl="1">
      <w:start w:val="3"/>
      <w:numFmt w:val="decimal"/>
      <w:lvlText w:val="%2."/>
      <w:lvlJc w:val="left"/>
      <w:pPr>
        <w:tabs>
          <w:tab w:val="num" w:pos="1440"/>
        </w:tabs>
        <w:ind w:left="1440" w:hanging="360"/>
      </w:pPr>
      <w:rPr>
        <w:rFonts w:ascii="Arial" w:hAnsi="Arial" w:cs="Times New Roman" w:hint="default"/>
        <w:b/>
        <w:i w:val="0"/>
        <w:color w:val="auto"/>
        <w:sz w:val="22"/>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0" w15:restartNumberingAfterBreak="0">
    <w:nsid w:val="706102FA"/>
    <w:multiLevelType w:val="hybridMultilevel"/>
    <w:tmpl w:val="C14E7CCE"/>
    <w:name w:val="WW8Num92"/>
    <w:lvl w:ilvl="0" w:tplc="835A9D10">
      <w:start w:val="1"/>
      <w:numFmt w:val="decimal"/>
      <w:lvlText w:val="%1."/>
      <w:lvlJc w:val="left"/>
      <w:pPr>
        <w:tabs>
          <w:tab w:val="num" w:pos="720"/>
        </w:tabs>
        <w:ind w:left="720" w:hanging="663"/>
      </w:pPr>
      <w:rPr>
        <w:rFonts w:cs="Times New Roman" w:hint="default"/>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41" w15:restartNumberingAfterBreak="0">
    <w:nsid w:val="70C508BD"/>
    <w:multiLevelType w:val="multilevel"/>
    <w:tmpl w:val="D306345C"/>
    <w:lvl w:ilvl="0">
      <w:start w:val="1"/>
      <w:numFmt w:val="decimal"/>
      <w:lvlText w:val="%1-"/>
      <w:lvlJc w:val="left"/>
      <w:pPr>
        <w:tabs>
          <w:tab w:val="num" w:pos="717"/>
        </w:tabs>
        <w:ind w:left="717" w:hanging="357"/>
      </w:pPr>
      <w:rPr>
        <w:rFonts w:ascii="Symbol" w:hAnsi="Symbol" w:cs="Times New Roman" w:hint="default"/>
        <w:b/>
        <w:i w:val="0"/>
        <w:color w:val="auto"/>
      </w:rPr>
    </w:lvl>
    <w:lvl w:ilvl="1">
      <w:start w:val="1"/>
      <w:numFmt w:val="lowerLetter"/>
      <w:lvlText w:val="%2)"/>
      <w:lvlJc w:val="left"/>
      <w:pPr>
        <w:tabs>
          <w:tab w:val="num" w:pos="1080"/>
        </w:tabs>
        <w:ind w:left="966" w:firstLine="114"/>
      </w:pPr>
      <w:rPr>
        <w:rFonts w:ascii="Arial" w:hAnsi="Arial" w:cs="Times New Roman" w:hint="default"/>
        <w:b/>
        <w:i w:val="0"/>
        <w:color w:val="auto"/>
        <w:sz w:val="22"/>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2" w15:restartNumberingAfterBreak="0">
    <w:nsid w:val="725B60AF"/>
    <w:multiLevelType w:val="multilevel"/>
    <w:tmpl w:val="250C8A40"/>
    <w:lvl w:ilvl="0">
      <w:start w:val="1"/>
      <w:numFmt w:val="decimal"/>
      <w:lvlText w:val="%1-"/>
      <w:lvlJc w:val="left"/>
      <w:pPr>
        <w:tabs>
          <w:tab w:val="num" w:pos="414"/>
        </w:tabs>
        <w:ind w:left="414" w:hanging="357"/>
      </w:pPr>
      <w:rPr>
        <w:rFonts w:ascii="Arial" w:hAnsi="Arial" w:cs="Times New Roman" w:hint="default"/>
        <w:b/>
        <w:i w:val="0"/>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3" w15:restartNumberingAfterBreak="0">
    <w:nsid w:val="7A8C21C5"/>
    <w:multiLevelType w:val="hybridMultilevel"/>
    <w:tmpl w:val="91EC8982"/>
    <w:lvl w:ilvl="0" w:tplc="91F28242">
      <w:start w:val="8"/>
      <w:numFmt w:val="decimal"/>
      <w:lvlText w:val="%1."/>
      <w:lvlJc w:val="left"/>
      <w:pPr>
        <w:tabs>
          <w:tab w:val="num" w:pos="1068"/>
        </w:tabs>
        <w:ind w:left="1068" w:hanging="360"/>
      </w:pPr>
      <w:rPr>
        <w:rFonts w:cs="Times New Roman" w:hint="default"/>
      </w:rPr>
    </w:lvl>
    <w:lvl w:ilvl="1" w:tplc="041F0019">
      <w:start w:val="1"/>
      <w:numFmt w:val="lowerLetter"/>
      <w:lvlText w:val="%2."/>
      <w:lvlJc w:val="left"/>
      <w:pPr>
        <w:tabs>
          <w:tab w:val="num" w:pos="1788"/>
        </w:tabs>
        <w:ind w:left="1788" w:hanging="360"/>
      </w:pPr>
      <w:rPr>
        <w:rFonts w:cs="Times New Roman"/>
      </w:rPr>
    </w:lvl>
    <w:lvl w:ilvl="2" w:tplc="041F001B">
      <w:start w:val="1"/>
      <w:numFmt w:val="lowerRoman"/>
      <w:lvlText w:val="%3."/>
      <w:lvlJc w:val="right"/>
      <w:pPr>
        <w:tabs>
          <w:tab w:val="num" w:pos="2508"/>
        </w:tabs>
        <w:ind w:left="2508" w:hanging="180"/>
      </w:pPr>
      <w:rPr>
        <w:rFonts w:cs="Times New Roman"/>
      </w:rPr>
    </w:lvl>
    <w:lvl w:ilvl="3" w:tplc="041F000F">
      <w:start w:val="1"/>
      <w:numFmt w:val="decimal"/>
      <w:lvlText w:val="%4."/>
      <w:lvlJc w:val="left"/>
      <w:pPr>
        <w:tabs>
          <w:tab w:val="num" w:pos="3228"/>
        </w:tabs>
        <w:ind w:left="3228" w:hanging="360"/>
      </w:pPr>
      <w:rPr>
        <w:rFonts w:cs="Times New Roman"/>
      </w:rPr>
    </w:lvl>
    <w:lvl w:ilvl="4" w:tplc="041F0019">
      <w:start w:val="1"/>
      <w:numFmt w:val="lowerLetter"/>
      <w:lvlText w:val="%5."/>
      <w:lvlJc w:val="left"/>
      <w:pPr>
        <w:tabs>
          <w:tab w:val="num" w:pos="3948"/>
        </w:tabs>
        <w:ind w:left="3948" w:hanging="360"/>
      </w:pPr>
      <w:rPr>
        <w:rFonts w:cs="Times New Roman"/>
      </w:rPr>
    </w:lvl>
    <w:lvl w:ilvl="5" w:tplc="041F001B">
      <w:start w:val="1"/>
      <w:numFmt w:val="lowerRoman"/>
      <w:lvlText w:val="%6."/>
      <w:lvlJc w:val="right"/>
      <w:pPr>
        <w:tabs>
          <w:tab w:val="num" w:pos="4668"/>
        </w:tabs>
        <w:ind w:left="4668" w:hanging="180"/>
      </w:pPr>
      <w:rPr>
        <w:rFonts w:cs="Times New Roman"/>
      </w:rPr>
    </w:lvl>
    <w:lvl w:ilvl="6" w:tplc="041F000F">
      <w:start w:val="1"/>
      <w:numFmt w:val="decimal"/>
      <w:lvlText w:val="%7."/>
      <w:lvlJc w:val="left"/>
      <w:pPr>
        <w:tabs>
          <w:tab w:val="num" w:pos="5388"/>
        </w:tabs>
        <w:ind w:left="5388" w:hanging="360"/>
      </w:pPr>
      <w:rPr>
        <w:rFonts w:cs="Times New Roman"/>
      </w:rPr>
    </w:lvl>
    <w:lvl w:ilvl="7" w:tplc="041F0019">
      <w:start w:val="1"/>
      <w:numFmt w:val="lowerLetter"/>
      <w:lvlText w:val="%8."/>
      <w:lvlJc w:val="left"/>
      <w:pPr>
        <w:tabs>
          <w:tab w:val="num" w:pos="6108"/>
        </w:tabs>
        <w:ind w:left="6108" w:hanging="360"/>
      </w:pPr>
      <w:rPr>
        <w:rFonts w:cs="Times New Roman"/>
      </w:rPr>
    </w:lvl>
    <w:lvl w:ilvl="8" w:tplc="041F001B">
      <w:start w:val="1"/>
      <w:numFmt w:val="lowerRoman"/>
      <w:lvlText w:val="%9."/>
      <w:lvlJc w:val="right"/>
      <w:pPr>
        <w:tabs>
          <w:tab w:val="num" w:pos="6828"/>
        </w:tabs>
        <w:ind w:left="6828" w:hanging="180"/>
      </w:pPr>
      <w:rPr>
        <w:rFonts w:cs="Times New Roman"/>
      </w:rPr>
    </w:lvl>
  </w:abstractNum>
  <w:abstractNum w:abstractNumId="44" w15:restartNumberingAfterBreak="0">
    <w:nsid w:val="7B2B707C"/>
    <w:multiLevelType w:val="hybridMultilevel"/>
    <w:tmpl w:val="A3903C6C"/>
    <w:name w:val="WW8Num9322"/>
    <w:lvl w:ilvl="0" w:tplc="F5A43C24">
      <w:start w:val="1"/>
      <w:numFmt w:val="decimal"/>
      <w:lvlText w:val="%1"/>
      <w:lvlJc w:val="left"/>
      <w:pPr>
        <w:tabs>
          <w:tab w:val="num" w:pos="720"/>
        </w:tabs>
        <w:ind w:left="720" w:hanging="663"/>
      </w:pPr>
      <w:rPr>
        <w:rFonts w:cs="Times New Roman" w:hint="default"/>
      </w:rPr>
    </w:lvl>
    <w:lvl w:ilvl="1" w:tplc="041F0019">
      <w:start w:val="1"/>
      <w:numFmt w:val="lowerLetter"/>
      <w:lvlText w:val="%2."/>
      <w:lvlJc w:val="left"/>
      <w:pPr>
        <w:tabs>
          <w:tab w:val="num" w:pos="1440"/>
        </w:tabs>
        <w:ind w:left="1440" w:hanging="360"/>
      </w:pPr>
      <w:rPr>
        <w:rFonts w:cs="Times New Roman"/>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abstractNum w:abstractNumId="45" w15:restartNumberingAfterBreak="0">
    <w:nsid w:val="7C26161C"/>
    <w:multiLevelType w:val="hybridMultilevel"/>
    <w:tmpl w:val="73367376"/>
    <w:lvl w:ilvl="0" w:tplc="009EEE00">
      <w:start w:val="1"/>
      <w:numFmt w:val="decimal"/>
      <w:lvlText w:val="%1-"/>
      <w:lvlJc w:val="left"/>
      <w:pPr>
        <w:tabs>
          <w:tab w:val="num" w:pos="717"/>
        </w:tabs>
        <w:ind w:left="717" w:hanging="357"/>
      </w:pPr>
      <w:rPr>
        <w:rFonts w:ascii="Symbol" w:hAnsi="Symbol" w:cs="Times New Roman" w:hint="default"/>
        <w:b/>
        <w:i w:val="0"/>
        <w:color w:val="auto"/>
      </w:rPr>
    </w:lvl>
    <w:lvl w:ilvl="1" w:tplc="B23E7936">
      <w:start w:val="4"/>
      <w:numFmt w:val="decimal"/>
      <w:lvlText w:val="%2."/>
      <w:lvlJc w:val="left"/>
      <w:pPr>
        <w:tabs>
          <w:tab w:val="num" w:pos="1440"/>
        </w:tabs>
        <w:ind w:left="1440" w:hanging="360"/>
      </w:pPr>
      <w:rPr>
        <w:rFonts w:ascii="Arial" w:hAnsi="Arial" w:cs="Times New Roman" w:hint="default"/>
        <w:b/>
        <w:i w:val="0"/>
        <w:color w:val="auto"/>
        <w:sz w:val="22"/>
      </w:rPr>
    </w:lvl>
    <w:lvl w:ilvl="2" w:tplc="041F001B">
      <w:start w:val="1"/>
      <w:numFmt w:val="lowerRoman"/>
      <w:lvlText w:val="%3."/>
      <w:lvlJc w:val="right"/>
      <w:pPr>
        <w:tabs>
          <w:tab w:val="num" w:pos="2160"/>
        </w:tabs>
        <w:ind w:left="2160" w:hanging="180"/>
      </w:pPr>
      <w:rPr>
        <w:rFonts w:cs="Times New Roman"/>
      </w:rPr>
    </w:lvl>
    <w:lvl w:ilvl="3" w:tplc="041F000F">
      <w:start w:val="1"/>
      <w:numFmt w:val="decimal"/>
      <w:lvlText w:val="%4."/>
      <w:lvlJc w:val="left"/>
      <w:pPr>
        <w:tabs>
          <w:tab w:val="num" w:pos="2880"/>
        </w:tabs>
        <w:ind w:left="2880" w:hanging="360"/>
      </w:pPr>
      <w:rPr>
        <w:rFonts w:cs="Times New Roman"/>
      </w:rPr>
    </w:lvl>
    <w:lvl w:ilvl="4" w:tplc="041F0019">
      <w:start w:val="1"/>
      <w:numFmt w:val="lowerLetter"/>
      <w:lvlText w:val="%5."/>
      <w:lvlJc w:val="left"/>
      <w:pPr>
        <w:tabs>
          <w:tab w:val="num" w:pos="3600"/>
        </w:tabs>
        <w:ind w:left="3600" w:hanging="360"/>
      </w:pPr>
      <w:rPr>
        <w:rFonts w:cs="Times New Roman"/>
      </w:rPr>
    </w:lvl>
    <w:lvl w:ilvl="5" w:tplc="041F001B">
      <w:start w:val="1"/>
      <w:numFmt w:val="lowerRoman"/>
      <w:lvlText w:val="%6."/>
      <w:lvlJc w:val="right"/>
      <w:pPr>
        <w:tabs>
          <w:tab w:val="num" w:pos="4320"/>
        </w:tabs>
        <w:ind w:left="4320" w:hanging="180"/>
      </w:pPr>
      <w:rPr>
        <w:rFonts w:cs="Times New Roman"/>
      </w:rPr>
    </w:lvl>
    <w:lvl w:ilvl="6" w:tplc="041F000F">
      <w:start w:val="1"/>
      <w:numFmt w:val="decimal"/>
      <w:lvlText w:val="%7."/>
      <w:lvlJc w:val="left"/>
      <w:pPr>
        <w:tabs>
          <w:tab w:val="num" w:pos="5040"/>
        </w:tabs>
        <w:ind w:left="5040" w:hanging="360"/>
      </w:pPr>
      <w:rPr>
        <w:rFonts w:cs="Times New Roman"/>
      </w:rPr>
    </w:lvl>
    <w:lvl w:ilvl="7" w:tplc="041F0019">
      <w:start w:val="1"/>
      <w:numFmt w:val="lowerLetter"/>
      <w:lvlText w:val="%8."/>
      <w:lvlJc w:val="left"/>
      <w:pPr>
        <w:tabs>
          <w:tab w:val="num" w:pos="5760"/>
        </w:tabs>
        <w:ind w:left="5760" w:hanging="360"/>
      </w:pPr>
      <w:rPr>
        <w:rFonts w:cs="Times New Roman"/>
      </w:rPr>
    </w:lvl>
    <w:lvl w:ilvl="8" w:tplc="041F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0"/>
  </w:num>
  <w:num w:numId="9">
    <w:abstractNumId w:val="40"/>
  </w:num>
  <w:num w:numId="10">
    <w:abstractNumId w:val="28"/>
  </w:num>
  <w:num w:numId="11">
    <w:abstractNumId w:val="29"/>
  </w:num>
  <w:num w:numId="12">
    <w:abstractNumId w:val="13"/>
  </w:num>
  <w:num w:numId="13">
    <w:abstractNumId w:val="24"/>
  </w:num>
  <w:num w:numId="14">
    <w:abstractNumId w:val="7"/>
  </w:num>
  <w:num w:numId="15">
    <w:abstractNumId w:val="44"/>
  </w:num>
  <w:num w:numId="16">
    <w:abstractNumId w:val="22"/>
  </w:num>
  <w:num w:numId="17">
    <w:abstractNumId w:val="14"/>
  </w:num>
  <w:num w:numId="18">
    <w:abstractNumId w:val="26"/>
  </w:num>
  <w:num w:numId="19">
    <w:abstractNumId w:val="34"/>
  </w:num>
  <w:num w:numId="20">
    <w:abstractNumId w:val="32"/>
  </w:num>
  <w:num w:numId="21">
    <w:abstractNumId w:val="45"/>
  </w:num>
  <w:num w:numId="22">
    <w:abstractNumId w:val="20"/>
  </w:num>
  <w:num w:numId="23">
    <w:abstractNumId w:val="25"/>
  </w:num>
  <w:num w:numId="24">
    <w:abstractNumId w:val="8"/>
  </w:num>
  <w:num w:numId="25">
    <w:abstractNumId w:val="21"/>
  </w:num>
  <w:num w:numId="26">
    <w:abstractNumId w:val="15"/>
  </w:num>
  <w:num w:numId="27">
    <w:abstractNumId w:val="39"/>
  </w:num>
  <w:num w:numId="28">
    <w:abstractNumId w:val="38"/>
  </w:num>
  <w:num w:numId="29">
    <w:abstractNumId w:val="33"/>
  </w:num>
  <w:num w:numId="30">
    <w:abstractNumId w:val="6"/>
  </w:num>
  <w:num w:numId="31">
    <w:abstractNumId w:val="35"/>
  </w:num>
  <w:num w:numId="32">
    <w:abstractNumId w:val="19"/>
  </w:num>
  <w:num w:numId="33">
    <w:abstractNumId w:val="42"/>
  </w:num>
  <w:num w:numId="34">
    <w:abstractNumId w:val="27"/>
  </w:num>
  <w:num w:numId="35">
    <w:abstractNumId w:val="18"/>
  </w:num>
  <w:num w:numId="36">
    <w:abstractNumId w:val="31"/>
  </w:num>
  <w:num w:numId="37">
    <w:abstractNumId w:val="16"/>
  </w:num>
  <w:num w:numId="38">
    <w:abstractNumId w:val="41"/>
  </w:num>
  <w:num w:numId="39">
    <w:abstractNumId w:val="17"/>
  </w:num>
  <w:num w:numId="40">
    <w:abstractNumId w:val="30"/>
  </w:num>
  <w:num w:numId="41">
    <w:abstractNumId w:val="12"/>
  </w:num>
  <w:num w:numId="42">
    <w:abstractNumId w:val="36"/>
  </w:num>
  <w:num w:numId="43">
    <w:abstractNumId w:val="43"/>
  </w:num>
  <w:num w:numId="44">
    <w:abstractNumId w:val="9"/>
  </w:num>
  <w:num w:numId="45">
    <w:abstractNumId w:val="23"/>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1"/>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7C9A"/>
    <w:rsid w:val="000009D9"/>
    <w:rsid w:val="00007000"/>
    <w:rsid w:val="00013115"/>
    <w:rsid w:val="000144EE"/>
    <w:rsid w:val="0001485F"/>
    <w:rsid w:val="00017BCA"/>
    <w:rsid w:val="0002108A"/>
    <w:rsid w:val="00022F38"/>
    <w:rsid w:val="00023D82"/>
    <w:rsid w:val="0003041A"/>
    <w:rsid w:val="00032DD2"/>
    <w:rsid w:val="00034B11"/>
    <w:rsid w:val="00034EC9"/>
    <w:rsid w:val="0004028F"/>
    <w:rsid w:val="000402CA"/>
    <w:rsid w:val="00041C66"/>
    <w:rsid w:val="00042921"/>
    <w:rsid w:val="00043F3C"/>
    <w:rsid w:val="00044FC2"/>
    <w:rsid w:val="000456E9"/>
    <w:rsid w:val="000461F5"/>
    <w:rsid w:val="000462B5"/>
    <w:rsid w:val="0004772A"/>
    <w:rsid w:val="00047BFF"/>
    <w:rsid w:val="00051197"/>
    <w:rsid w:val="00056281"/>
    <w:rsid w:val="0005649A"/>
    <w:rsid w:val="00063799"/>
    <w:rsid w:val="000660B6"/>
    <w:rsid w:val="00071635"/>
    <w:rsid w:val="0007445C"/>
    <w:rsid w:val="00074CEC"/>
    <w:rsid w:val="00076BBB"/>
    <w:rsid w:val="00082745"/>
    <w:rsid w:val="00083E12"/>
    <w:rsid w:val="000900EC"/>
    <w:rsid w:val="00091F05"/>
    <w:rsid w:val="0009239F"/>
    <w:rsid w:val="0009382A"/>
    <w:rsid w:val="000A096B"/>
    <w:rsid w:val="000A12B9"/>
    <w:rsid w:val="000A1C91"/>
    <w:rsid w:val="000A53D8"/>
    <w:rsid w:val="000A54B0"/>
    <w:rsid w:val="000A5DA5"/>
    <w:rsid w:val="000A6EDA"/>
    <w:rsid w:val="000A7949"/>
    <w:rsid w:val="000B26F0"/>
    <w:rsid w:val="000B2824"/>
    <w:rsid w:val="000B2975"/>
    <w:rsid w:val="000B297F"/>
    <w:rsid w:val="000B408A"/>
    <w:rsid w:val="000B5E7C"/>
    <w:rsid w:val="000C1526"/>
    <w:rsid w:val="000C4405"/>
    <w:rsid w:val="000D117B"/>
    <w:rsid w:val="000E1B76"/>
    <w:rsid w:val="000F52B7"/>
    <w:rsid w:val="000F7AD4"/>
    <w:rsid w:val="00100226"/>
    <w:rsid w:val="00105DFE"/>
    <w:rsid w:val="001061CC"/>
    <w:rsid w:val="001071E2"/>
    <w:rsid w:val="00107761"/>
    <w:rsid w:val="001113A9"/>
    <w:rsid w:val="0011389C"/>
    <w:rsid w:val="00115323"/>
    <w:rsid w:val="00115BB5"/>
    <w:rsid w:val="0013001F"/>
    <w:rsid w:val="00130B7A"/>
    <w:rsid w:val="001328FD"/>
    <w:rsid w:val="00135AAC"/>
    <w:rsid w:val="0013713A"/>
    <w:rsid w:val="001400F2"/>
    <w:rsid w:val="0014243E"/>
    <w:rsid w:val="0014312E"/>
    <w:rsid w:val="00147193"/>
    <w:rsid w:val="0014769A"/>
    <w:rsid w:val="001528B3"/>
    <w:rsid w:val="00154110"/>
    <w:rsid w:val="001554B2"/>
    <w:rsid w:val="00155A0C"/>
    <w:rsid w:val="00156F25"/>
    <w:rsid w:val="001572E8"/>
    <w:rsid w:val="001612B9"/>
    <w:rsid w:val="0016257F"/>
    <w:rsid w:val="00162D19"/>
    <w:rsid w:val="00172848"/>
    <w:rsid w:val="00175ABC"/>
    <w:rsid w:val="00175CCE"/>
    <w:rsid w:val="0017786D"/>
    <w:rsid w:val="00184624"/>
    <w:rsid w:val="001855F9"/>
    <w:rsid w:val="00187977"/>
    <w:rsid w:val="00190057"/>
    <w:rsid w:val="00193192"/>
    <w:rsid w:val="00193B14"/>
    <w:rsid w:val="00195CB9"/>
    <w:rsid w:val="00195EC1"/>
    <w:rsid w:val="001A555E"/>
    <w:rsid w:val="001B18A6"/>
    <w:rsid w:val="001B1CDC"/>
    <w:rsid w:val="001B6351"/>
    <w:rsid w:val="001C10A9"/>
    <w:rsid w:val="001C2314"/>
    <w:rsid w:val="001C32E3"/>
    <w:rsid w:val="001C435B"/>
    <w:rsid w:val="001C5A32"/>
    <w:rsid w:val="001C73E6"/>
    <w:rsid w:val="001D1662"/>
    <w:rsid w:val="001D420B"/>
    <w:rsid w:val="001D7073"/>
    <w:rsid w:val="001D7701"/>
    <w:rsid w:val="001E0A3F"/>
    <w:rsid w:val="001E2136"/>
    <w:rsid w:val="001E2C2A"/>
    <w:rsid w:val="001E3A8A"/>
    <w:rsid w:val="001E4C60"/>
    <w:rsid w:val="001E7EC8"/>
    <w:rsid w:val="001F0681"/>
    <w:rsid w:val="00200690"/>
    <w:rsid w:val="00212176"/>
    <w:rsid w:val="00214BDF"/>
    <w:rsid w:val="00216F90"/>
    <w:rsid w:val="002210B2"/>
    <w:rsid w:val="00222EC1"/>
    <w:rsid w:val="0023224D"/>
    <w:rsid w:val="002323A5"/>
    <w:rsid w:val="00232E7B"/>
    <w:rsid w:val="00234A20"/>
    <w:rsid w:val="00237085"/>
    <w:rsid w:val="002379F9"/>
    <w:rsid w:val="0024177D"/>
    <w:rsid w:val="00242AEF"/>
    <w:rsid w:val="00244FBC"/>
    <w:rsid w:val="002562C2"/>
    <w:rsid w:val="00262CCE"/>
    <w:rsid w:val="00263D43"/>
    <w:rsid w:val="00266DA3"/>
    <w:rsid w:val="00270A32"/>
    <w:rsid w:val="00271538"/>
    <w:rsid w:val="002728DD"/>
    <w:rsid w:val="002737F4"/>
    <w:rsid w:val="00280FB1"/>
    <w:rsid w:val="002819A2"/>
    <w:rsid w:val="00285F80"/>
    <w:rsid w:val="00291FC7"/>
    <w:rsid w:val="00294A1E"/>
    <w:rsid w:val="00297232"/>
    <w:rsid w:val="002A01A1"/>
    <w:rsid w:val="002A2D4E"/>
    <w:rsid w:val="002A3591"/>
    <w:rsid w:val="002A37FD"/>
    <w:rsid w:val="002A40DB"/>
    <w:rsid w:val="002A4826"/>
    <w:rsid w:val="002B0BEA"/>
    <w:rsid w:val="002B3E30"/>
    <w:rsid w:val="002B6877"/>
    <w:rsid w:val="002B7CB3"/>
    <w:rsid w:val="002C2D0B"/>
    <w:rsid w:val="002C4A86"/>
    <w:rsid w:val="002D0E97"/>
    <w:rsid w:val="002D4A67"/>
    <w:rsid w:val="002D6440"/>
    <w:rsid w:val="002D66CE"/>
    <w:rsid w:val="002E46A1"/>
    <w:rsid w:val="002E6672"/>
    <w:rsid w:val="002F5E32"/>
    <w:rsid w:val="002F61E6"/>
    <w:rsid w:val="00300817"/>
    <w:rsid w:val="003022CA"/>
    <w:rsid w:val="0030447B"/>
    <w:rsid w:val="00305F57"/>
    <w:rsid w:val="00305F83"/>
    <w:rsid w:val="0030715C"/>
    <w:rsid w:val="00307DC7"/>
    <w:rsid w:val="00315A41"/>
    <w:rsid w:val="00316060"/>
    <w:rsid w:val="00320F61"/>
    <w:rsid w:val="00322EFF"/>
    <w:rsid w:val="00325985"/>
    <w:rsid w:val="00330DB6"/>
    <w:rsid w:val="0033234F"/>
    <w:rsid w:val="003335C9"/>
    <w:rsid w:val="00335617"/>
    <w:rsid w:val="003358CC"/>
    <w:rsid w:val="00336FA0"/>
    <w:rsid w:val="00341729"/>
    <w:rsid w:val="0034292D"/>
    <w:rsid w:val="003430CC"/>
    <w:rsid w:val="00344063"/>
    <w:rsid w:val="0034428B"/>
    <w:rsid w:val="003477FE"/>
    <w:rsid w:val="00347EF5"/>
    <w:rsid w:val="003500B7"/>
    <w:rsid w:val="003528E8"/>
    <w:rsid w:val="00360BEF"/>
    <w:rsid w:val="00364354"/>
    <w:rsid w:val="00370FFA"/>
    <w:rsid w:val="00371C3A"/>
    <w:rsid w:val="0037216B"/>
    <w:rsid w:val="00372DC7"/>
    <w:rsid w:val="00374FA5"/>
    <w:rsid w:val="003755A0"/>
    <w:rsid w:val="00381ACE"/>
    <w:rsid w:val="00386C26"/>
    <w:rsid w:val="00386FAC"/>
    <w:rsid w:val="00391F14"/>
    <w:rsid w:val="00392A5B"/>
    <w:rsid w:val="00396347"/>
    <w:rsid w:val="003A295C"/>
    <w:rsid w:val="003A2C7A"/>
    <w:rsid w:val="003A41A9"/>
    <w:rsid w:val="003A5B43"/>
    <w:rsid w:val="003A72EC"/>
    <w:rsid w:val="003A7709"/>
    <w:rsid w:val="003B3DAF"/>
    <w:rsid w:val="003B4216"/>
    <w:rsid w:val="003B54DF"/>
    <w:rsid w:val="003B6BC7"/>
    <w:rsid w:val="003B71B9"/>
    <w:rsid w:val="003C0AF7"/>
    <w:rsid w:val="003C142E"/>
    <w:rsid w:val="003C51FA"/>
    <w:rsid w:val="003C54A8"/>
    <w:rsid w:val="003C573F"/>
    <w:rsid w:val="003C5A18"/>
    <w:rsid w:val="003C6837"/>
    <w:rsid w:val="003D20AF"/>
    <w:rsid w:val="003D304E"/>
    <w:rsid w:val="003D7E4F"/>
    <w:rsid w:val="003F407F"/>
    <w:rsid w:val="003F56A9"/>
    <w:rsid w:val="003F58E7"/>
    <w:rsid w:val="00400B6B"/>
    <w:rsid w:val="00401534"/>
    <w:rsid w:val="004035EC"/>
    <w:rsid w:val="00404BCE"/>
    <w:rsid w:val="004067EC"/>
    <w:rsid w:val="00410ADD"/>
    <w:rsid w:val="0041418E"/>
    <w:rsid w:val="00417F41"/>
    <w:rsid w:val="00420DDA"/>
    <w:rsid w:val="004210A6"/>
    <w:rsid w:val="00421718"/>
    <w:rsid w:val="00421E77"/>
    <w:rsid w:val="004244E8"/>
    <w:rsid w:val="00424C3A"/>
    <w:rsid w:val="00426FE4"/>
    <w:rsid w:val="0042774C"/>
    <w:rsid w:val="0043153F"/>
    <w:rsid w:val="004437A0"/>
    <w:rsid w:val="00444312"/>
    <w:rsid w:val="0045565D"/>
    <w:rsid w:val="004565D8"/>
    <w:rsid w:val="00457A39"/>
    <w:rsid w:val="00461F5D"/>
    <w:rsid w:val="0046353F"/>
    <w:rsid w:val="00463829"/>
    <w:rsid w:val="00465425"/>
    <w:rsid w:val="0046677C"/>
    <w:rsid w:val="00472140"/>
    <w:rsid w:val="0047329C"/>
    <w:rsid w:val="00476934"/>
    <w:rsid w:val="004773A2"/>
    <w:rsid w:val="0048006E"/>
    <w:rsid w:val="004832BC"/>
    <w:rsid w:val="00483470"/>
    <w:rsid w:val="004841D5"/>
    <w:rsid w:val="004842AF"/>
    <w:rsid w:val="00484433"/>
    <w:rsid w:val="0048495B"/>
    <w:rsid w:val="004870EC"/>
    <w:rsid w:val="0048789E"/>
    <w:rsid w:val="00487B39"/>
    <w:rsid w:val="00491B2C"/>
    <w:rsid w:val="004956D9"/>
    <w:rsid w:val="00495E2E"/>
    <w:rsid w:val="00496D53"/>
    <w:rsid w:val="00497874"/>
    <w:rsid w:val="004A1E15"/>
    <w:rsid w:val="004A259A"/>
    <w:rsid w:val="004A2A4E"/>
    <w:rsid w:val="004A5183"/>
    <w:rsid w:val="004A5AF2"/>
    <w:rsid w:val="004B0D95"/>
    <w:rsid w:val="004B4364"/>
    <w:rsid w:val="004B4608"/>
    <w:rsid w:val="004B4648"/>
    <w:rsid w:val="004B64C6"/>
    <w:rsid w:val="004B6CD8"/>
    <w:rsid w:val="004B6D14"/>
    <w:rsid w:val="004B70D6"/>
    <w:rsid w:val="004C0332"/>
    <w:rsid w:val="004C15E9"/>
    <w:rsid w:val="004C2ECE"/>
    <w:rsid w:val="004C3B8D"/>
    <w:rsid w:val="004C3C22"/>
    <w:rsid w:val="004C658B"/>
    <w:rsid w:val="004D0D0F"/>
    <w:rsid w:val="004D7267"/>
    <w:rsid w:val="004D76E7"/>
    <w:rsid w:val="004E142F"/>
    <w:rsid w:val="004E1742"/>
    <w:rsid w:val="004E428A"/>
    <w:rsid w:val="004E6BF6"/>
    <w:rsid w:val="004F2B78"/>
    <w:rsid w:val="004F64E1"/>
    <w:rsid w:val="0050519A"/>
    <w:rsid w:val="00505802"/>
    <w:rsid w:val="00505B62"/>
    <w:rsid w:val="0050643F"/>
    <w:rsid w:val="00512FF6"/>
    <w:rsid w:val="00513B64"/>
    <w:rsid w:val="0051711B"/>
    <w:rsid w:val="005177EC"/>
    <w:rsid w:val="0052215E"/>
    <w:rsid w:val="00525D54"/>
    <w:rsid w:val="00527A57"/>
    <w:rsid w:val="00532EBE"/>
    <w:rsid w:val="0054106D"/>
    <w:rsid w:val="0054168C"/>
    <w:rsid w:val="005429F2"/>
    <w:rsid w:val="00544DC9"/>
    <w:rsid w:val="00547421"/>
    <w:rsid w:val="00547AAF"/>
    <w:rsid w:val="0055210A"/>
    <w:rsid w:val="0055275D"/>
    <w:rsid w:val="00552E1D"/>
    <w:rsid w:val="00553A2F"/>
    <w:rsid w:val="00553A49"/>
    <w:rsid w:val="00554159"/>
    <w:rsid w:val="00555D86"/>
    <w:rsid w:val="00555F96"/>
    <w:rsid w:val="00555F9E"/>
    <w:rsid w:val="00556688"/>
    <w:rsid w:val="005572BF"/>
    <w:rsid w:val="00557617"/>
    <w:rsid w:val="00564D08"/>
    <w:rsid w:val="00565114"/>
    <w:rsid w:val="0056584F"/>
    <w:rsid w:val="00566804"/>
    <w:rsid w:val="0057358F"/>
    <w:rsid w:val="00573EEA"/>
    <w:rsid w:val="0057683C"/>
    <w:rsid w:val="00580673"/>
    <w:rsid w:val="00586BCE"/>
    <w:rsid w:val="005871E9"/>
    <w:rsid w:val="005A0F0A"/>
    <w:rsid w:val="005A1ED3"/>
    <w:rsid w:val="005A2165"/>
    <w:rsid w:val="005A31BE"/>
    <w:rsid w:val="005A5034"/>
    <w:rsid w:val="005A5EC6"/>
    <w:rsid w:val="005A62DB"/>
    <w:rsid w:val="005A6A25"/>
    <w:rsid w:val="005A7BE0"/>
    <w:rsid w:val="005B0377"/>
    <w:rsid w:val="005C22D6"/>
    <w:rsid w:val="005C37DA"/>
    <w:rsid w:val="005C452B"/>
    <w:rsid w:val="005C5B4C"/>
    <w:rsid w:val="005C7479"/>
    <w:rsid w:val="005D6CB6"/>
    <w:rsid w:val="005E11C2"/>
    <w:rsid w:val="005F0999"/>
    <w:rsid w:val="005F0D29"/>
    <w:rsid w:val="005F2215"/>
    <w:rsid w:val="005F27B6"/>
    <w:rsid w:val="005F57E7"/>
    <w:rsid w:val="005F7C04"/>
    <w:rsid w:val="00600DB6"/>
    <w:rsid w:val="00601E17"/>
    <w:rsid w:val="0060687E"/>
    <w:rsid w:val="00607413"/>
    <w:rsid w:val="00607FA1"/>
    <w:rsid w:val="00610027"/>
    <w:rsid w:val="00611714"/>
    <w:rsid w:val="006129F1"/>
    <w:rsid w:val="00616E81"/>
    <w:rsid w:val="0061708E"/>
    <w:rsid w:val="006201B7"/>
    <w:rsid w:val="00627923"/>
    <w:rsid w:val="006311A5"/>
    <w:rsid w:val="00631EA2"/>
    <w:rsid w:val="00635711"/>
    <w:rsid w:val="00641515"/>
    <w:rsid w:val="00641EB7"/>
    <w:rsid w:val="00641FEF"/>
    <w:rsid w:val="00643898"/>
    <w:rsid w:val="0065137C"/>
    <w:rsid w:val="006541A5"/>
    <w:rsid w:val="0065541A"/>
    <w:rsid w:val="0066340B"/>
    <w:rsid w:val="0067034E"/>
    <w:rsid w:val="0067064D"/>
    <w:rsid w:val="006715F3"/>
    <w:rsid w:val="00672CB9"/>
    <w:rsid w:val="006737AE"/>
    <w:rsid w:val="00676EA5"/>
    <w:rsid w:val="0067777C"/>
    <w:rsid w:val="00683182"/>
    <w:rsid w:val="0068361B"/>
    <w:rsid w:val="00687D34"/>
    <w:rsid w:val="00687D58"/>
    <w:rsid w:val="00690FD8"/>
    <w:rsid w:val="00694F90"/>
    <w:rsid w:val="0069636A"/>
    <w:rsid w:val="006A17F4"/>
    <w:rsid w:val="006A2F5C"/>
    <w:rsid w:val="006A6C53"/>
    <w:rsid w:val="006B2CF2"/>
    <w:rsid w:val="006C0465"/>
    <w:rsid w:val="006C2839"/>
    <w:rsid w:val="006C683E"/>
    <w:rsid w:val="006C73EC"/>
    <w:rsid w:val="006D0E72"/>
    <w:rsid w:val="006D0F27"/>
    <w:rsid w:val="006D1759"/>
    <w:rsid w:val="006D4265"/>
    <w:rsid w:val="006D4ADF"/>
    <w:rsid w:val="006D4C61"/>
    <w:rsid w:val="006D6E38"/>
    <w:rsid w:val="006E057B"/>
    <w:rsid w:val="006E2342"/>
    <w:rsid w:val="006E7377"/>
    <w:rsid w:val="006F10B5"/>
    <w:rsid w:val="006F1A07"/>
    <w:rsid w:val="006F4BDC"/>
    <w:rsid w:val="0070080D"/>
    <w:rsid w:val="00700D1A"/>
    <w:rsid w:val="00703854"/>
    <w:rsid w:val="00710565"/>
    <w:rsid w:val="00711AE4"/>
    <w:rsid w:val="00715505"/>
    <w:rsid w:val="007215FF"/>
    <w:rsid w:val="00721F92"/>
    <w:rsid w:val="00724CF8"/>
    <w:rsid w:val="007253AD"/>
    <w:rsid w:val="00726E87"/>
    <w:rsid w:val="0072729C"/>
    <w:rsid w:val="00727C6C"/>
    <w:rsid w:val="00732E76"/>
    <w:rsid w:val="00733804"/>
    <w:rsid w:val="00734210"/>
    <w:rsid w:val="00744C0B"/>
    <w:rsid w:val="00745AA2"/>
    <w:rsid w:val="00745CCA"/>
    <w:rsid w:val="00746B46"/>
    <w:rsid w:val="007564AE"/>
    <w:rsid w:val="00756837"/>
    <w:rsid w:val="00756A3B"/>
    <w:rsid w:val="00756C70"/>
    <w:rsid w:val="007612B4"/>
    <w:rsid w:val="00763874"/>
    <w:rsid w:val="00763B86"/>
    <w:rsid w:val="007661AD"/>
    <w:rsid w:val="00770C70"/>
    <w:rsid w:val="0077117F"/>
    <w:rsid w:val="00772162"/>
    <w:rsid w:val="007730FF"/>
    <w:rsid w:val="00773413"/>
    <w:rsid w:val="0077520D"/>
    <w:rsid w:val="007809DF"/>
    <w:rsid w:val="00783621"/>
    <w:rsid w:val="00783BAB"/>
    <w:rsid w:val="00786AE2"/>
    <w:rsid w:val="00786F94"/>
    <w:rsid w:val="007872D8"/>
    <w:rsid w:val="00791691"/>
    <w:rsid w:val="00791E0D"/>
    <w:rsid w:val="007A6D60"/>
    <w:rsid w:val="007B66F8"/>
    <w:rsid w:val="007B7917"/>
    <w:rsid w:val="007C5300"/>
    <w:rsid w:val="007C59A1"/>
    <w:rsid w:val="007C72CE"/>
    <w:rsid w:val="007D1A9F"/>
    <w:rsid w:val="007E1C65"/>
    <w:rsid w:val="007E509B"/>
    <w:rsid w:val="007E58A4"/>
    <w:rsid w:val="007E5D1B"/>
    <w:rsid w:val="007F02F4"/>
    <w:rsid w:val="007F6218"/>
    <w:rsid w:val="007F7B36"/>
    <w:rsid w:val="008006BF"/>
    <w:rsid w:val="00807FDF"/>
    <w:rsid w:val="008145EF"/>
    <w:rsid w:val="00815BDA"/>
    <w:rsid w:val="008164D6"/>
    <w:rsid w:val="00817AA6"/>
    <w:rsid w:val="0082092C"/>
    <w:rsid w:val="00821F8B"/>
    <w:rsid w:val="0082463F"/>
    <w:rsid w:val="008263C3"/>
    <w:rsid w:val="00826A0D"/>
    <w:rsid w:val="0082755D"/>
    <w:rsid w:val="00833DA5"/>
    <w:rsid w:val="008351AE"/>
    <w:rsid w:val="0084143E"/>
    <w:rsid w:val="00842109"/>
    <w:rsid w:val="00842296"/>
    <w:rsid w:val="00847ED5"/>
    <w:rsid w:val="008512C5"/>
    <w:rsid w:val="00851BD0"/>
    <w:rsid w:val="00851BF5"/>
    <w:rsid w:val="00851CA5"/>
    <w:rsid w:val="00852243"/>
    <w:rsid w:val="0085652E"/>
    <w:rsid w:val="00857375"/>
    <w:rsid w:val="00857F29"/>
    <w:rsid w:val="00860267"/>
    <w:rsid w:val="00860D67"/>
    <w:rsid w:val="008620CC"/>
    <w:rsid w:val="00877A6A"/>
    <w:rsid w:val="00882318"/>
    <w:rsid w:val="00883489"/>
    <w:rsid w:val="008834AC"/>
    <w:rsid w:val="00883B7F"/>
    <w:rsid w:val="008906F6"/>
    <w:rsid w:val="008919C9"/>
    <w:rsid w:val="00891C83"/>
    <w:rsid w:val="008958E4"/>
    <w:rsid w:val="008972D2"/>
    <w:rsid w:val="00897B11"/>
    <w:rsid w:val="008A024F"/>
    <w:rsid w:val="008A2CE8"/>
    <w:rsid w:val="008A4387"/>
    <w:rsid w:val="008A7F11"/>
    <w:rsid w:val="008B399F"/>
    <w:rsid w:val="008B59D9"/>
    <w:rsid w:val="008B668C"/>
    <w:rsid w:val="008C026A"/>
    <w:rsid w:val="008C334C"/>
    <w:rsid w:val="008C37D6"/>
    <w:rsid w:val="008C4C2F"/>
    <w:rsid w:val="008C7A6E"/>
    <w:rsid w:val="008D193B"/>
    <w:rsid w:val="008D1E9A"/>
    <w:rsid w:val="008D35C2"/>
    <w:rsid w:val="008D7157"/>
    <w:rsid w:val="008E05F1"/>
    <w:rsid w:val="008E5D8F"/>
    <w:rsid w:val="008E6721"/>
    <w:rsid w:val="008E6BEE"/>
    <w:rsid w:val="008F020A"/>
    <w:rsid w:val="008F179A"/>
    <w:rsid w:val="008F18B9"/>
    <w:rsid w:val="008F43DB"/>
    <w:rsid w:val="008F7002"/>
    <w:rsid w:val="008F7CC9"/>
    <w:rsid w:val="0090646D"/>
    <w:rsid w:val="00907ED0"/>
    <w:rsid w:val="00911E5D"/>
    <w:rsid w:val="00912921"/>
    <w:rsid w:val="009129D9"/>
    <w:rsid w:val="00912F0B"/>
    <w:rsid w:val="00913719"/>
    <w:rsid w:val="00920273"/>
    <w:rsid w:val="00921023"/>
    <w:rsid w:val="0093197D"/>
    <w:rsid w:val="00937F3B"/>
    <w:rsid w:val="00944550"/>
    <w:rsid w:val="0095266B"/>
    <w:rsid w:val="00953C96"/>
    <w:rsid w:val="00954B18"/>
    <w:rsid w:val="00955073"/>
    <w:rsid w:val="00956604"/>
    <w:rsid w:val="00961701"/>
    <w:rsid w:val="00961C47"/>
    <w:rsid w:val="00961E42"/>
    <w:rsid w:val="00962A88"/>
    <w:rsid w:val="0096565B"/>
    <w:rsid w:val="00967BDC"/>
    <w:rsid w:val="00972087"/>
    <w:rsid w:val="0097776B"/>
    <w:rsid w:val="00977E59"/>
    <w:rsid w:val="00985942"/>
    <w:rsid w:val="009905ED"/>
    <w:rsid w:val="00991362"/>
    <w:rsid w:val="009930BD"/>
    <w:rsid w:val="00994E58"/>
    <w:rsid w:val="009969E6"/>
    <w:rsid w:val="009A03F0"/>
    <w:rsid w:val="009A04F4"/>
    <w:rsid w:val="009A0EA5"/>
    <w:rsid w:val="009A4849"/>
    <w:rsid w:val="009A7C83"/>
    <w:rsid w:val="009B0F78"/>
    <w:rsid w:val="009B11BE"/>
    <w:rsid w:val="009B2547"/>
    <w:rsid w:val="009B4BA1"/>
    <w:rsid w:val="009B549A"/>
    <w:rsid w:val="009C3765"/>
    <w:rsid w:val="009C4B3F"/>
    <w:rsid w:val="009D078C"/>
    <w:rsid w:val="009D0D42"/>
    <w:rsid w:val="009E1E9E"/>
    <w:rsid w:val="009E2303"/>
    <w:rsid w:val="009E30B2"/>
    <w:rsid w:val="009E3B21"/>
    <w:rsid w:val="009E784B"/>
    <w:rsid w:val="009F0A26"/>
    <w:rsid w:val="00A03938"/>
    <w:rsid w:val="00A0552E"/>
    <w:rsid w:val="00A056EA"/>
    <w:rsid w:val="00A1247A"/>
    <w:rsid w:val="00A133EB"/>
    <w:rsid w:val="00A148AE"/>
    <w:rsid w:val="00A155B7"/>
    <w:rsid w:val="00A158E9"/>
    <w:rsid w:val="00A17ACB"/>
    <w:rsid w:val="00A21768"/>
    <w:rsid w:val="00A246B9"/>
    <w:rsid w:val="00A261BB"/>
    <w:rsid w:val="00A264FF"/>
    <w:rsid w:val="00A302EF"/>
    <w:rsid w:val="00A30826"/>
    <w:rsid w:val="00A32CF5"/>
    <w:rsid w:val="00A35B9E"/>
    <w:rsid w:val="00A43559"/>
    <w:rsid w:val="00A43FE9"/>
    <w:rsid w:val="00A46665"/>
    <w:rsid w:val="00A51791"/>
    <w:rsid w:val="00A53809"/>
    <w:rsid w:val="00A575EC"/>
    <w:rsid w:val="00A60705"/>
    <w:rsid w:val="00A60D9B"/>
    <w:rsid w:val="00A65694"/>
    <w:rsid w:val="00A65BA6"/>
    <w:rsid w:val="00A67C11"/>
    <w:rsid w:val="00A72A8B"/>
    <w:rsid w:val="00A73640"/>
    <w:rsid w:val="00A73A65"/>
    <w:rsid w:val="00A742F0"/>
    <w:rsid w:val="00A74E3F"/>
    <w:rsid w:val="00A75960"/>
    <w:rsid w:val="00A75B19"/>
    <w:rsid w:val="00A76906"/>
    <w:rsid w:val="00A802BE"/>
    <w:rsid w:val="00A81310"/>
    <w:rsid w:val="00A82350"/>
    <w:rsid w:val="00A82B2C"/>
    <w:rsid w:val="00A8580E"/>
    <w:rsid w:val="00A86D52"/>
    <w:rsid w:val="00A871FE"/>
    <w:rsid w:val="00A965E5"/>
    <w:rsid w:val="00A96DE0"/>
    <w:rsid w:val="00A973C2"/>
    <w:rsid w:val="00AA0485"/>
    <w:rsid w:val="00AA3196"/>
    <w:rsid w:val="00AA373A"/>
    <w:rsid w:val="00AA454F"/>
    <w:rsid w:val="00AA63EA"/>
    <w:rsid w:val="00AB427B"/>
    <w:rsid w:val="00AB5544"/>
    <w:rsid w:val="00AB6E3E"/>
    <w:rsid w:val="00AB7A48"/>
    <w:rsid w:val="00AC0C71"/>
    <w:rsid w:val="00AC17AF"/>
    <w:rsid w:val="00AC407C"/>
    <w:rsid w:val="00AC46A9"/>
    <w:rsid w:val="00AC6721"/>
    <w:rsid w:val="00AD562F"/>
    <w:rsid w:val="00AD6EFA"/>
    <w:rsid w:val="00AE377C"/>
    <w:rsid w:val="00AE3813"/>
    <w:rsid w:val="00AE4B3D"/>
    <w:rsid w:val="00AE79DE"/>
    <w:rsid w:val="00AF051D"/>
    <w:rsid w:val="00AF0976"/>
    <w:rsid w:val="00AF19CA"/>
    <w:rsid w:val="00AF1EE2"/>
    <w:rsid w:val="00AF5182"/>
    <w:rsid w:val="00AF5595"/>
    <w:rsid w:val="00AF7255"/>
    <w:rsid w:val="00B000AD"/>
    <w:rsid w:val="00B041AD"/>
    <w:rsid w:val="00B065A8"/>
    <w:rsid w:val="00B07C9A"/>
    <w:rsid w:val="00B10651"/>
    <w:rsid w:val="00B13709"/>
    <w:rsid w:val="00B14D4A"/>
    <w:rsid w:val="00B16B14"/>
    <w:rsid w:val="00B2167A"/>
    <w:rsid w:val="00B217D7"/>
    <w:rsid w:val="00B229A1"/>
    <w:rsid w:val="00B2360C"/>
    <w:rsid w:val="00B30680"/>
    <w:rsid w:val="00B30E92"/>
    <w:rsid w:val="00B359EC"/>
    <w:rsid w:val="00B368CD"/>
    <w:rsid w:val="00B42CFE"/>
    <w:rsid w:val="00B43702"/>
    <w:rsid w:val="00B47D97"/>
    <w:rsid w:val="00B50770"/>
    <w:rsid w:val="00B51C6B"/>
    <w:rsid w:val="00B55986"/>
    <w:rsid w:val="00B57534"/>
    <w:rsid w:val="00B603CE"/>
    <w:rsid w:val="00B65C14"/>
    <w:rsid w:val="00B66AD9"/>
    <w:rsid w:val="00B709B7"/>
    <w:rsid w:val="00B7147B"/>
    <w:rsid w:val="00B722BE"/>
    <w:rsid w:val="00B77858"/>
    <w:rsid w:val="00B8194A"/>
    <w:rsid w:val="00B86807"/>
    <w:rsid w:val="00B9074B"/>
    <w:rsid w:val="00B93405"/>
    <w:rsid w:val="00B94A08"/>
    <w:rsid w:val="00B94B75"/>
    <w:rsid w:val="00BA5C21"/>
    <w:rsid w:val="00BB56EE"/>
    <w:rsid w:val="00BB6868"/>
    <w:rsid w:val="00BB687D"/>
    <w:rsid w:val="00BC203F"/>
    <w:rsid w:val="00BC6200"/>
    <w:rsid w:val="00BD2811"/>
    <w:rsid w:val="00BD7274"/>
    <w:rsid w:val="00BE0C27"/>
    <w:rsid w:val="00BE662B"/>
    <w:rsid w:val="00BF285A"/>
    <w:rsid w:val="00BF2A3E"/>
    <w:rsid w:val="00BF4572"/>
    <w:rsid w:val="00BF4D0B"/>
    <w:rsid w:val="00BF7E1D"/>
    <w:rsid w:val="00C00FC3"/>
    <w:rsid w:val="00C034F3"/>
    <w:rsid w:val="00C04C24"/>
    <w:rsid w:val="00C068FF"/>
    <w:rsid w:val="00C118DD"/>
    <w:rsid w:val="00C11AB0"/>
    <w:rsid w:val="00C27FEB"/>
    <w:rsid w:val="00C37ABC"/>
    <w:rsid w:val="00C40015"/>
    <w:rsid w:val="00C401A6"/>
    <w:rsid w:val="00C42601"/>
    <w:rsid w:val="00C4260B"/>
    <w:rsid w:val="00C45C2C"/>
    <w:rsid w:val="00C4695B"/>
    <w:rsid w:val="00C47C48"/>
    <w:rsid w:val="00C50537"/>
    <w:rsid w:val="00C50CBF"/>
    <w:rsid w:val="00C5201B"/>
    <w:rsid w:val="00C54B98"/>
    <w:rsid w:val="00C564CC"/>
    <w:rsid w:val="00C579ED"/>
    <w:rsid w:val="00C57BFD"/>
    <w:rsid w:val="00C6066D"/>
    <w:rsid w:val="00C662E6"/>
    <w:rsid w:val="00C66620"/>
    <w:rsid w:val="00C67567"/>
    <w:rsid w:val="00C701C8"/>
    <w:rsid w:val="00C7109C"/>
    <w:rsid w:val="00C71CCD"/>
    <w:rsid w:val="00C77318"/>
    <w:rsid w:val="00C85D48"/>
    <w:rsid w:val="00C8637E"/>
    <w:rsid w:val="00C865AE"/>
    <w:rsid w:val="00C91307"/>
    <w:rsid w:val="00C96A34"/>
    <w:rsid w:val="00CA4136"/>
    <w:rsid w:val="00CA54D6"/>
    <w:rsid w:val="00CA628A"/>
    <w:rsid w:val="00CB1350"/>
    <w:rsid w:val="00CB32B7"/>
    <w:rsid w:val="00CB5226"/>
    <w:rsid w:val="00CC0E96"/>
    <w:rsid w:val="00CC1127"/>
    <w:rsid w:val="00CC2437"/>
    <w:rsid w:val="00CC4EA9"/>
    <w:rsid w:val="00CE35AF"/>
    <w:rsid w:val="00CE3623"/>
    <w:rsid w:val="00CE4028"/>
    <w:rsid w:val="00CE4C22"/>
    <w:rsid w:val="00CE55D9"/>
    <w:rsid w:val="00CE663D"/>
    <w:rsid w:val="00CE71BE"/>
    <w:rsid w:val="00CF6086"/>
    <w:rsid w:val="00D0028D"/>
    <w:rsid w:val="00D02786"/>
    <w:rsid w:val="00D05C49"/>
    <w:rsid w:val="00D06ACA"/>
    <w:rsid w:val="00D106A9"/>
    <w:rsid w:val="00D1466B"/>
    <w:rsid w:val="00D156DF"/>
    <w:rsid w:val="00D1682D"/>
    <w:rsid w:val="00D25E57"/>
    <w:rsid w:val="00D31E85"/>
    <w:rsid w:val="00D32692"/>
    <w:rsid w:val="00D34450"/>
    <w:rsid w:val="00D35B7F"/>
    <w:rsid w:val="00D36D22"/>
    <w:rsid w:val="00D37E40"/>
    <w:rsid w:val="00D45207"/>
    <w:rsid w:val="00D45412"/>
    <w:rsid w:val="00D4764E"/>
    <w:rsid w:val="00D51B49"/>
    <w:rsid w:val="00D558BE"/>
    <w:rsid w:val="00D60D6C"/>
    <w:rsid w:val="00D65884"/>
    <w:rsid w:val="00D666B9"/>
    <w:rsid w:val="00D704B2"/>
    <w:rsid w:val="00D707A5"/>
    <w:rsid w:val="00D7086F"/>
    <w:rsid w:val="00D73A33"/>
    <w:rsid w:val="00D73C4F"/>
    <w:rsid w:val="00D753F4"/>
    <w:rsid w:val="00D75F6E"/>
    <w:rsid w:val="00D76373"/>
    <w:rsid w:val="00D7747D"/>
    <w:rsid w:val="00D77534"/>
    <w:rsid w:val="00D803CA"/>
    <w:rsid w:val="00D81E24"/>
    <w:rsid w:val="00D82017"/>
    <w:rsid w:val="00D843D9"/>
    <w:rsid w:val="00D86B67"/>
    <w:rsid w:val="00D91B17"/>
    <w:rsid w:val="00DA23CB"/>
    <w:rsid w:val="00DA4969"/>
    <w:rsid w:val="00DB09C9"/>
    <w:rsid w:val="00DB416C"/>
    <w:rsid w:val="00DB6AD8"/>
    <w:rsid w:val="00DC4B91"/>
    <w:rsid w:val="00DC4C89"/>
    <w:rsid w:val="00DC7ED2"/>
    <w:rsid w:val="00DD0B45"/>
    <w:rsid w:val="00DD4E68"/>
    <w:rsid w:val="00DE25E7"/>
    <w:rsid w:val="00DE27E6"/>
    <w:rsid w:val="00DE4C24"/>
    <w:rsid w:val="00DF14CF"/>
    <w:rsid w:val="00DF3FD7"/>
    <w:rsid w:val="00DF48E6"/>
    <w:rsid w:val="00DF63F2"/>
    <w:rsid w:val="00DF64DE"/>
    <w:rsid w:val="00E0254B"/>
    <w:rsid w:val="00E05828"/>
    <w:rsid w:val="00E100B8"/>
    <w:rsid w:val="00E14627"/>
    <w:rsid w:val="00E203C8"/>
    <w:rsid w:val="00E27CEF"/>
    <w:rsid w:val="00E325F5"/>
    <w:rsid w:val="00E33337"/>
    <w:rsid w:val="00E33FBF"/>
    <w:rsid w:val="00E374A7"/>
    <w:rsid w:val="00E406A4"/>
    <w:rsid w:val="00E422A6"/>
    <w:rsid w:val="00E450F9"/>
    <w:rsid w:val="00E46984"/>
    <w:rsid w:val="00E46FE9"/>
    <w:rsid w:val="00E473CF"/>
    <w:rsid w:val="00E5019F"/>
    <w:rsid w:val="00E51300"/>
    <w:rsid w:val="00E51D4C"/>
    <w:rsid w:val="00E5237C"/>
    <w:rsid w:val="00E53E89"/>
    <w:rsid w:val="00E54045"/>
    <w:rsid w:val="00E55A87"/>
    <w:rsid w:val="00E6023B"/>
    <w:rsid w:val="00E6325D"/>
    <w:rsid w:val="00E649D1"/>
    <w:rsid w:val="00E72B20"/>
    <w:rsid w:val="00E754D6"/>
    <w:rsid w:val="00E8013B"/>
    <w:rsid w:val="00E80D77"/>
    <w:rsid w:val="00E812FC"/>
    <w:rsid w:val="00E832DA"/>
    <w:rsid w:val="00E8387A"/>
    <w:rsid w:val="00E91472"/>
    <w:rsid w:val="00E92DD7"/>
    <w:rsid w:val="00E93030"/>
    <w:rsid w:val="00E93F47"/>
    <w:rsid w:val="00E94169"/>
    <w:rsid w:val="00EA1224"/>
    <w:rsid w:val="00EA3539"/>
    <w:rsid w:val="00EA4D4E"/>
    <w:rsid w:val="00EA5A11"/>
    <w:rsid w:val="00EA67D1"/>
    <w:rsid w:val="00EA78C5"/>
    <w:rsid w:val="00EB31BF"/>
    <w:rsid w:val="00EB352F"/>
    <w:rsid w:val="00EB4205"/>
    <w:rsid w:val="00EB510C"/>
    <w:rsid w:val="00EB6127"/>
    <w:rsid w:val="00EB73BC"/>
    <w:rsid w:val="00EC1539"/>
    <w:rsid w:val="00EC158F"/>
    <w:rsid w:val="00EC451E"/>
    <w:rsid w:val="00EC52F2"/>
    <w:rsid w:val="00EC7806"/>
    <w:rsid w:val="00ED2F54"/>
    <w:rsid w:val="00ED48B8"/>
    <w:rsid w:val="00ED48FC"/>
    <w:rsid w:val="00ED5F95"/>
    <w:rsid w:val="00ED7598"/>
    <w:rsid w:val="00EE07D1"/>
    <w:rsid w:val="00EE1807"/>
    <w:rsid w:val="00EE21C9"/>
    <w:rsid w:val="00EE2DC9"/>
    <w:rsid w:val="00EE4527"/>
    <w:rsid w:val="00EF05E5"/>
    <w:rsid w:val="00EF650B"/>
    <w:rsid w:val="00F004B0"/>
    <w:rsid w:val="00F006D3"/>
    <w:rsid w:val="00F01352"/>
    <w:rsid w:val="00F11B99"/>
    <w:rsid w:val="00F1459C"/>
    <w:rsid w:val="00F160F5"/>
    <w:rsid w:val="00F20B70"/>
    <w:rsid w:val="00F21163"/>
    <w:rsid w:val="00F2147A"/>
    <w:rsid w:val="00F33497"/>
    <w:rsid w:val="00F35942"/>
    <w:rsid w:val="00F3620A"/>
    <w:rsid w:val="00F36E8E"/>
    <w:rsid w:val="00F371C4"/>
    <w:rsid w:val="00F37BBA"/>
    <w:rsid w:val="00F403CA"/>
    <w:rsid w:val="00F42788"/>
    <w:rsid w:val="00F43869"/>
    <w:rsid w:val="00F46086"/>
    <w:rsid w:val="00F47104"/>
    <w:rsid w:val="00F47AFB"/>
    <w:rsid w:val="00F47F78"/>
    <w:rsid w:val="00F5179E"/>
    <w:rsid w:val="00F55518"/>
    <w:rsid w:val="00F56FC4"/>
    <w:rsid w:val="00F577B3"/>
    <w:rsid w:val="00F61D42"/>
    <w:rsid w:val="00F64201"/>
    <w:rsid w:val="00F660DE"/>
    <w:rsid w:val="00F6717D"/>
    <w:rsid w:val="00F7282B"/>
    <w:rsid w:val="00F816BD"/>
    <w:rsid w:val="00F87B17"/>
    <w:rsid w:val="00F92311"/>
    <w:rsid w:val="00F941D0"/>
    <w:rsid w:val="00F95A79"/>
    <w:rsid w:val="00FA0595"/>
    <w:rsid w:val="00FA6033"/>
    <w:rsid w:val="00FA64D3"/>
    <w:rsid w:val="00FA75C7"/>
    <w:rsid w:val="00FB2ED8"/>
    <w:rsid w:val="00FB58F4"/>
    <w:rsid w:val="00FB5F95"/>
    <w:rsid w:val="00FD0405"/>
    <w:rsid w:val="00FD37FA"/>
    <w:rsid w:val="00FD5582"/>
    <w:rsid w:val="00FD5B2D"/>
    <w:rsid w:val="00FD6285"/>
    <w:rsid w:val="00FD682B"/>
    <w:rsid w:val="00FE15FB"/>
    <w:rsid w:val="00FE50E9"/>
    <w:rsid w:val="00FF154F"/>
    <w:rsid w:val="00FF1AD6"/>
    <w:rsid w:val="00FF523D"/>
    <w:rsid w:val="00FF5A29"/>
    <w:rsid w:val="00FF63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oNotEmbedSmartTags/>
  <w:decimalSymbol w:val="."/>
  <w:listSeparator w:val=","/>
  <w15:docId w15:val="{1F4677FC-FB23-4D29-81CC-38D34932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17F"/>
    <w:pPr>
      <w:suppressAutoHyphens/>
    </w:pPr>
    <w:rPr>
      <w:sz w:val="24"/>
      <w:szCs w:val="24"/>
      <w:lang w:val="tr-TR" w:eastAsia="ar-SA"/>
    </w:rPr>
  </w:style>
  <w:style w:type="paragraph" w:styleId="Heading2">
    <w:name w:val="heading 2"/>
    <w:basedOn w:val="Normal"/>
    <w:next w:val="Normal"/>
    <w:link w:val="Heading2Char"/>
    <w:qFormat/>
    <w:rsid w:val="0077117F"/>
    <w:pPr>
      <w:keepNext/>
      <w:outlineLvl w:val="1"/>
    </w:pPr>
    <w:rPr>
      <w:rFonts w:ascii="Bookman Old Style" w:hAnsi="Bookman Old Style"/>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9D078C"/>
    <w:rPr>
      <w:rFonts w:ascii="Cambria" w:hAnsi="Cambria" w:cs="Times New Roman"/>
      <w:b/>
      <w:bCs/>
      <w:i/>
      <w:iCs/>
      <w:sz w:val="28"/>
      <w:szCs w:val="28"/>
      <w:lang w:eastAsia="ar-SA" w:bidi="ar-SA"/>
    </w:rPr>
  </w:style>
  <w:style w:type="character" w:customStyle="1" w:styleId="WW8Num3z0">
    <w:name w:val="WW8Num3z0"/>
    <w:rsid w:val="0077117F"/>
  </w:style>
  <w:style w:type="character" w:customStyle="1" w:styleId="WW8Num4z0">
    <w:name w:val="WW8Num4z0"/>
    <w:rsid w:val="0077117F"/>
    <w:rPr>
      <w:rFonts w:ascii="Symbol" w:hAnsi="Symbol"/>
    </w:rPr>
  </w:style>
  <w:style w:type="character" w:customStyle="1" w:styleId="WW8Num4z1">
    <w:name w:val="WW8Num4z1"/>
    <w:rsid w:val="0077117F"/>
    <w:rPr>
      <w:rFonts w:ascii="Courier New" w:hAnsi="Courier New"/>
    </w:rPr>
  </w:style>
  <w:style w:type="character" w:customStyle="1" w:styleId="WW8Num4z2">
    <w:name w:val="WW8Num4z2"/>
    <w:rsid w:val="0077117F"/>
    <w:rPr>
      <w:rFonts w:ascii="Wingdings" w:hAnsi="Wingdings"/>
    </w:rPr>
  </w:style>
  <w:style w:type="character" w:customStyle="1" w:styleId="WW8Num5z0">
    <w:name w:val="WW8Num5z0"/>
    <w:rsid w:val="0077117F"/>
    <w:rPr>
      <w:rFonts w:ascii="Symbol" w:hAnsi="Symbol"/>
    </w:rPr>
  </w:style>
  <w:style w:type="character" w:customStyle="1" w:styleId="WW8Num5z1">
    <w:name w:val="WW8Num5z1"/>
    <w:rsid w:val="0077117F"/>
    <w:rPr>
      <w:rFonts w:ascii="Courier New" w:hAnsi="Courier New"/>
    </w:rPr>
  </w:style>
  <w:style w:type="character" w:customStyle="1" w:styleId="WW8Num5z2">
    <w:name w:val="WW8Num5z2"/>
    <w:rsid w:val="0077117F"/>
    <w:rPr>
      <w:rFonts w:ascii="Wingdings" w:hAnsi="Wingdings"/>
    </w:rPr>
  </w:style>
  <w:style w:type="character" w:customStyle="1" w:styleId="WW8Num7z0">
    <w:name w:val="WW8Num7z0"/>
    <w:rsid w:val="0077117F"/>
    <w:rPr>
      <w:rFonts w:ascii="Symbol" w:hAnsi="Symbol"/>
    </w:rPr>
  </w:style>
  <w:style w:type="character" w:customStyle="1" w:styleId="WW8Num8z0">
    <w:name w:val="WW8Num8z0"/>
    <w:rsid w:val="0077117F"/>
    <w:rPr>
      <w:rFonts w:ascii="Symbol" w:hAnsi="Symbol"/>
    </w:rPr>
  </w:style>
  <w:style w:type="character" w:customStyle="1" w:styleId="WW8Num8z1">
    <w:name w:val="WW8Num8z1"/>
    <w:rsid w:val="0077117F"/>
    <w:rPr>
      <w:rFonts w:ascii="Courier New" w:hAnsi="Courier New"/>
    </w:rPr>
  </w:style>
  <w:style w:type="character" w:customStyle="1" w:styleId="WW8Num8z2">
    <w:name w:val="WW8Num8z2"/>
    <w:rsid w:val="0077117F"/>
    <w:rPr>
      <w:rFonts w:ascii="Wingdings" w:hAnsi="Wingdings"/>
    </w:rPr>
  </w:style>
  <w:style w:type="character" w:customStyle="1" w:styleId="WW8Num10z0">
    <w:name w:val="WW8Num10z0"/>
    <w:rsid w:val="0077117F"/>
    <w:rPr>
      <w:rFonts w:ascii="Symbol" w:hAnsi="Symbol"/>
    </w:rPr>
  </w:style>
  <w:style w:type="character" w:customStyle="1" w:styleId="WW8Num10z1">
    <w:name w:val="WW8Num10z1"/>
    <w:rsid w:val="0077117F"/>
    <w:rPr>
      <w:rFonts w:ascii="Courier New" w:hAnsi="Courier New"/>
    </w:rPr>
  </w:style>
  <w:style w:type="character" w:customStyle="1" w:styleId="WW8Num10z2">
    <w:name w:val="WW8Num10z2"/>
    <w:rsid w:val="0077117F"/>
    <w:rPr>
      <w:rFonts w:ascii="Wingdings" w:hAnsi="Wingdings"/>
    </w:rPr>
  </w:style>
  <w:style w:type="character" w:customStyle="1" w:styleId="WW8Num11z0">
    <w:name w:val="WW8Num11z0"/>
    <w:rsid w:val="0077117F"/>
    <w:rPr>
      <w:rFonts w:ascii="Symbol" w:hAnsi="Symbol"/>
    </w:rPr>
  </w:style>
  <w:style w:type="character" w:customStyle="1" w:styleId="WW8Num11z1">
    <w:name w:val="WW8Num11z1"/>
    <w:rsid w:val="0077117F"/>
    <w:rPr>
      <w:rFonts w:ascii="Courier New" w:hAnsi="Courier New"/>
    </w:rPr>
  </w:style>
  <w:style w:type="character" w:customStyle="1" w:styleId="WW8Num11z2">
    <w:name w:val="WW8Num11z2"/>
    <w:rsid w:val="0077117F"/>
    <w:rPr>
      <w:rFonts w:ascii="Wingdings" w:hAnsi="Wingdings"/>
    </w:rPr>
  </w:style>
  <w:style w:type="character" w:customStyle="1" w:styleId="WW8Num12z0">
    <w:name w:val="WW8Num12z0"/>
    <w:rsid w:val="0077117F"/>
    <w:rPr>
      <w:rFonts w:ascii="Symbol" w:hAnsi="Symbol"/>
    </w:rPr>
  </w:style>
  <w:style w:type="character" w:customStyle="1" w:styleId="WW8Num12z1">
    <w:name w:val="WW8Num12z1"/>
    <w:rsid w:val="0077117F"/>
    <w:rPr>
      <w:rFonts w:ascii="Courier New" w:hAnsi="Courier New"/>
    </w:rPr>
  </w:style>
  <w:style w:type="character" w:customStyle="1" w:styleId="WW8Num12z2">
    <w:name w:val="WW8Num12z2"/>
    <w:rsid w:val="0077117F"/>
    <w:rPr>
      <w:rFonts w:ascii="Wingdings" w:hAnsi="Wingdings"/>
    </w:rPr>
  </w:style>
  <w:style w:type="character" w:customStyle="1" w:styleId="WW8Num13z0">
    <w:name w:val="WW8Num13z0"/>
    <w:rsid w:val="0077117F"/>
    <w:rPr>
      <w:rFonts w:ascii="Wingdings" w:hAnsi="Wingdings"/>
    </w:rPr>
  </w:style>
  <w:style w:type="character" w:customStyle="1" w:styleId="WW8Num13z1">
    <w:name w:val="WW8Num13z1"/>
    <w:rsid w:val="0077117F"/>
    <w:rPr>
      <w:rFonts w:ascii="Courier New" w:hAnsi="Courier New"/>
    </w:rPr>
  </w:style>
  <w:style w:type="character" w:customStyle="1" w:styleId="WW8Num13z3">
    <w:name w:val="WW8Num13z3"/>
    <w:rsid w:val="0077117F"/>
    <w:rPr>
      <w:rFonts w:ascii="Symbol" w:hAnsi="Symbol"/>
    </w:rPr>
  </w:style>
  <w:style w:type="character" w:customStyle="1" w:styleId="WW8Num15z0">
    <w:name w:val="WW8Num15z0"/>
    <w:rsid w:val="0077117F"/>
    <w:rPr>
      <w:rFonts w:ascii="Times New Roman" w:hAnsi="Times New Roman"/>
    </w:rPr>
  </w:style>
  <w:style w:type="character" w:customStyle="1" w:styleId="WW8Num15z1">
    <w:name w:val="WW8Num15z1"/>
    <w:rsid w:val="0077117F"/>
    <w:rPr>
      <w:rFonts w:ascii="Courier New" w:hAnsi="Courier New"/>
    </w:rPr>
  </w:style>
  <w:style w:type="character" w:customStyle="1" w:styleId="WW8Num15z2">
    <w:name w:val="WW8Num15z2"/>
    <w:rsid w:val="0077117F"/>
    <w:rPr>
      <w:rFonts w:ascii="Wingdings" w:hAnsi="Wingdings"/>
    </w:rPr>
  </w:style>
  <w:style w:type="character" w:customStyle="1" w:styleId="WW8Num15z3">
    <w:name w:val="WW8Num15z3"/>
    <w:rsid w:val="0077117F"/>
    <w:rPr>
      <w:rFonts w:ascii="Symbol" w:hAnsi="Symbol"/>
    </w:rPr>
  </w:style>
  <w:style w:type="character" w:customStyle="1" w:styleId="WW8Num16z0">
    <w:name w:val="WW8Num16z0"/>
    <w:rsid w:val="0077117F"/>
    <w:rPr>
      <w:rFonts w:ascii="Symbol" w:hAnsi="Symbol"/>
    </w:rPr>
  </w:style>
  <w:style w:type="character" w:customStyle="1" w:styleId="WW8Num16z1">
    <w:name w:val="WW8Num16z1"/>
    <w:rsid w:val="0077117F"/>
    <w:rPr>
      <w:rFonts w:ascii="Courier New" w:hAnsi="Courier New"/>
    </w:rPr>
  </w:style>
  <w:style w:type="character" w:customStyle="1" w:styleId="WW8Num16z2">
    <w:name w:val="WW8Num16z2"/>
    <w:rsid w:val="0077117F"/>
    <w:rPr>
      <w:rFonts w:ascii="Wingdings" w:hAnsi="Wingdings"/>
    </w:rPr>
  </w:style>
  <w:style w:type="character" w:customStyle="1" w:styleId="WW8Num17z0">
    <w:name w:val="WW8Num17z0"/>
    <w:rsid w:val="0077117F"/>
    <w:rPr>
      <w:rFonts w:ascii="Symbol" w:hAnsi="Symbol"/>
    </w:rPr>
  </w:style>
  <w:style w:type="character" w:customStyle="1" w:styleId="WW8Num17z1">
    <w:name w:val="WW8Num17z1"/>
    <w:rsid w:val="0077117F"/>
    <w:rPr>
      <w:rFonts w:ascii="Courier New" w:hAnsi="Courier New"/>
    </w:rPr>
  </w:style>
  <w:style w:type="character" w:customStyle="1" w:styleId="WW8Num17z2">
    <w:name w:val="WW8Num17z2"/>
    <w:rsid w:val="0077117F"/>
    <w:rPr>
      <w:rFonts w:ascii="Wingdings" w:hAnsi="Wingdings"/>
    </w:rPr>
  </w:style>
  <w:style w:type="character" w:customStyle="1" w:styleId="WW8Num18z0">
    <w:name w:val="WW8Num18z0"/>
    <w:rsid w:val="0077117F"/>
    <w:rPr>
      <w:rFonts w:ascii="Symbol" w:hAnsi="Symbol"/>
    </w:rPr>
  </w:style>
  <w:style w:type="character" w:customStyle="1" w:styleId="WW8Num18z1">
    <w:name w:val="WW8Num18z1"/>
    <w:rsid w:val="0077117F"/>
    <w:rPr>
      <w:rFonts w:ascii="Courier New" w:hAnsi="Courier New"/>
    </w:rPr>
  </w:style>
  <w:style w:type="character" w:customStyle="1" w:styleId="WW8Num18z2">
    <w:name w:val="WW8Num18z2"/>
    <w:rsid w:val="0077117F"/>
    <w:rPr>
      <w:rFonts w:ascii="Wingdings" w:hAnsi="Wingdings"/>
    </w:rPr>
  </w:style>
  <w:style w:type="character" w:customStyle="1" w:styleId="WW8Num20z0">
    <w:name w:val="WW8Num20z0"/>
    <w:rsid w:val="0077117F"/>
    <w:rPr>
      <w:rFonts w:ascii="Symbol" w:hAnsi="Symbol"/>
    </w:rPr>
  </w:style>
  <w:style w:type="character" w:customStyle="1" w:styleId="WW8Num20z1">
    <w:name w:val="WW8Num20z1"/>
    <w:rsid w:val="0077117F"/>
    <w:rPr>
      <w:rFonts w:ascii="Courier New" w:hAnsi="Courier New"/>
    </w:rPr>
  </w:style>
  <w:style w:type="character" w:customStyle="1" w:styleId="WW8Num20z2">
    <w:name w:val="WW8Num20z2"/>
    <w:rsid w:val="0077117F"/>
    <w:rPr>
      <w:rFonts w:ascii="Wingdings" w:hAnsi="Wingdings"/>
    </w:rPr>
  </w:style>
  <w:style w:type="character" w:customStyle="1" w:styleId="WW8Num21z0">
    <w:name w:val="WW8Num21z0"/>
    <w:rsid w:val="0077117F"/>
    <w:rPr>
      <w:rFonts w:ascii="Symbol" w:hAnsi="Symbol"/>
    </w:rPr>
  </w:style>
  <w:style w:type="character" w:customStyle="1" w:styleId="WW8Num22z0">
    <w:name w:val="WW8Num22z0"/>
    <w:rsid w:val="0077117F"/>
    <w:rPr>
      <w:rFonts w:ascii="Symbol" w:hAnsi="Symbol"/>
    </w:rPr>
  </w:style>
  <w:style w:type="character" w:customStyle="1" w:styleId="WW8Num22z1">
    <w:name w:val="WW8Num22z1"/>
    <w:rsid w:val="0077117F"/>
    <w:rPr>
      <w:rFonts w:ascii="Courier New" w:hAnsi="Courier New"/>
    </w:rPr>
  </w:style>
  <w:style w:type="character" w:customStyle="1" w:styleId="WW8Num22z2">
    <w:name w:val="WW8Num22z2"/>
    <w:rsid w:val="0077117F"/>
    <w:rPr>
      <w:rFonts w:ascii="Wingdings" w:hAnsi="Wingdings"/>
    </w:rPr>
  </w:style>
  <w:style w:type="character" w:customStyle="1" w:styleId="WW8Num23z0">
    <w:name w:val="WW8Num23z0"/>
    <w:rsid w:val="0077117F"/>
    <w:rPr>
      <w:rFonts w:ascii="Symbol" w:hAnsi="Symbol"/>
    </w:rPr>
  </w:style>
  <w:style w:type="character" w:customStyle="1" w:styleId="WW8Num23z1">
    <w:name w:val="WW8Num23z1"/>
    <w:rsid w:val="0077117F"/>
    <w:rPr>
      <w:rFonts w:ascii="Courier New" w:hAnsi="Courier New"/>
    </w:rPr>
  </w:style>
  <w:style w:type="character" w:customStyle="1" w:styleId="WW8Num23z2">
    <w:name w:val="WW8Num23z2"/>
    <w:rsid w:val="0077117F"/>
    <w:rPr>
      <w:rFonts w:ascii="Wingdings" w:hAnsi="Wingdings"/>
    </w:rPr>
  </w:style>
  <w:style w:type="character" w:customStyle="1" w:styleId="WW8Num24z0">
    <w:name w:val="WW8Num24z0"/>
    <w:rsid w:val="0077117F"/>
    <w:rPr>
      <w:rFonts w:ascii="Symbol" w:hAnsi="Symbol"/>
    </w:rPr>
  </w:style>
  <w:style w:type="character" w:customStyle="1" w:styleId="WW8Num24z1">
    <w:name w:val="WW8Num24z1"/>
    <w:rsid w:val="0077117F"/>
    <w:rPr>
      <w:rFonts w:ascii="Courier New" w:hAnsi="Courier New"/>
    </w:rPr>
  </w:style>
  <w:style w:type="character" w:customStyle="1" w:styleId="WW8Num24z2">
    <w:name w:val="WW8Num24z2"/>
    <w:rsid w:val="0077117F"/>
    <w:rPr>
      <w:rFonts w:ascii="Wingdings" w:hAnsi="Wingdings"/>
    </w:rPr>
  </w:style>
  <w:style w:type="character" w:styleId="PageNumber">
    <w:name w:val="page number"/>
    <w:rsid w:val="0077117F"/>
    <w:rPr>
      <w:rFonts w:cs="Times New Roman"/>
    </w:rPr>
  </w:style>
  <w:style w:type="character" w:styleId="Hyperlink">
    <w:name w:val="Hyperlink"/>
    <w:rsid w:val="0077117F"/>
    <w:rPr>
      <w:rFonts w:cs="Times New Roman"/>
      <w:color w:val="0000FF"/>
      <w:u w:val="single"/>
    </w:rPr>
  </w:style>
  <w:style w:type="paragraph" w:styleId="BodyText">
    <w:name w:val="Body Text"/>
    <w:basedOn w:val="Normal"/>
    <w:link w:val="BodyTextChar"/>
    <w:rsid w:val="0077117F"/>
    <w:pPr>
      <w:widowControl w:val="0"/>
      <w:spacing w:after="120"/>
    </w:pPr>
    <w:rPr>
      <w:rFonts w:eastAsia="Arial Unicode MS"/>
      <w:color w:val="000000"/>
      <w:szCs w:val="20"/>
    </w:rPr>
  </w:style>
  <w:style w:type="character" w:customStyle="1" w:styleId="BodyTextChar">
    <w:name w:val="Body Text Char"/>
    <w:link w:val="BodyText"/>
    <w:semiHidden/>
    <w:locked/>
    <w:rsid w:val="009D078C"/>
    <w:rPr>
      <w:rFonts w:cs="Times New Roman"/>
      <w:sz w:val="24"/>
      <w:szCs w:val="24"/>
      <w:lang w:eastAsia="ar-SA" w:bidi="ar-SA"/>
    </w:rPr>
  </w:style>
  <w:style w:type="paragraph" w:styleId="List">
    <w:name w:val="List"/>
    <w:basedOn w:val="BodyText"/>
    <w:rsid w:val="0077117F"/>
    <w:rPr>
      <w:rFonts w:cs="Tahoma"/>
    </w:rPr>
  </w:style>
  <w:style w:type="paragraph" w:customStyle="1" w:styleId="ResimYazs1">
    <w:name w:val="Resim Yazısı1"/>
    <w:basedOn w:val="Normal"/>
    <w:rsid w:val="0077117F"/>
    <w:pPr>
      <w:suppressLineNumbers/>
      <w:spacing w:before="120" w:after="120"/>
    </w:pPr>
    <w:rPr>
      <w:rFonts w:cs="Tahoma"/>
      <w:i/>
      <w:iCs/>
      <w:sz w:val="20"/>
      <w:szCs w:val="20"/>
    </w:rPr>
  </w:style>
  <w:style w:type="paragraph" w:customStyle="1" w:styleId="Dizin">
    <w:name w:val="Dizin"/>
    <w:basedOn w:val="Normal"/>
    <w:rsid w:val="0077117F"/>
    <w:pPr>
      <w:suppressLineNumbers/>
    </w:pPr>
    <w:rPr>
      <w:rFonts w:cs="Tahoma"/>
    </w:rPr>
  </w:style>
  <w:style w:type="paragraph" w:customStyle="1" w:styleId="Balk">
    <w:name w:val="Başlık"/>
    <w:basedOn w:val="Normal"/>
    <w:next w:val="BodyText"/>
    <w:rsid w:val="0077117F"/>
    <w:pPr>
      <w:keepNext/>
      <w:spacing w:before="240" w:after="120"/>
    </w:pPr>
    <w:rPr>
      <w:rFonts w:ascii="Arial" w:eastAsia="MS Mincho" w:hAnsi="Arial" w:cs="Tahoma"/>
      <w:sz w:val="28"/>
      <w:szCs w:val="28"/>
    </w:rPr>
  </w:style>
  <w:style w:type="paragraph" w:styleId="BalloonText">
    <w:name w:val="Balloon Text"/>
    <w:basedOn w:val="Normal"/>
    <w:link w:val="BalloonTextChar"/>
    <w:semiHidden/>
    <w:rsid w:val="0077117F"/>
    <w:rPr>
      <w:rFonts w:ascii="Tahoma" w:hAnsi="Tahoma" w:cs="Tahoma"/>
      <w:sz w:val="16"/>
      <w:szCs w:val="16"/>
    </w:rPr>
  </w:style>
  <w:style w:type="character" w:customStyle="1" w:styleId="BalloonTextChar">
    <w:name w:val="Balloon Text Char"/>
    <w:link w:val="BalloonText"/>
    <w:semiHidden/>
    <w:locked/>
    <w:rsid w:val="009D078C"/>
    <w:rPr>
      <w:rFonts w:cs="Times New Roman"/>
      <w:sz w:val="2"/>
      <w:lang w:eastAsia="ar-SA" w:bidi="ar-SA"/>
    </w:rPr>
  </w:style>
  <w:style w:type="paragraph" w:styleId="Footer">
    <w:name w:val="footer"/>
    <w:basedOn w:val="Normal"/>
    <w:link w:val="FooterChar"/>
    <w:rsid w:val="0077117F"/>
    <w:pPr>
      <w:tabs>
        <w:tab w:val="center" w:pos="4536"/>
        <w:tab w:val="right" w:pos="9072"/>
      </w:tabs>
    </w:pPr>
  </w:style>
  <w:style w:type="character" w:customStyle="1" w:styleId="FooterChar">
    <w:name w:val="Footer Char"/>
    <w:link w:val="Footer"/>
    <w:semiHidden/>
    <w:locked/>
    <w:rsid w:val="009D078C"/>
    <w:rPr>
      <w:rFonts w:cs="Times New Roman"/>
      <w:sz w:val="24"/>
      <w:szCs w:val="24"/>
      <w:lang w:eastAsia="ar-SA" w:bidi="ar-SA"/>
    </w:rPr>
  </w:style>
  <w:style w:type="paragraph" w:styleId="Header">
    <w:name w:val="header"/>
    <w:basedOn w:val="Normal"/>
    <w:link w:val="HeaderChar"/>
    <w:rsid w:val="0077117F"/>
    <w:pPr>
      <w:tabs>
        <w:tab w:val="center" w:pos="4536"/>
        <w:tab w:val="right" w:pos="9072"/>
      </w:tabs>
    </w:pPr>
  </w:style>
  <w:style w:type="character" w:customStyle="1" w:styleId="HeaderChar">
    <w:name w:val="Header Char"/>
    <w:link w:val="Header"/>
    <w:semiHidden/>
    <w:locked/>
    <w:rsid w:val="009D078C"/>
    <w:rPr>
      <w:rFonts w:cs="Times New Roman"/>
      <w:sz w:val="24"/>
      <w:szCs w:val="24"/>
      <w:lang w:eastAsia="ar-SA" w:bidi="ar-SA"/>
    </w:rPr>
  </w:style>
  <w:style w:type="paragraph" w:customStyle="1" w:styleId="Tabloierii">
    <w:name w:val="Tablo içeriği"/>
    <w:basedOn w:val="Normal"/>
    <w:rsid w:val="0077117F"/>
    <w:pPr>
      <w:suppressLineNumbers/>
    </w:pPr>
  </w:style>
  <w:style w:type="paragraph" w:customStyle="1" w:styleId="Tablobal">
    <w:name w:val="Tablo başlığı"/>
    <w:basedOn w:val="Tabloierii"/>
    <w:rsid w:val="0077117F"/>
    <w:pPr>
      <w:jc w:val="center"/>
    </w:pPr>
    <w:rPr>
      <w:b/>
      <w:bCs/>
      <w:i/>
      <w:iCs/>
    </w:rPr>
  </w:style>
  <w:style w:type="paragraph" w:customStyle="1" w:styleId="ereveierii">
    <w:name w:val="Çerçeve içeriği"/>
    <w:basedOn w:val="BodyText"/>
    <w:rsid w:val="0077117F"/>
  </w:style>
  <w:style w:type="paragraph" w:styleId="FootnoteText">
    <w:name w:val="footnote text"/>
    <w:basedOn w:val="Normal"/>
    <w:link w:val="FootnoteTextChar"/>
    <w:semiHidden/>
    <w:rsid w:val="00D45207"/>
    <w:rPr>
      <w:sz w:val="20"/>
      <w:szCs w:val="20"/>
      <w:lang w:val="en-AU"/>
    </w:rPr>
  </w:style>
  <w:style w:type="character" w:customStyle="1" w:styleId="FootnoteTextChar">
    <w:name w:val="Footnote Text Char"/>
    <w:link w:val="FootnoteText"/>
    <w:semiHidden/>
    <w:locked/>
    <w:rsid w:val="009D078C"/>
    <w:rPr>
      <w:rFonts w:cs="Times New Roman"/>
      <w:sz w:val="20"/>
      <w:szCs w:val="20"/>
      <w:lang w:eastAsia="ar-SA" w:bidi="ar-SA"/>
    </w:rPr>
  </w:style>
  <w:style w:type="character" w:styleId="FootnoteReference">
    <w:name w:val="footnote reference"/>
    <w:semiHidden/>
    <w:rsid w:val="00D45207"/>
    <w:rPr>
      <w:rFonts w:cs="Times New Roman"/>
      <w:vertAlign w:val="superscript"/>
    </w:rPr>
  </w:style>
  <w:style w:type="table" w:styleId="TableGrid">
    <w:name w:val="Table Grid"/>
    <w:basedOn w:val="TableNormal"/>
    <w:rsid w:val="009A484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047BFF"/>
    <w:pPr>
      <w:tabs>
        <w:tab w:val="right" w:leader="dot" w:pos="9899"/>
      </w:tabs>
      <w:spacing w:before="120" w:after="120"/>
    </w:pPr>
    <w:rPr>
      <w:sz w:val="20"/>
      <w:szCs w:val="20"/>
      <w:lang w:val="en-AU"/>
    </w:rPr>
  </w:style>
  <w:style w:type="paragraph" w:customStyle="1" w:styleId="ListParagraph1">
    <w:name w:val="List Paragraph1"/>
    <w:basedOn w:val="Normal"/>
    <w:rsid w:val="005E11C2"/>
    <w:pPr>
      <w:ind w:left="708"/>
    </w:pPr>
  </w:style>
  <w:style w:type="paragraph" w:styleId="ListParagraph">
    <w:name w:val="List Paragraph"/>
    <w:basedOn w:val="Normal"/>
    <w:uiPriority w:val="34"/>
    <w:qFormat/>
    <w:rsid w:val="00AA3196"/>
    <w:pPr>
      <w:ind w:left="708"/>
    </w:pPr>
  </w:style>
  <w:style w:type="paragraph" w:customStyle="1" w:styleId="ListeParagraf1">
    <w:name w:val="Liste Paragraf1"/>
    <w:basedOn w:val="Normal"/>
    <w:uiPriority w:val="34"/>
    <w:qFormat/>
    <w:rsid w:val="008F020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TotalTime>
  <Pages>1</Pages>
  <Words>2392</Words>
  <Characters>13638</Characters>
  <Application>Microsoft Office Word</Application>
  <DocSecurity>0</DocSecurity>
  <Lines>113</Lines>
  <Paragraphs>31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lpstr> </vt:lpstr>
    </vt:vector>
  </TitlesOfParts>
  <Company>go</Company>
  <LinksUpToDate>false</LinksUpToDate>
  <CharactersWithSpaces>15999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omer.cebeci</dc:creator>
  <cp:keywords/>
  <cp:lastModifiedBy>Kutay Kasapoğlu</cp:lastModifiedBy>
  <cp:revision>31</cp:revision>
  <cp:lastPrinted>2016-02-24T15:39:00Z</cp:lastPrinted>
  <dcterms:created xsi:type="dcterms:W3CDTF">2012-09-10T13:01:00Z</dcterms:created>
  <dcterms:modified xsi:type="dcterms:W3CDTF">2016-02-24T16:26:00Z</dcterms:modified>
</cp:coreProperties>
</file>